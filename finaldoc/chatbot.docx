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0EA" w:rsidRPr="003B7DF2"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jc w:val="center"/>
        <w:rPr>
          <w:rFonts w:ascii="Helvetica" w:hAnsi="Helvetica" w:cs="Helvetica"/>
          <w:sz w:val="32"/>
          <w:szCs w:val="32"/>
        </w:rPr>
      </w:pPr>
      <w:r w:rsidRPr="003B7DF2">
        <w:rPr>
          <w:rFonts w:ascii="Times New Roman" w:hAnsi="Times New Roman"/>
          <w:b/>
          <w:bCs/>
          <w:sz w:val="32"/>
          <w:szCs w:val="32"/>
        </w:rPr>
        <w:t>1. INTRODUCTION</w:t>
      </w:r>
    </w:p>
    <w:p w:rsidR="000E50EA" w:rsidRDefault="000E50EA" w:rsidP="000E50EA">
      <w:pPr>
        <w:spacing w:line="360" w:lineRule="auto"/>
        <w:jc w:val="both"/>
      </w:pPr>
      <w:r>
        <w:rPr>
          <w:rFonts w:ascii="Times New Roman" w:hAnsi="Times New Roman"/>
        </w:rPr>
        <w:tab/>
      </w:r>
      <w:r>
        <w:rPr>
          <w:b/>
        </w:rPr>
        <w:t>Chatbot</w:t>
      </w:r>
      <w:r>
        <w:t xml:space="preserve"> </w:t>
      </w:r>
      <w:r w:rsidRPr="00D6350F">
        <w:t>is the cloud service who can access from any</w:t>
      </w:r>
      <w:r>
        <w:t>w</w:t>
      </w:r>
      <w:r w:rsidRPr="00D6350F">
        <w:t xml:space="preserve">here </w:t>
      </w:r>
      <w:r>
        <w:t>and any one access this bot if they register in integrated messenger.</w:t>
      </w:r>
    </w:p>
    <w:p w:rsidR="000E50EA" w:rsidRDefault="000E50EA" w:rsidP="000E50EA">
      <w:pPr>
        <w:spacing w:line="360" w:lineRule="auto"/>
        <w:ind w:firstLine="720"/>
        <w:jc w:val="both"/>
      </w:pPr>
      <w:r>
        <w:t>The main objective of this project is to create bot on “Aditya” at which we’ll get all the information about this college.</w:t>
      </w:r>
    </w:p>
    <w:p w:rsidR="000E50EA" w:rsidRDefault="000E50EA" w:rsidP="000E50EA">
      <w:pPr>
        <w:spacing w:line="360" w:lineRule="auto"/>
        <w:ind w:firstLine="720"/>
        <w:jc w:val="both"/>
      </w:pPr>
      <w:r w:rsidRPr="00F934E8">
        <w:t xml:space="preserve"> </w:t>
      </w:r>
      <w:r>
        <w:t xml:space="preserve">If we need any information about fees or about placements, no need to contact with higher authorities. We can know the information according to our use. Simply we need to interact </w:t>
      </w:r>
      <w:r w:rsidR="00D000D5">
        <w:t>with some</w:t>
      </w:r>
      <w:r>
        <w:t xml:space="preserve"> Third-parties in which we are integrated like Facebook, web Demo, telegram, and some other similar </w:t>
      </w:r>
      <w:r w:rsidR="00D000D5">
        <w:t>messengers. Then</w:t>
      </w:r>
      <w:r>
        <w:t xml:space="preserve"> start conversion with that messenger with which you are connected. That messenger will give response in fraction of seconds. </w:t>
      </w:r>
    </w:p>
    <w:p w:rsidR="000E50EA" w:rsidRDefault="000E50EA" w:rsidP="000E50EA">
      <w:pPr>
        <w:spacing w:line="360" w:lineRule="auto"/>
        <w:ind w:firstLine="720"/>
        <w:jc w:val="both"/>
      </w:pPr>
      <w:r>
        <w:t>By using this bot, we save the work burden on mana</w:t>
      </w:r>
      <w:r w:rsidR="00D000D5">
        <w:t xml:space="preserve">gement and on </w:t>
      </w:r>
      <w:proofErr w:type="gramStart"/>
      <w:r w:rsidR="00D000D5">
        <w:t xml:space="preserve">users </w:t>
      </w:r>
      <w:r>
        <w:t>.</w:t>
      </w:r>
      <w:proofErr w:type="gramEnd"/>
      <w:r>
        <w:t xml:space="preserve"> This bot can use by faculty,</w:t>
      </w:r>
      <w:r w:rsidR="00D000D5">
        <w:t xml:space="preserve"> </w:t>
      </w:r>
      <w:proofErr w:type="gramStart"/>
      <w:r w:rsidR="00D000D5">
        <w:t>students ,parents</w:t>
      </w:r>
      <w:proofErr w:type="gramEnd"/>
      <w:r w:rsidR="00D000D5">
        <w:t xml:space="preserve"> and any others to get information about our College.</w:t>
      </w:r>
    </w:p>
    <w:p w:rsidR="000E50EA" w:rsidRPr="00F934E8" w:rsidRDefault="000E50EA" w:rsidP="000E50EA">
      <w:pPr>
        <w:spacing w:line="360" w:lineRule="auto"/>
        <w:ind w:firstLine="720"/>
        <w:jc w:val="both"/>
      </w:pPr>
    </w:p>
    <w:p w:rsidR="000E50EA" w:rsidRDefault="000E50EA" w:rsidP="000E50EA">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sz w:val="28"/>
          <w:szCs w:val="28"/>
        </w:rPr>
      </w:pPr>
      <w:r>
        <w:rPr>
          <w:rFonts w:ascii="Times New Roman" w:hAnsi="Times New Roman"/>
        </w:rPr>
        <w:br w:type="page"/>
      </w:r>
      <w:r>
        <w:rPr>
          <w:rFonts w:ascii="Times New Roman" w:hAnsi="Times New Roman"/>
          <w:b/>
          <w:bCs/>
          <w:sz w:val="28"/>
          <w:szCs w:val="28"/>
        </w:rPr>
        <w:lastRenderedPageBreak/>
        <w:t>EXISTING SYSTEM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Times New Roman" w:hAnsi="Times New Roman"/>
          <w:b/>
          <w:bCs/>
          <w:sz w:val="28"/>
          <w:szCs w:val="28"/>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rsidR="000E50EA" w:rsidRPr="00DB1140" w:rsidRDefault="000E50EA" w:rsidP="000E50EA">
      <w:pPr>
        <w:pStyle w:val="ListParagraph"/>
        <w:spacing w:line="360" w:lineRule="auto"/>
        <w:ind w:left="0"/>
        <w:jc w:val="both"/>
        <w:rPr>
          <w:rFonts w:ascii="Times New Roman" w:hAnsi="Times New Roman"/>
        </w:rPr>
      </w:pPr>
      <w:r>
        <w:rPr>
          <w:rFonts w:ascii="Times New Roman" w:hAnsi="Times New Roman"/>
        </w:rPr>
        <w:t>In existing system, i</w:t>
      </w:r>
      <w:r w:rsidRPr="00F9690D">
        <w:rPr>
          <w:rFonts w:ascii="Times New Roman" w:hAnsi="Times New Roman"/>
        </w:rPr>
        <w:t xml:space="preserve">f user need any information about buses, they </w:t>
      </w:r>
      <w:proofErr w:type="gramStart"/>
      <w:r w:rsidRPr="00F9690D">
        <w:rPr>
          <w:rFonts w:ascii="Times New Roman" w:hAnsi="Times New Roman"/>
        </w:rPr>
        <w:t>have to</w:t>
      </w:r>
      <w:proofErr w:type="gramEnd"/>
      <w:r w:rsidRPr="00F9690D">
        <w:rPr>
          <w:rFonts w:ascii="Times New Roman" w:hAnsi="Times New Roman"/>
        </w:rPr>
        <w:t xml:space="preserve"> contact Transport department and then they need any information related college fees, about placements, faculty, department and other similar information about th</w:t>
      </w:r>
      <w:r w:rsidR="00BB52BE">
        <w:rPr>
          <w:rFonts w:ascii="Times New Roman" w:hAnsi="Times New Roman"/>
        </w:rPr>
        <w:t>is college they need to meet respective departments.</w:t>
      </w:r>
    </w:p>
    <w:p w:rsidR="000E50EA" w:rsidRDefault="000E50EA" w:rsidP="000E50EA">
      <w:pPr>
        <w:pStyle w:val="ListParagraph"/>
        <w:spacing w:line="360" w:lineRule="auto"/>
        <w:ind w:left="0"/>
        <w:jc w:val="both"/>
        <w:rPr>
          <w:rFonts w:ascii="Times New Roman" w:hAnsi="Times New Roman"/>
          <w:b/>
          <w:bCs/>
          <w:i/>
          <w:iCs/>
        </w:rPr>
      </w:pPr>
      <w:r>
        <w:rPr>
          <w:rFonts w:ascii="Times New Roman" w:hAnsi="Times New Roman"/>
          <w:b/>
          <w:bCs/>
          <w:i/>
          <w:iCs/>
        </w:rPr>
        <w:t>Problems in the Existing System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Times New Roman" w:hAnsi="Times New Roman"/>
        </w:rPr>
      </w:pPr>
      <w:r>
        <w:rPr>
          <w:rFonts w:ascii="Times New Roman" w:hAnsi="Times New Roman"/>
        </w:rPr>
        <w:t>User</w:t>
      </w:r>
      <w:r w:rsidRPr="00F9690D">
        <w:rPr>
          <w:rFonts w:ascii="Times New Roman" w:hAnsi="Times New Roman"/>
        </w:rPr>
        <w:t xml:space="preserve"> may not get the exact information about the college by contacting only one </w:t>
      </w:r>
      <w:r w:rsidR="00BB52BE" w:rsidRPr="00F9690D">
        <w:rPr>
          <w:rFonts w:ascii="Times New Roman" w:hAnsi="Times New Roman"/>
        </w:rPr>
        <w:t>person.</w:t>
      </w:r>
      <w:r w:rsidR="00BB52BE">
        <w:rPr>
          <w:rFonts w:ascii="Times New Roman" w:hAnsi="Times New Roman"/>
        </w:rPr>
        <w:t xml:space="preserve"> The</w:t>
      </w:r>
      <w:r>
        <w:rPr>
          <w:rFonts w:ascii="Times New Roman" w:hAnsi="Times New Roman"/>
        </w:rPr>
        <w:t xml:space="preserve"> process of contacting the required person was also not very easy to get information related to this college and it will take much time.</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sz w:val="28"/>
          <w:szCs w:val="28"/>
        </w:rPr>
      </w:pPr>
      <w:r>
        <w:rPr>
          <w:rFonts w:ascii="Times New Roman" w:hAnsi="Times New Roman"/>
          <w:b/>
          <w:bCs/>
          <w:sz w:val="28"/>
          <w:szCs w:val="28"/>
        </w:rPr>
        <w:t>1.2 PROPOSED SYSTEM</w:t>
      </w:r>
    </w:p>
    <w:p w:rsidR="000E50EA" w:rsidRPr="00DB1140" w:rsidRDefault="00012C84" w:rsidP="000E50EA">
      <w:pPr>
        <w:pStyle w:val="ListParagraph"/>
        <w:spacing w:line="360" w:lineRule="auto"/>
        <w:ind w:left="0"/>
        <w:jc w:val="both"/>
        <w:rPr>
          <w:rFonts w:ascii="Times New Roman" w:hAnsi="Times New Roman"/>
        </w:rPr>
      </w:pPr>
      <w:r>
        <w:rPr>
          <w:rFonts w:ascii="Times New Roman" w:hAnsi="Times New Roman"/>
        </w:rPr>
        <w:t xml:space="preserve">The user can simply </w:t>
      </w:r>
      <w:proofErr w:type="gramStart"/>
      <w:r>
        <w:rPr>
          <w:rFonts w:ascii="Times New Roman" w:hAnsi="Times New Roman"/>
        </w:rPr>
        <w:t xml:space="preserve">interact </w:t>
      </w:r>
      <w:r w:rsidR="000E50EA" w:rsidRPr="00F9690D">
        <w:rPr>
          <w:rFonts w:ascii="Times New Roman" w:hAnsi="Times New Roman"/>
        </w:rPr>
        <w:t xml:space="preserve"> with</w:t>
      </w:r>
      <w:proofErr w:type="gramEnd"/>
      <w:r w:rsidR="000E50EA" w:rsidRPr="00F9690D">
        <w:rPr>
          <w:rFonts w:ascii="Times New Roman" w:hAnsi="Times New Roman"/>
        </w:rPr>
        <w:t xml:space="preserve"> the messenger which we are integrated</w:t>
      </w:r>
      <w:r>
        <w:rPr>
          <w:rFonts w:ascii="Times New Roman" w:hAnsi="Times New Roman"/>
        </w:rPr>
        <w:t xml:space="preserve"> then t</w:t>
      </w:r>
      <w:r w:rsidR="000E50EA">
        <w:rPr>
          <w:rFonts w:ascii="Times New Roman" w:hAnsi="Times New Roman"/>
        </w:rPr>
        <w:t>he bot will give response immediately by replaying for the user’s query.</w:t>
      </w:r>
    </w:p>
    <w:p w:rsidR="000E50EA" w:rsidRPr="00840C3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both"/>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both"/>
        <w:rPr>
          <w:rFonts w:ascii="Times New Roman" w:hAnsi="Times New Roman"/>
          <w:b/>
          <w:bCs/>
          <w:i/>
          <w:iCs/>
        </w:rPr>
      </w:pPr>
      <w:r>
        <w:rPr>
          <w:rFonts w:ascii="Times New Roman" w:hAnsi="Times New Roman"/>
          <w:b/>
          <w:bCs/>
          <w:i/>
          <w:iCs/>
        </w:rPr>
        <w:t>Advantages of the proposed system</w:t>
      </w:r>
    </w:p>
    <w:p w:rsidR="000E50EA" w:rsidRPr="00DB1140" w:rsidRDefault="000E50EA" w:rsidP="000E50EA">
      <w:pPr>
        <w:widowControl w:val="0"/>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rPr>
      </w:pPr>
      <w:r>
        <w:rPr>
          <w:rFonts w:ascii="Times New Roman" w:hAnsi="Times New Roman"/>
        </w:rPr>
        <w:t>It reduces the time</w:t>
      </w:r>
      <w:r w:rsidRPr="00DB1140">
        <w:rPr>
          <w:rFonts w:ascii="Times New Roman" w:hAnsi="Times New Roman"/>
        </w:rPr>
        <w:t>.</w:t>
      </w:r>
    </w:p>
    <w:p w:rsidR="000E50EA" w:rsidRPr="00DB1140" w:rsidRDefault="000E50EA" w:rsidP="000E50EA">
      <w:pPr>
        <w:widowControl w:val="0"/>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rPr>
      </w:pPr>
      <w:r>
        <w:rPr>
          <w:rFonts w:ascii="Times New Roman" w:hAnsi="Times New Roman"/>
        </w:rPr>
        <w:t>No need to contact with the manage</w:t>
      </w:r>
      <w:r w:rsidR="00BE1B57">
        <w:rPr>
          <w:rFonts w:ascii="Times New Roman" w:hAnsi="Times New Roman"/>
        </w:rPr>
        <w:t xml:space="preserve"> </w:t>
      </w:r>
      <w:proofErr w:type="spellStart"/>
      <w:r>
        <w:rPr>
          <w:rFonts w:ascii="Times New Roman" w:hAnsi="Times New Roman"/>
        </w:rPr>
        <w:t>ment</w:t>
      </w:r>
      <w:proofErr w:type="spellEnd"/>
      <w:r>
        <w:rPr>
          <w:rFonts w:ascii="Times New Roman" w:hAnsi="Times New Roman"/>
        </w:rPr>
        <w:t xml:space="preserve"> for small information</w:t>
      </w:r>
      <w:r w:rsidRPr="00DB1140">
        <w:rPr>
          <w:rFonts w:ascii="Times New Roman" w:hAnsi="Times New Roman"/>
        </w:rPr>
        <w:t>.</w:t>
      </w:r>
    </w:p>
    <w:p w:rsidR="000E50EA" w:rsidRPr="00DB1140" w:rsidRDefault="000E50EA" w:rsidP="000E50EA">
      <w:pPr>
        <w:widowControl w:val="0"/>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rPr>
      </w:pPr>
      <w:r w:rsidRPr="00DB1140">
        <w:rPr>
          <w:rFonts w:ascii="Times New Roman" w:hAnsi="Times New Roman"/>
        </w:rPr>
        <w:t>It reduce</w:t>
      </w:r>
      <w:r>
        <w:rPr>
          <w:rFonts w:ascii="Times New Roman" w:hAnsi="Times New Roman"/>
        </w:rPr>
        <w:t>s the work burden</w:t>
      </w:r>
      <w:r w:rsidRPr="00DB1140">
        <w:rPr>
          <w:rFonts w:ascii="Times New Roman" w:hAnsi="Times New Roman"/>
        </w:rPr>
        <w:t>.</w:t>
      </w:r>
    </w:p>
    <w:p w:rsidR="000E50EA" w:rsidRPr="00DB1140" w:rsidRDefault="000E50EA" w:rsidP="000E50EA">
      <w:pPr>
        <w:widowControl w:val="0"/>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rPr>
      </w:pPr>
      <w:r w:rsidRPr="00DB1140">
        <w:rPr>
          <w:rFonts w:ascii="Times New Roman" w:hAnsi="Times New Roman"/>
        </w:rPr>
        <w:t xml:space="preserve">It </w:t>
      </w:r>
      <w:r w:rsidR="00833E86" w:rsidRPr="00DB1140">
        <w:rPr>
          <w:rFonts w:ascii="Times New Roman" w:hAnsi="Times New Roman"/>
        </w:rPr>
        <w:t>provides</w:t>
      </w:r>
      <w:r w:rsidRPr="00DB1140">
        <w:rPr>
          <w:rFonts w:ascii="Times New Roman" w:hAnsi="Times New Roman"/>
        </w:rPr>
        <w:t xml:space="preserve"> an easy, systematic and maintained environment for the </w:t>
      </w:r>
      <w:r>
        <w:rPr>
          <w:rFonts w:ascii="Times New Roman" w:hAnsi="Times New Roman"/>
        </w:rPr>
        <w:t>management</w:t>
      </w:r>
      <w:r w:rsidRPr="00DB1140">
        <w:rPr>
          <w:rFonts w:ascii="Times New Roman" w:hAnsi="Times New Roman"/>
        </w:rPr>
        <w:t xml:space="preserve">. </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rPr>
      </w:pPr>
      <w:r>
        <w:rPr>
          <w:rFonts w:ascii="Times New Roman" w:hAnsi="Times New Roman"/>
        </w:rPr>
        <w:tab/>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rPr>
      </w:pPr>
    </w:p>
    <w:p w:rsidR="000E50EA" w:rsidRDefault="000E50EA" w:rsidP="000E50EA">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ind w:left="360"/>
        <w:jc w:val="both"/>
        <w:rPr>
          <w:rFonts w:ascii="Times New Roman" w:hAnsi="Times New Roman"/>
        </w:rPr>
      </w:pPr>
    </w:p>
    <w:p w:rsidR="000E50EA" w:rsidRPr="00854674" w:rsidRDefault="000E50EA" w:rsidP="000E50EA">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360" w:lineRule="auto"/>
        <w:jc w:val="center"/>
        <w:rPr>
          <w:rFonts w:ascii="Times New Roman" w:hAnsi="Times New Roman"/>
          <w:b/>
          <w:bCs/>
          <w:sz w:val="36"/>
          <w:szCs w:val="36"/>
        </w:rPr>
      </w:pPr>
      <w:r>
        <w:rPr>
          <w:rFonts w:ascii="Times New Roman" w:hAnsi="Times New Roman"/>
        </w:rPr>
        <w:br w:type="page"/>
      </w:r>
      <w:r w:rsidRPr="00787885">
        <w:rPr>
          <w:rFonts w:ascii="Times New Roman" w:hAnsi="Times New Roman"/>
          <w:b/>
          <w:bCs/>
          <w:sz w:val="32"/>
          <w:szCs w:val="32"/>
        </w:rPr>
        <w:lastRenderedPageBreak/>
        <w:t>2. REQUIREMENT ANALYSIS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sz w:val="28"/>
          <w:szCs w:val="28"/>
        </w:rPr>
      </w:pPr>
      <w:r>
        <w:rPr>
          <w:rFonts w:ascii="Times New Roman" w:hAnsi="Times New Roman"/>
          <w:b/>
          <w:bCs/>
          <w:sz w:val="28"/>
          <w:szCs w:val="28"/>
        </w:rPr>
        <w:t>2.1 SYSTEM REQUIREMENT SPECIFICATION</w:t>
      </w:r>
    </w:p>
    <w:p w:rsidR="000E50EA" w:rsidRPr="00787885"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sz w:val="22"/>
          <w:szCs w:val="22"/>
        </w:rPr>
        <w:tab/>
      </w:r>
      <w:r>
        <w:rPr>
          <w:rFonts w:ascii="Times New Roman" w:hAnsi="Times New Roman"/>
        </w:rPr>
        <w:t>This Project is a mobile</w:t>
      </w:r>
      <w:r w:rsidRPr="00787885">
        <w:rPr>
          <w:rFonts w:ascii="Times New Roman" w:hAnsi="Times New Roman"/>
        </w:rPr>
        <w:t xml:space="preserve"> application. The hardware and software specifications of the system are mentioned below.</w:t>
      </w:r>
    </w:p>
    <w:p w:rsidR="000E50EA" w:rsidRPr="005661FA" w:rsidRDefault="000E50EA" w:rsidP="000E50EA">
      <w:pPr>
        <w:widowControl w:val="0"/>
        <w:tabs>
          <w:tab w:val="left" w:pos="720"/>
          <w:tab w:val="left" w:pos="1440"/>
          <w:tab w:val="left" w:pos="2160"/>
          <w:tab w:val="left" w:pos="2880"/>
          <w:tab w:val="left" w:pos="3600"/>
          <w:tab w:val="left" w:pos="4320"/>
          <w:tab w:val="left" w:pos="5760"/>
        </w:tabs>
        <w:autoSpaceDE w:val="0"/>
        <w:autoSpaceDN w:val="0"/>
        <w:adjustRightInd w:val="0"/>
        <w:spacing w:line="360" w:lineRule="auto"/>
        <w:rPr>
          <w:rFonts w:ascii="Times New Roman" w:hAnsi="Times New Roman"/>
          <w:sz w:val="32"/>
          <w:szCs w:val="22"/>
        </w:rPr>
      </w:pPr>
      <w:r w:rsidRPr="005661FA">
        <w:rPr>
          <w:rFonts w:ascii="Times New Roman" w:hAnsi="Times New Roman"/>
          <w:sz w:val="32"/>
          <w:szCs w:val="22"/>
        </w:rPr>
        <w:tab/>
      </w:r>
      <w:r w:rsidRPr="005661FA">
        <w:rPr>
          <w:rFonts w:ascii="Times New Roman" w:hAnsi="Times New Roman"/>
          <w:sz w:val="32"/>
          <w:szCs w:val="22"/>
        </w:rPr>
        <w:tab/>
      </w:r>
      <w:r w:rsidRPr="005661FA">
        <w:rPr>
          <w:rFonts w:ascii="Times New Roman" w:hAnsi="Times New Roman"/>
          <w:sz w:val="32"/>
          <w:szCs w:val="22"/>
        </w:rPr>
        <w:tab/>
      </w:r>
      <w:r w:rsidRPr="005661FA">
        <w:rPr>
          <w:rFonts w:ascii="Times New Roman" w:hAnsi="Times New Roman"/>
          <w:sz w:val="32"/>
          <w:szCs w:val="22"/>
        </w:rPr>
        <w:tab/>
      </w:r>
      <w:r w:rsidRPr="005661FA">
        <w:rPr>
          <w:rFonts w:ascii="Times New Roman" w:hAnsi="Times New Roman"/>
          <w:sz w:val="32"/>
          <w:szCs w:val="22"/>
        </w:rPr>
        <w:tab/>
      </w:r>
      <w:r w:rsidRPr="005661FA">
        <w:rPr>
          <w:rFonts w:ascii="Times New Roman" w:hAnsi="Times New Roman"/>
          <w:sz w:val="32"/>
          <w:szCs w:val="22"/>
        </w:rPr>
        <w:tab/>
      </w:r>
      <w:r w:rsidRPr="005661FA">
        <w:rPr>
          <w:rFonts w:ascii="Times New Roman" w:hAnsi="Times New Roman"/>
          <w:sz w:val="32"/>
          <w:szCs w:val="22"/>
        </w:rPr>
        <w:tab/>
      </w:r>
      <w:r w:rsidRPr="005661FA">
        <w:rPr>
          <w:rFonts w:ascii="Times New Roman" w:hAnsi="Times New Roman"/>
          <w:sz w:val="32"/>
          <w:szCs w:val="22"/>
        </w:rPr>
        <w:tab/>
      </w:r>
      <w:r w:rsidRPr="005661FA">
        <w:rPr>
          <w:rFonts w:ascii="Times New Roman" w:hAnsi="Times New Roman"/>
          <w:sz w:val="32"/>
          <w:szCs w:val="22"/>
        </w:rPr>
        <w:tab/>
      </w:r>
    </w:p>
    <w:p w:rsidR="000E50EA" w:rsidRPr="005661FA" w:rsidRDefault="000E50EA" w:rsidP="000E50EA">
      <w:pPr>
        <w:pStyle w:val="ListParagraph"/>
        <w:widowControl w:val="0"/>
        <w:numPr>
          <w:ilvl w:val="2"/>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i/>
          <w:sz w:val="36"/>
        </w:rPr>
      </w:pPr>
      <w:r w:rsidRPr="005661FA">
        <w:rPr>
          <w:rFonts w:ascii="Times New Roman" w:hAnsi="Times New Roman"/>
          <w:b/>
          <w:bCs/>
          <w:i/>
          <w:sz w:val="36"/>
        </w:rPr>
        <w:t>Hardware Requirements</w:t>
      </w:r>
    </w:p>
    <w:p w:rsidR="000E50EA" w:rsidRPr="005661FA" w:rsidRDefault="000E50EA" w:rsidP="000E50EA">
      <w:pPr>
        <w:numPr>
          <w:ilvl w:val="0"/>
          <w:numId w:val="33"/>
        </w:numPr>
        <w:spacing w:line="360" w:lineRule="auto"/>
        <w:jc w:val="both"/>
        <w:rPr>
          <w:rFonts w:ascii="Times New Roman" w:eastAsia="Times New Roman" w:hAnsi="Times New Roman"/>
          <w:sz w:val="36"/>
        </w:rPr>
      </w:pPr>
      <w:r w:rsidRPr="005661FA">
        <w:rPr>
          <w:rFonts w:ascii="Times New Roman" w:eastAsia="Times New Roman" w:hAnsi="Times New Roman"/>
          <w:sz w:val="36"/>
        </w:rPr>
        <w:t>Processor</w:t>
      </w:r>
      <w:r w:rsidRPr="005661FA">
        <w:rPr>
          <w:rFonts w:ascii="Times New Roman" w:eastAsia="Times New Roman" w:hAnsi="Times New Roman"/>
          <w:sz w:val="36"/>
        </w:rPr>
        <w:tab/>
      </w:r>
      <w:r w:rsidRPr="005661FA">
        <w:rPr>
          <w:rFonts w:ascii="Times New Roman" w:eastAsia="Times New Roman" w:hAnsi="Times New Roman"/>
          <w:sz w:val="36"/>
        </w:rPr>
        <w:tab/>
        <w:t>: Intel Pentium-IV and above</w:t>
      </w:r>
    </w:p>
    <w:p w:rsidR="000E50EA" w:rsidRPr="005661FA" w:rsidRDefault="000E50EA" w:rsidP="000E50EA">
      <w:pPr>
        <w:numPr>
          <w:ilvl w:val="0"/>
          <w:numId w:val="32"/>
        </w:numPr>
        <w:spacing w:line="360" w:lineRule="auto"/>
        <w:jc w:val="both"/>
        <w:rPr>
          <w:rFonts w:ascii="Times New Roman" w:eastAsia="Times New Roman" w:hAnsi="Times New Roman"/>
          <w:sz w:val="36"/>
        </w:rPr>
      </w:pPr>
      <w:r w:rsidRPr="005661FA">
        <w:rPr>
          <w:rFonts w:ascii="Times New Roman" w:eastAsia="Times New Roman" w:hAnsi="Times New Roman"/>
          <w:sz w:val="36"/>
        </w:rPr>
        <w:t>Hard disk</w:t>
      </w:r>
      <w:r w:rsidRPr="005661FA">
        <w:rPr>
          <w:rFonts w:ascii="Times New Roman" w:eastAsia="Times New Roman" w:hAnsi="Times New Roman"/>
          <w:sz w:val="36"/>
        </w:rPr>
        <w:tab/>
      </w:r>
      <w:r w:rsidRPr="005661FA">
        <w:rPr>
          <w:rFonts w:ascii="Times New Roman" w:eastAsia="Times New Roman" w:hAnsi="Times New Roman"/>
          <w:sz w:val="36"/>
        </w:rPr>
        <w:tab/>
        <w:t>: 500GB Min.</w:t>
      </w:r>
    </w:p>
    <w:p w:rsidR="000E50EA" w:rsidRPr="005661FA" w:rsidRDefault="000E50EA" w:rsidP="000E50EA">
      <w:pPr>
        <w:numPr>
          <w:ilvl w:val="0"/>
          <w:numId w:val="32"/>
        </w:numPr>
        <w:spacing w:line="360" w:lineRule="auto"/>
        <w:jc w:val="both"/>
        <w:rPr>
          <w:rFonts w:ascii="Times New Roman" w:eastAsia="Times New Roman" w:hAnsi="Times New Roman"/>
          <w:sz w:val="36"/>
        </w:rPr>
      </w:pPr>
      <w:r w:rsidRPr="005661FA">
        <w:rPr>
          <w:rFonts w:ascii="Times New Roman" w:eastAsia="Times New Roman" w:hAnsi="Times New Roman"/>
          <w:sz w:val="36"/>
        </w:rPr>
        <w:t>RAM</w:t>
      </w:r>
      <w:r w:rsidRPr="005661FA">
        <w:rPr>
          <w:rFonts w:ascii="Times New Roman" w:eastAsia="Times New Roman" w:hAnsi="Times New Roman"/>
          <w:sz w:val="36"/>
        </w:rPr>
        <w:tab/>
      </w:r>
      <w:r w:rsidRPr="005661FA">
        <w:rPr>
          <w:rFonts w:ascii="Times New Roman" w:eastAsia="Times New Roman" w:hAnsi="Times New Roman"/>
          <w:sz w:val="36"/>
        </w:rPr>
        <w:tab/>
      </w:r>
      <w:r w:rsidR="00BE1B57">
        <w:rPr>
          <w:rFonts w:ascii="Times New Roman" w:eastAsia="Times New Roman" w:hAnsi="Times New Roman"/>
          <w:sz w:val="36"/>
        </w:rPr>
        <w:tab/>
      </w:r>
      <w:r w:rsidRPr="005661FA">
        <w:rPr>
          <w:rFonts w:ascii="Times New Roman" w:eastAsia="Times New Roman" w:hAnsi="Times New Roman"/>
          <w:sz w:val="36"/>
        </w:rPr>
        <w:t>: 2GB Min. &amp; Above</w:t>
      </w:r>
    </w:p>
    <w:p w:rsidR="000E50EA" w:rsidRPr="005661FA" w:rsidRDefault="000E50EA" w:rsidP="000E50EA">
      <w:pPr>
        <w:numPr>
          <w:ilvl w:val="0"/>
          <w:numId w:val="32"/>
        </w:numPr>
        <w:spacing w:line="360" w:lineRule="auto"/>
        <w:jc w:val="both"/>
        <w:rPr>
          <w:rFonts w:ascii="Palatino Linotype" w:eastAsia="Times New Roman" w:hAnsi="Palatino Linotype"/>
          <w:sz w:val="40"/>
          <w:szCs w:val="28"/>
        </w:rPr>
      </w:pPr>
      <w:r w:rsidRPr="005661FA">
        <w:rPr>
          <w:rFonts w:ascii="Times New Roman" w:eastAsia="Times New Roman" w:hAnsi="Times New Roman"/>
          <w:sz w:val="36"/>
        </w:rPr>
        <w:t>Others</w:t>
      </w:r>
      <w:r w:rsidRPr="005661FA">
        <w:rPr>
          <w:rFonts w:ascii="Times New Roman" w:eastAsia="Times New Roman" w:hAnsi="Times New Roman"/>
          <w:sz w:val="36"/>
        </w:rPr>
        <w:tab/>
      </w:r>
      <w:r w:rsidRPr="005661FA">
        <w:rPr>
          <w:rFonts w:ascii="Times New Roman" w:eastAsia="Times New Roman" w:hAnsi="Times New Roman"/>
          <w:sz w:val="36"/>
        </w:rPr>
        <w:tab/>
      </w:r>
      <w:r w:rsidR="00BE1B57">
        <w:rPr>
          <w:rFonts w:ascii="Times New Roman" w:eastAsia="Times New Roman" w:hAnsi="Times New Roman"/>
          <w:sz w:val="36"/>
        </w:rPr>
        <w:tab/>
      </w:r>
      <w:r w:rsidRPr="005661FA">
        <w:rPr>
          <w:rFonts w:ascii="Times New Roman" w:eastAsia="Times New Roman" w:hAnsi="Times New Roman"/>
          <w:sz w:val="36"/>
        </w:rPr>
        <w:t>: If any Applicable</w:t>
      </w:r>
    </w:p>
    <w:p w:rsidR="000E50EA" w:rsidRPr="005661F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i/>
          <w:sz w:val="36"/>
        </w:rPr>
      </w:pPr>
      <w:r w:rsidRPr="005661FA">
        <w:rPr>
          <w:rFonts w:ascii="Times New Roman" w:hAnsi="Times New Roman"/>
          <w:b/>
          <w:bCs/>
          <w:i/>
          <w:sz w:val="36"/>
        </w:rPr>
        <w:t>2.1.2 Software Requirements</w:t>
      </w:r>
    </w:p>
    <w:p w:rsidR="000E50EA" w:rsidRPr="005661FA" w:rsidRDefault="000E50EA" w:rsidP="000E50EA">
      <w:pPr>
        <w:numPr>
          <w:ilvl w:val="0"/>
          <w:numId w:val="34"/>
        </w:numPr>
        <w:tabs>
          <w:tab w:val="num" w:pos="360"/>
          <w:tab w:val="left" w:pos="3600"/>
        </w:tabs>
        <w:spacing w:line="360" w:lineRule="auto"/>
        <w:ind w:hanging="720"/>
        <w:jc w:val="both"/>
        <w:rPr>
          <w:rFonts w:ascii="Palatino Linotype" w:eastAsia="Times New Roman" w:hAnsi="Palatino Linotype"/>
          <w:sz w:val="40"/>
          <w:szCs w:val="28"/>
        </w:rPr>
      </w:pPr>
      <w:r w:rsidRPr="005661FA">
        <w:rPr>
          <w:rFonts w:ascii="Times New Roman" w:eastAsia="Times New Roman" w:hAnsi="Times New Roman"/>
          <w:sz w:val="36"/>
        </w:rPr>
        <w:t>Database</w:t>
      </w:r>
      <w:r w:rsidRPr="005661FA">
        <w:rPr>
          <w:rFonts w:ascii="Times New Roman" w:eastAsia="Times New Roman" w:hAnsi="Times New Roman"/>
          <w:sz w:val="36"/>
        </w:rPr>
        <w:tab/>
        <w:t>: Cloud</w:t>
      </w:r>
    </w:p>
    <w:p w:rsidR="000E50EA" w:rsidRPr="005661FA" w:rsidRDefault="000E50EA" w:rsidP="000E50EA">
      <w:pPr>
        <w:numPr>
          <w:ilvl w:val="0"/>
          <w:numId w:val="34"/>
        </w:numPr>
        <w:tabs>
          <w:tab w:val="num" w:pos="360"/>
          <w:tab w:val="left" w:pos="3600"/>
        </w:tabs>
        <w:spacing w:line="360" w:lineRule="auto"/>
        <w:ind w:hanging="720"/>
        <w:jc w:val="both"/>
        <w:rPr>
          <w:rFonts w:ascii="Palatino Linotype" w:eastAsia="Times New Roman" w:hAnsi="Palatino Linotype"/>
          <w:sz w:val="40"/>
          <w:szCs w:val="28"/>
        </w:rPr>
      </w:pPr>
      <w:r w:rsidRPr="005661FA">
        <w:rPr>
          <w:rFonts w:ascii="Times New Roman" w:eastAsia="Times New Roman" w:hAnsi="Times New Roman"/>
          <w:sz w:val="36"/>
        </w:rPr>
        <w:t>Design</w:t>
      </w:r>
      <w:r w:rsidRPr="005661FA">
        <w:rPr>
          <w:rFonts w:ascii="Times New Roman" w:eastAsia="Times New Roman" w:hAnsi="Times New Roman"/>
          <w:sz w:val="36"/>
        </w:rPr>
        <w:tab/>
        <w:t>: API</w:t>
      </w:r>
    </w:p>
    <w:p w:rsidR="000E50EA" w:rsidRPr="00F94EF8" w:rsidRDefault="000E50EA" w:rsidP="000E50EA">
      <w:pPr>
        <w:tabs>
          <w:tab w:val="left" w:pos="3600"/>
        </w:tabs>
        <w:spacing w:line="360" w:lineRule="auto"/>
        <w:ind w:left="180"/>
        <w:jc w:val="both"/>
        <w:rPr>
          <w:rFonts w:ascii="Palatino Linotype" w:eastAsia="Times New Roman" w:hAnsi="Palatino Linotype"/>
          <w:sz w:val="28"/>
          <w:szCs w:val="28"/>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sz w:val="28"/>
          <w:szCs w:val="28"/>
        </w:rPr>
      </w:pPr>
      <w:r>
        <w:rPr>
          <w:rFonts w:ascii="Times New Roman" w:hAnsi="Times New Roman"/>
          <w:b/>
          <w:bCs/>
          <w:sz w:val="28"/>
          <w:szCs w:val="28"/>
        </w:rPr>
        <w:t>2.2 SOFTWARE REQUIREMENT SPECIFICATION</w:t>
      </w:r>
    </w:p>
    <w:p w:rsidR="000E50EA" w:rsidRPr="00DC7F6B"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i/>
        </w:rPr>
      </w:pPr>
      <w:r w:rsidRPr="00DC7F6B">
        <w:rPr>
          <w:rFonts w:ascii="Times New Roman" w:hAnsi="Times New Roman"/>
          <w:b/>
          <w:bCs/>
          <w:i/>
        </w:rPr>
        <w:t>2.2.1 Vision</w:t>
      </w:r>
    </w:p>
    <w:p w:rsidR="000E50EA" w:rsidRDefault="000E50EA" w:rsidP="000E50EA">
      <w:pPr>
        <w:pStyle w:val="ListParagraph"/>
        <w:numPr>
          <w:ilvl w:val="0"/>
          <w:numId w:val="2"/>
        </w:numPr>
        <w:spacing w:line="360" w:lineRule="auto"/>
        <w:jc w:val="both"/>
        <w:rPr>
          <w:rFonts w:ascii="Times New Roman" w:hAnsi="Times New Roman"/>
        </w:rPr>
      </w:pPr>
      <w:r w:rsidRPr="00C512DD">
        <w:rPr>
          <w:rFonts w:ascii="Times New Roman" w:hAnsi="Times New Roman"/>
        </w:rPr>
        <w:t xml:space="preserve">Nowadays </w:t>
      </w:r>
      <w:r>
        <w:rPr>
          <w:rFonts w:ascii="Times New Roman" w:hAnsi="Times New Roman"/>
        </w:rPr>
        <w:t>the problem with this system is to contact with the management and to ask something about this college. If it is not related to the information what they need, then it is time waste process.</w:t>
      </w:r>
    </w:p>
    <w:p w:rsidR="000E50EA" w:rsidRPr="00C512DD" w:rsidRDefault="000E50EA" w:rsidP="000E50EA">
      <w:pPr>
        <w:pStyle w:val="ListParagraph"/>
        <w:spacing w:line="360" w:lineRule="auto"/>
        <w:jc w:val="both"/>
        <w:rPr>
          <w:rFonts w:ascii="Times New Roman" w:hAnsi="Times New Roman"/>
        </w:rPr>
      </w:pPr>
    </w:p>
    <w:p w:rsidR="000E50EA" w:rsidRDefault="000E50EA" w:rsidP="000E50EA">
      <w:pPr>
        <w:pStyle w:val="NormalWeb"/>
        <w:numPr>
          <w:ilvl w:val="0"/>
          <w:numId w:val="2"/>
        </w:numPr>
        <w:shd w:val="clear" w:color="auto" w:fill="FFFFFF"/>
        <w:spacing w:before="0" w:beforeAutospacing="0" w:after="288" w:afterAutospacing="0" w:line="360" w:lineRule="auto"/>
        <w:jc w:val="both"/>
        <w:rPr>
          <w:color w:val="000000"/>
        </w:rPr>
      </w:pPr>
      <w:r>
        <w:rPr>
          <w:color w:val="000000"/>
        </w:rPr>
        <w:t>This system was designed to interact with the user, and this user can be faculty or student or any</w:t>
      </w:r>
      <w:r w:rsidR="001F38C6">
        <w:rPr>
          <w:color w:val="000000"/>
        </w:rPr>
        <w:t xml:space="preserve"> employee or any user.</w:t>
      </w:r>
    </w:p>
    <w:p w:rsidR="000E50EA" w:rsidRDefault="000E50EA" w:rsidP="000E50EA">
      <w:pPr>
        <w:pStyle w:val="ListParagraph"/>
        <w:rPr>
          <w:color w:val="000000"/>
        </w:rPr>
      </w:pPr>
    </w:p>
    <w:p w:rsidR="000E50EA" w:rsidRDefault="000E50EA" w:rsidP="000E50EA">
      <w:pPr>
        <w:pStyle w:val="NormalWeb"/>
        <w:numPr>
          <w:ilvl w:val="0"/>
          <w:numId w:val="2"/>
        </w:numPr>
        <w:shd w:val="clear" w:color="auto" w:fill="FFFFFF"/>
        <w:spacing w:before="0" w:beforeAutospacing="0" w:after="288" w:afterAutospacing="0" w:line="360" w:lineRule="auto"/>
        <w:jc w:val="both"/>
        <w:rPr>
          <w:color w:val="000000"/>
        </w:rPr>
      </w:pPr>
      <w:r>
        <w:rPr>
          <w:color w:val="000000"/>
        </w:rPr>
        <w:t xml:space="preserve">If faculty need </w:t>
      </w:r>
      <w:r w:rsidR="00F52CB4">
        <w:rPr>
          <w:color w:val="000000"/>
        </w:rPr>
        <w:t>any information about the any department</w:t>
      </w:r>
      <w:r>
        <w:rPr>
          <w:color w:val="000000"/>
        </w:rPr>
        <w:t>, no ne</w:t>
      </w:r>
      <w:r w:rsidR="00F52CB4">
        <w:rPr>
          <w:color w:val="000000"/>
        </w:rPr>
        <w:t xml:space="preserve">ed to contact with the respective </w:t>
      </w:r>
      <w:r w:rsidR="00F925CC">
        <w:rPr>
          <w:color w:val="000000"/>
        </w:rPr>
        <w:t xml:space="preserve">department. They simply interact </w:t>
      </w:r>
      <w:r w:rsidR="00AA42CB">
        <w:rPr>
          <w:color w:val="000000"/>
        </w:rPr>
        <w:t>with the</w:t>
      </w:r>
      <w:r>
        <w:rPr>
          <w:color w:val="000000"/>
        </w:rPr>
        <w:t xml:space="preserve"> integrated </w:t>
      </w:r>
      <w:r>
        <w:rPr>
          <w:color w:val="000000"/>
        </w:rPr>
        <w:lastRenderedPageBreak/>
        <w:t>messenger and chat with the bot and it will give the response related to the user’s query.</w:t>
      </w:r>
    </w:p>
    <w:p w:rsidR="000E50EA" w:rsidRDefault="000E50EA" w:rsidP="000E50EA">
      <w:pPr>
        <w:pStyle w:val="ListParagraph"/>
        <w:rPr>
          <w:color w:val="000000"/>
        </w:rPr>
      </w:pPr>
    </w:p>
    <w:p w:rsidR="000E50EA" w:rsidRDefault="000E50EA" w:rsidP="000E50EA">
      <w:pPr>
        <w:pStyle w:val="NormalWeb"/>
        <w:numPr>
          <w:ilvl w:val="0"/>
          <w:numId w:val="2"/>
        </w:numPr>
        <w:shd w:val="clear" w:color="auto" w:fill="FFFFFF"/>
        <w:spacing w:before="0" w:beforeAutospacing="0" w:after="288" w:afterAutospacing="0" w:line="360" w:lineRule="auto"/>
        <w:jc w:val="both"/>
        <w:rPr>
          <w:color w:val="000000"/>
        </w:rPr>
      </w:pPr>
      <w:r>
        <w:rPr>
          <w:color w:val="000000"/>
        </w:rPr>
        <w:t>If student/others need any information about this college, about the departments, or about labs, about fees structure for required department, and about faculty, they will get quick response from the bot.</w:t>
      </w:r>
    </w:p>
    <w:p w:rsidR="000E50EA" w:rsidRDefault="000E50EA" w:rsidP="000E50EA">
      <w:pPr>
        <w:pStyle w:val="ListParagraph"/>
        <w:ind w:left="360"/>
        <w:rPr>
          <w:color w:val="000000"/>
        </w:rPr>
      </w:pPr>
    </w:p>
    <w:p w:rsidR="000E50EA" w:rsidRPr="007F0DE4"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i/>
        </w:rPr>
      </w:pPr>
      <w:r w:rsidRPr="00DC7F6B">
        <w:rPr>
          <w:rFonts w:ascii="Times New Roman" w:hAnsi="Times New Roman"/>
          <w:b/>
          <w:bCs/>
          <w:i/>
        </w:rPr>
        <w:t>2.2.2 Glossary</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6A0" w:firstRow="1" w:lastRow="0" w:firstColumn="1" w:lastColumn="0" w:noHBand="1" w:noVBand="1"/>
      </w:tblPr>
      <w:tblGrid>
        <w:gridCol w:w="2110"/>
        <w:gridCol w:w="6180"/>
      </w:tblGrid>
      <w:tr w:rsidR="000E50EA" w:rsidRPr="009D55ED" w:rsidTr="00BE1B57">
        <w:trPr>
          <w:trHeight w:val="411"/>
        </w:trPr>
        <w:tc>
          <w:tcPr>
            <w:tcW w:w="1894" w:type="dxa"/>
            <w:tcBorders>
              <w:top w:val="single" w:sz="4" w:space="0" w:color="5B9BD5"/>
              <w:left w:val="single" w:sz="4" w:space="0" w:color="5B9BD5"/>
              <w:bottom w:val="single" w:sz="4" w:space="0" w:color="5B9BD5"/>
              <w:right w:val="nil"/>
            </w:tcBorders>
            <w:shd w:val="clear" w:color="auto" w:fill="5B9BD5"/>
          </w:tcPr>
          <w:p w:rsidR="000E50EA" w:rsidRPr="009D55ED" w:rsidRDefault="000E50EA" w:rsidP="00BE1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color w:val="FFFFFF"/>
              </w:rPr>
            </w:pPr>
            <w:r w:rsidRPr="009D55ED">
              <w:rPr>
                <w:rFonts w:ascii="Times New Roman" w:hAnsi="Times New Roman"/>
                <w:b/>
                <w:bCs/>
                <w:color w:val="FFFFFF"/>
              </w:rPr>
              <w:t>Term</w:t>
            </w:r>
          </w:p>
        </w:tc>
        <w:tc>
          <w:tcPr>
            <w:tcW w:w="6547" w:type="dxa"/>
            <w:tcBorders>
              <w:top w:val="single" w:sz="4" w:space="0" w:color="5B9BD5"/>
              <w:left w:val="nil"/>
              <w:bottom w:val="single" w:sz="4" w:space="0" w:color="5B9BD5"/>
              <w:right w:val="single" w:sz="4" w:space="0" w:color="5B9BD5"/>
            </w:tcBorders>
            <w:shd w:val="clear" w:color="auto" w:fill="5B9BD5"/>
          </w:tcPr>
          <w:p w:rsidR="000E50EA" w:rsidRPr="009D55ED" w:rsidRDefault="000E50EA" w:rsidP="00BE1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color w:val="FFFFFF"/>
              </w:rPr>
            </w:pPr>
            <w:r w:rsidRPr="009D55ED">
              <w:rPr>
                <w:rFonts w:ascii="Times New Roman" w:hAnsi="Times New Roman"/>
                <w:b/>
                <w:bCs/>
                <w:color w:val="FFFFFF"/>
              </w:rPr>
              <w:t>Definition</w:t>
            </w:r>
          </w:p>
        </w:tc>
      </w:tr>
      <w:tr w:rsidR="000E50EA" w:rsidRPr="009D55ED" w:rsidTr="00BE1B57">
        <w:trPr>
          <w:trHeight w:val="747"/>
        </w:trPr>
        <w:tc>
          <w:tcPr>
            <w:tcW w:w="1894" w:type="dxa"/>
          </w:tcPr>
          <w:p w:rsidR="000E50EA" w:rsidRPr="009D55ED" w:rsidRDefault="000E50EA" w:rsidP="00BE1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sz w:val="22"/>
                <w:szCs w:val="22"/>
              </w:rPr>
            </w:pPr>
            <w:r>
              <w:rPr>
                <w:rFonts w:ascii="Times New Roman" w:hAnsi="Times New Roman"/>
                <w:b/>
                <w:bCs/>
                <w:sz w:val="22"/>
                <w:szCs w:val="22"/>
              </w:rPr>
              <w:t>Students/Others</w:t>
            </w:r>
          </w:p>
        </w:tc>
        <w:tc>
          <w:tcPr>
            <w:tcW w:w="6547" w:type="dxa"/>
          </w:tcPr>
          <w:p w:rsidR="000E50EA" w:rsidRPr="009D55ED" w:rsidRDefault="000E50EA" w:rsidP="00BE1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22"/>
                <w:szCs w:val="22"/>
              </w:rPr>
            </w:pPr>
            <w:r>
              <w:rPr>
                <w:rFonts w:ascii="Times New Roman" w:hAnsi="Times New Roman"/>
                <w:sz w:val="22"/>
                <w:szCs w:val="22"/>
              </w:rPr>
              <w:t xml:space="preserve">Those who need information about this college. </w:t>
            </w:r>
          </w:p>
        </w:tc>
      </w:tr>
      <w:tr w:rsidR="000E50EA" w:rsidRPr="009D55ED" w:rsidTr="00BE1B57">
        <w:trPr>
          <w:trHeight w:val="747"/>
        </w:trPr>
        <w:tc>
          <w:tcPr>
            <w:tcW w:w="1894" w:type="dxa"/>
          </w:tcPr>
          <w:p w:rsidR="000E50EA" w:rsidRPr="009D55ED" w:rsidRDefault="000E50EA" w:rsidP="00BE1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sz w:val="22"/>
                <w:szCs w:val="22"/>
              </w:rPr>
            </w:pPr>
            <w:r>
              <w:rPr>
                <w:rFonts w:ascii="Times New Roman" w:hAnsi="Times New Roman"/>
                <w:b/>
                <w:bCs/>
                <w:sz w:val="22"/>
                <w:szCs w:val="22"/>
              </w:rPr>
              <w:t>Developer/Reviewer</w:t>
            </w:r>
          </w:p>
        </w:tc>
        <w:tc>
          <w:tcPr>
            <w:tcW w:w="6547" w:type="dxa"/>
          </w:tcPr>
          <w:p w:rsidR="000E50EA" w:rsidRPr="009D55ED" w:rsidRDefault="000E50EA" w:rsidP="00BE1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22"/>
                <w:szCs w:val="22"/>
              </w:rPr>
            </w:pPr>
            <w:r>
              <w:rPr>
                <w:rFonts w:ascii="Times New Roman" w:hAnsi="Times New Roman"/>
                <w:sz w:val="22"/>
                <w:szCs w:val="22"/>
              </w:rPr>
              <w:t>A person who views the history records and modify the existing details if any.</w:t>
            </w:r>
          </w:p>
        </w:tc>
      </w:tr>
    </w:tbl>
    <w:p w:rsidR="000E50EA" w:rsidRPr="000F4877"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rPr>
      </w:pPr>
      <w:r w:rsidRPr="000A3A22">
        <w:rPr>
          <w:rFonts w:ascii="Times New Roman" w:hAnsi="Times New Roman"/>
          <w:b/>
          <w:i/>
        </w:rPr>
        <w:t>Table 2.1</w:t>
      </w:r>
      <w:r>
        <w:rPr>
          <w:rFonts w:ascii="Times New Roman" w:hAnsi="Times New Roman"/>
          <w:b/>
          <w:i/>
        </w:rPr>
        <w:t xml:space="preserve"> </w:t>
      </w:r>
      <w:r w:rsidRPr="000F4877">
        <w:rPr>
          <w:rFonts w:ascii="Times New Roman" w:hAnsi="Times New Roman"/>
        </w:rPr>
        <w:t>Glossary</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rsidR="000E50EA" w:rsidRPr="00DC7F6B"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b/>
          <w:bCs/>
          <w:i/>
        </w:rPr>
      </w:pPr>
      <w:r w:rsidRPr="00DC7F6B">
        <w:rPr>
          <w:rFonts w:ascii="Times New Roman" w:hAnsi="Times New Roman"/>
          <w:b/>
          <w:bCs/>
          <w:i/>
        </w:rPr>
        <w:t>2.2.3 Scope</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sz w:val="22"/>
          <w:szCs w:val="22"/>
        </w:rPr>
      </w:pPr>
    </w:p>
    <w:p w:rsidR="000E50EA" w:rsidRPr="00F17918" w:rsidRDefault="000E50EA" w:rsidP="000E50EA">
      <w:pPr>
        <w:pStyle w:val="Index1"/>
        <w:tabs>
          <w:tab w:val="clear" w:pos="5760"/>
          <w:tab w:val="left" w:pos="1520"/>
        </w:tabs>
        <w:spacing w:line="360" w:lineRule="auto"/>
        <w:ind w:right="0"/>
        <w:jc w:val="both"/>
        <w:rPr>
          <w:szCs w:val="24"/>
        </w:rPr>
      </w:pPr>
      <w:r>
        <w:rPr>
          <w:szCs w:val="24"/>
        </w:rPr>
        <w:t xml:space="preserve">The </w:t>
      </w:r>
      <w:r w:rsidR="00077E9E">
        <w:rPr>
          <w:szCs w:val="24"/>
        </w:rPr>
        <w:t>Chatbot</w:t>
      </w:r>
      <w:r w:rsidRPr="00F17918">
        <w:rPr>
          <w:szCs w:val="24"/>
        </w:rPr>
        <w:t xml:space="preserve"> aims at helping the user to </w:t>
      </w:r>
      <w:r>
        <w:rPr>
          <w:szCs w:val="24"/>
        </w:rPr>
        <w:t>give the information about our college and interact with the user</w:t>
      </w:r>
      <w:r w:rsidRPr="00F17918">
        <w:rPr>
          <w:szCs w:val="24"/>
        </w:rPr>
        <w:t>.</w:t>
      </w:r>
    </w:p>
    <w:p w:rsidR="000E50EA" w:rsidRPr="00F17918" w:rsidRDefault="000E50EA" w:rsidP="000E50EA">
      <w:pPr>
        <w:spacing w:after="120"/>
        <w:jc w:val="both"/>
      </w:pPr>
      <w:r w:rsidRPr="00F17918">
        <w:t xml:space="preserve">The major benefits of this </w:t>
      </w:r>
      <w:r>
        <w:t>services</w:t>
      </w:r>
      <w:r w:rsidRPr="00F17918">
        <w:t xml:space="preserve"> are-</w:t>
      </w:r>
    </w:p>
    <w:p w:rsidR="000E50EA" w:rsidRPr="00F17918" w:rsidRDefault="000E50EA" w:rsidP="000E50EA">
      <w:pPr>
        <w:numPr>
          <w:ilvl w:val="0"/>
          <w:numId w:val="35"/>
        </w:numPr>
        <w:tabs>
          <w:tab w:val="left" w:pos="720"/>
          <w:tab w:val="left" w:pos="5760"/>
        </w:tabs>
        <w:spacing w:after="120"/>
        <w:ind w:right="720"/>
        <w:jc w:val="both"/>
      </w:pPr>
      <w:r>
        <w:t>It is a unique service</w:t>
      </w:r>
      <w:r w:rsidRPr="00F17918">
        <w:t xml:space="preserve"> which helps to </w:t>
      </w:r>
      <w:r>
        <w:t xml:space="preserve">organize event without any </w:t>
      </w:r>
      <w:r w:rsidRPr="00F17918">
        <w:t>work</w:t>
      </w:r>
      <w:r>
        <w:t xml:space="preserve"> with burden</w:t>
      </w:r>
      <w:r w:rsidRPr="00F17918">
        <w:t>.</w:t>
      </w:r>
    </w:p>
    <w:p w:rsidR="000E50EA" w:rsidRDefault="000E50EA" w:rsidP="000E50EA">
      <w:pPr>
        <w:numPr>
          <w:ilvl w:val="0"/>
          <w:numId w:val="35"/>
        </w:numPr>
        <w:tabs>
          <w:tab w:val="left" w:pos="720"/>
          <w:tab w:val="left" w:pos="5760"/>
        </w:tabs>
        <w:spacing w:after="120"/>
        <w:ind w:right="720"/>
        <w:jc w:val="both"/>
      </w:pPr>
      <w:r w:rsidRPr="00F17918">
        <w:t>It has a wide variety of modules.</w:t>
      </w:r>
    </w:p>
    <w:p w:rsidR="000E50EA" w:rsidRDefault="000E50EA" w:rsidP="000E50EA">
      <w:pPr>
        <w:spacing w:line="360" w:lineRule="auto"/>
        <w:jc w:val="both"/>
      </w:pPr>
    </w:p>
    <w:p w:rsidR="000E50EA" w:rsidRDefault="000E50EA" w:rsidP="000E50EA">
      <w:pPr>
        <w:spacing w:line="360" w:lineRule="auto"/>
        <w:jc w:val="both"/>
      </w:pPr>
      <w:r w:rsidRPr="00F17918">
        <w:t xml:space="preserve">By just few clicks user can </w:t>
      </w:r>
      <w:r>
        <w:t>know the details about this college</w:t>
      </w:r>
      <w:r w:rsidRPr="00F17918">
        <w:t xml:space="preserve">. </w:t>
      </w:r>
      <w:r>
        <w:t xml:space="preserve">The users no need to get hurry to get the information related to this college. Not only for students, this bot can also use for the people who need to join in this college </w:t>
      </w:r>
      <w:proofErr w:type="gramStart"/>
      <w:r>
        <w:t>and also</w:t>
      </w:r>
      <w:proofErr w:type="gramEnd"/>
      <w:r>
        <w:t xml:space="preserve"> for faculty.</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r>
        <w:rPr>
          <w:rFonts w:ascii="Times New Roman" w:hAnsi="Times New Roman"/>
          <w:b/>
          <w:bCs/>
          <w:i/>
        </w:rPr>
        <w:t>2.2.4 System Fu</w:t>
      </w:r>
      <w:r w:rsidRPr="00BC7E66">
        <w:rPr>
          <w:rFonts w:ascii="Times New Roman" w:hAnsi="Times New Roman"/>
          <w:b/>
          <w:bCs/>
          <w:i/>
        </w:rPr>
        <w:t>n</w:t>
      </w:r>
      <w:r>
        <w:rPr>
          <w:rFonts w:ascii="Times New Roman" w:hAnsi="Times New Roman"/>
          <w:b/>
          <w:bCs/>
          <w:i/>
        </w:rPr>
        <w:t>c</w:t>
      </w:r>
      <w:r w:rsidRPr="00BC7E66">
        <w:rPr>
          <w:rFonts w:ascii="Times New Roman" w:hAnsi="Times New Roman"/>
          <w:b/>
          <w:bCs/>
          <w:i/>
        </w:rPr>
        <w:t>tions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Pr="00E84E08" w:rsidRDefault="000E50EA" w:rsidP="000E50EA">
      <w:pPr>
        <w:pStyle w:val="BodyText"/>
        <w:widowControl/>
        <w:snapToGrid w:val="0"/>
        <w:spacing w:line="276" w:lineRule="auto"/>
        <w:ind w:firstLine="720"/>
        <w:jc w:val="both"/>
        <w:rPr>
          <w:rFonts w:eastAsia="Times New Roman"/>
          <w:iCs/>
          <w:lang w:val="en-US" w:eastAsia="ar-SA"/>
        </w:rPr>
      </w:pPr>
      <w:r w:rsidRPr="00E84E08">
        <w:rPr>
          <w:rFonts w:eastAsia="Times New Roman"/>
          <w:iCs/>
          <w:lang w:val="en-US" w:eastAsia="ar-SA"/>
        </w:rPr>
        <w:t>The following list in tabular format as shown.</w:t>
      </w:r>
    </w:p>
    <w:p w:rsidR="000E50EA" w:rsidRPr="00E84E08" w:rsidRDefault="000E50EA" w:rsidP="000E50EA">
      <w:pPr>
        <w:pStyle w:val="BodyText"/>
        <w:numPr>
          <w:ilvl w:val="0"/>
          <w:numId w:val="22"/>
        </w:numPr>
        <w:snapToGrid w:val="0"/>
        <w:spacing w:line="276" w:lineRule="auto"/>
        <w:jc w:val="both"/>
        <w:rPr>
          <w:rFonts w:eastAsia="Times New Roman"/>
          <w:iCs/>
          <w:lang w:val="en-US" w:eastAsia="ar-SA"/>
        </w:rPr>
      </w:pPr>
      <w:r>
        <w:rPr>
          <w:rFonts w:eastAsia="Times New Roman"/>
          <w:iCs/>
          <w:lang w:val="en-US" w:eastAsia="ar-SA"/>
        </w:rPr>
        <w:t>Registration of Users</w:t>
      </w:r>
      <w:r w:rsidRPr="00E84E08">
        <w:rPr>
          <w:rFonts w:eastAsia="Times New Roman"/>
          <w:iCs/>
          <w:lang w:val="en-US" w:eastAsia="ar-SA"/>
        </w:rPr>
        <w:t>:</w:t>
      </w:r>
    </w:p>
    <w:p w:rsidR="000E50EA" w:rsidRDefault="000E50EA" w:rsidP="000E50EA">
      <w:pPr>
        <w:pStyle w:val="BodyText"/>
        <w:snapToGrid w:val="0"/>
        <w:spacing w:line="276" w:lineRule="auto"/>
        <w:ind w:left="720"/>
        <w:jc w:val="both"/>
        <w:rPr>
          <w:rFonts w:eastAsia="Times New Roman"/>
          <w:iCs/>
          <w:lang w:val="en-US" w:eastAsia="ar-SA"/>
        </w:rPr>
      </w:pPr>
      <w:r>
        <w:rPr>
          <w:rFonts w:eastAsia="Times New Roman"/>
          <w:iCs/>
          <w:lang w:val="en-US" w:eastAsia="ar-SA"/>
        </w:rPr>
        <w:t>Any student who want the information about this college through this bot</w:t>
      </w:r>
    </w:p>
    <w:p w:rsidR="000E50EA" w:rsidRPr="00E84E08" w:rsidRDefault="000E50EA" w:rsidP="000E50EA">
      <w:pPr>
        <w:pStyle w:val="BodyText"/>
        <w:snapToGrid w:val="0"/>
        <w:spacing w:line="276" w:lineRule="auto"/>
        <w:ind w:left="720"/>
        <w:jc w:val="both"/>
        <w:rPr>
          <w:rFonts w:eastAsia="Times New Roman"/>
          <w:iCs/>
          <w:lang w:val="en-US" w:eastAsia="ar-SA"/>
        </w:rPr>
      </w:pPr>
      <w:r>
        <w:rPr>
          <w:rFonts w:eastAsia="Times New Roman"/>
          <w:iCs/>
          <w:lang w:val="en-US" w:eastAsia="ar-SA"/>
        </w:rPr>
        <w:t>Login in integrated messenger</w:t>
      </w:r>
    </w:p>
    <w:p w:rsidR="000E50EA" w:rsidRDefault="000E50EA" w:rsidP="000E50EA">
      <w:pPr>
        <w:pStyle w:val="BodyText"/>
        <w:snapToGrid w:val="0"/>
        <w:spacing w:line="276" w:lineRule="auto"/>
        <w:ind w:left="720"/>
        <w:jc w:val="both"/>
        <w:rPr>
          <w:rFonts w:eastAsia="Times New Roman"/>
          <w:iCs/>
          <w:lang w:val="en-US" w:eastAsia="ar-SA"/>
        </w:rPr>
      </w:pPr>
      <w:r>
        <w:rPr>
          <w:rFonts w:eastAsia="Times New Roman"/>
          <w:iCs/>
          <w:lang w:val="en-US" w:eastAsia="ar-SA"/>
        </w:rPr>
        <w:t>Connect with the bot</w:t>
      </w:r>
    </w:p>
    <w:p w:rsidR="000E50EA" w:rsidRPr="00E84E08" w:rsidRDefault="000E50EA" w:rsidP="000E50EA">
      <w:pPr>
        <w:pStyle w:val="BodyText"/>
        <w:snapToGrid w:val="0"/>
        <w:spacing w:line="276" w:lineRule="auto"/>
        <w:ind w:left="720"/>
        <w:jc w:val="both"/>
        <w:rPr>
          <w:rFonts w:eastAsia="Times New Roman"/>
          <w:iCs/>
          <w:lang w:val="en-US" w:eastAsia="ar-SA"/>
        </w:rPr>
      </w:pPr>
      <w:r>
        <w:rPr>
          <w:rFonts w:eastAsia="Times New Roman"/>
          <w:iCs/>
          <w:lang w:val="en-US" w:eastAsia="ar-SA"/>
        </w:rPr>
        <w:t>Ask any queries about this college</w:t>
      </w:r>
    </w:p>
    <w:p w:rsidR="000E50EA" w:rsidRPr="00E84E08" w:rsidRDefault="000E50EA" w:rsidP="000E50EA">
      <w:pPr>
        <w:pStyle w:val="BodyText"/>
        <w:numPr>
          <w:ilvl w:val="0"/>
          <w:numId w:val="22"/>
        </w:numPr>
        <w:snapToGrid w:val="0"/>
        <w:spacing w:line="276" w:lineRule="auto"/>
        <w:jc w:val="both"/>
        <w:rPr>
          <w:rFonts w:eastAsia="Times New Roman"/>
          <w:iCs/>
          <w:lang w:val="en-US" w:eastAsia="ar-SA"/>
        </w:rPr>
      </w:pPr>
      <w:r>
        <w:rPr>
          <w:rFonts w:eastAsia="Times New Roman"/>
          <w:iCs/>
          <w:lang w:val="en-US" w:eastAsia="ar-SA"/>
        </w:rPr>
        <w:lastRenderedPageBreak/>
        <w:t>Developer</w:t>
      </w:r>
    </w:p>
    <w:p w:rsidR="000E50EA" w:rsidRDefault="000E50EA" w:rsidP="000E50EA">
      <w:pPr>
        <w:pStyle w:val="BodyText"/>
        <w:snapToGrid w:val="0"/>
        <w:spacing w:line="276" w:lineRule="auto"/>
        <w:ind w:left="720"/>
        <w:jc w:val="both"/>
        <w:rPr>
          <w:rFonts w:eastAsia="Times New Roman"/>
          <w:iCs/>
          <w:lang w:val="en-US" w:eastAsia="ar-SA"/>
        </w:rPr>
      </w:pPr>
      <w:r w:rsidRPr="00E84E08">
        <w:rPr>
          <w:rFonts w:eastAsia="Times New Roman"/>
          <w:iCs/>
          <w:lang w:val="en-US" w:eastAsia="ar-SA"/>
        </w:rPr>
        <w:t>Login</w:t>
      </w:r>
    </w:p>
    <w:p w:rsidR="000E50EA" w:rsidRDefault="000E50EA" w:rsidP="000E50EA">
      <w:pPr>
        <w:pStyle w:val="BodyText"/>
        <w:snapToGrid w:val="0"/>
        <w:spacing w:line="276" w:lineRule="auto"/>
        <w:ind w:left="720"/>
        <w:jc w:val="both"/>
        <w:rPr>
          <w:rFonts w:eastAsia="Times New Roman"/>
          <w:iCs/>
          <w:lang w:val="en-US" w:eastAsia="ar-SA"/>
        </w:rPr>
      </w:pPr>
      <w:r>
        <w:rPr>
          <w:rFonts w:eastAsia="Times New Roman"/>
          <w:iCs/>
          <w:lang w:val="en-US" w:eastAsia="ar-SA"/>
        </w:rPr>
        <w:t>Add the intents which are not there in this intent previously</w:t>
      </w:r>
    </w:p>
    <w:p w:rsidR="000E50EA" w:rsidRDefault="000E50EA" w:rsidP="000E50EA">
      <w:pPr>
        <w:pStyle w:val="BodyText"/>
        <w:snapToGrid w:val="0"/>
        <w:spacing w:line="276" w:lineRule="auto"/>
        <w:ind w:left="720"/>
        <w:jc w:val="both"/>
        <w:rPr>
          <w:rFonts w:eastAsia="Times New Roman"/>
          <w:iCs/>
          <w:lang w:val="en-US" w:eastAsia="ar-SA"/>
        </w:rPr>
      </w:pPr>
      <w:r>
        <w:rPr>
          <w:rFonts w:eastAsia="Times New Roman"/>
          <w:iCs/>
          <w:lang w:val="en-US" w:eastAsia="ar-SA"/>
        </w:rPr>
        <w:t>View the history</w:t>
      </w:r>
    </w:p>
    <w:p w:rsidR="000E50EA" w:rsidRDefault="000E50EA" w:rsidP="000E50EA">
      <w:pPr>
        <w:pStyle w:val="BodyText"/>
        <w:widowControl/>
        <w:snapToGrid w:val="0"/>
        <w:spacing w:line="276" w:lineRule="auto"/>
        <w:jc w:val="both"/>
        <w:rPr>
          <w:rFonts w:cs="Calibri"/>
          <w:iCs/>
          <w:sz w:val="22"/>
          <w:szCs w:val="22"/>
          <w:lang w:eastAsia="ar-SA"/>
        </w:rPr>
      </w:pPr>
      <w:r>
        <w:rPr>
          <w:rFonts w:cs="Calibri"/>
          <w:iCs/>
          <w:sz w:val="22"/>
          <w:szCs w:val="22"/>
          <w:lang w:eastAsia="ar-SA"/>
        </w:rPr>
        <w:tab/>
        <w:t>Add zip files and intents if any</w:t>
      </w:r>
    </w:p>
    <w:p w:rsidR="000E50EA" w:rsidRDefault="000E50EA" w:rsidP="000E50EA">
      <w:pPr>
        <w:pStyle w:val="BodyText"/>
        <w:widowControl/>
        <w:snapToGrid w:val="0"/>
        <w:spacing w:line="276" w:lineRule="auto"/>
        <w:jc w:val="both"/>
        <w:rPr>
          <w:rFonts w:cs="Calibri"/>
          <w:iCs/>
          <w:sz w:val="22"/>
          <w:szCs w:val="22"/>
          <w:lang w:eastAsia="ar-SA"/>
        </w:rPr>
      </w:pPr>
      <w:r>
        <w:rPr>
          <w:rFonts w:cs="Calibri"/>
          <w:iCs/>
          <w:sz w:val="22"/>
          <w:szCs w:val="22"/>
          <w:lang w:eastAsia="ar-SA"/>
        </w:rPr>
        <w:tab/>
        <w:t>Logout</w:t>
      </w:r>
    </w:p>
    <w:p w:rsidR="000E50EA" w:rsidRDefault="000E50EA" w:rsidP="000E50EA">
      <w:pPr>
        <w:pStyle w:val="BodyText"/>
        <w:widowControl/>
        <w:snapToGrid w:val="0"/>
        <w:spacing w:line="276" w:lineRule="auto"/>
        <w:jc w:val="both"/>
        <w:rPr>
          <w:rFonts w:cs="Calibri"/>
          <w:iCs/>
          <w:sz w:val="22"/>
          <w:szCs w:val="22"/>
          <w:lang w:eastAsia="ar-SA"/>
        </w:rPr>
      </w:pPr>
    </w:p>
    <w:p w:rsidR="000E50EA" w:rsidRPr="00E84E08" w:rsidRDefault="000E50EA" w:rsidP="000E50EA">
      <w:pPr>
        <w:pStyle w:val="BodyText"/>
        <w:numPr>
          <w:ilvl w:val="0"/>
          <w:numId w:val="22"/>
        </w:numPr>
        <w:snapToGrid w:val="0"/>
        <w:spacing w:line="276" w:lineRule="auto"/>
        <w:jc w:val="both"/>
        <w:rPr>
          <w:rFonts w:eastAsia="Times New Roman"/>
          <w:iCs/>
          <w:lang w:val="en-US" w:eastAsia="ar-SA"/>
        </w:rPr>
      </w:pPr>
      <w:r>
        <w:rPr>
          <w:rFonts w:eastAsia="Times New Roman"/>
          <w:iCs/>
          <w:lang w:val="en-US" w:eastAsia="ar-SA"/>
        </w:rPr>
        <w:t>Reviewer</w:t>
      </w:r>
    </w:p>
    <w:p w:rsidR="000E50EA" w:rsidRDefault="000E50EA" w:rsidP="000E50EA">
      <w:pPr>
        <w:pStyle w:val="BodyText"/>
        <w:snapToGrid w:val="0"/>
        <w:spacing w:line="276" w:lineRule="auto"/>
        <w:ind w:left="720"/>
        <w:jc w:val="both"/>
        <w:rPr>
          <w:rFonts w:eastAsia="Times New Roman"/>
          <w:iCs/>
          <w:lang w:val="en-US" w:eastAsia="ar-SA"/>
        </w:rPr>
      </w:pPr>
      <w:r w:rsidRPr="00E84E08">
        <w:rPr>
          <w:rFonts w:eastAsia="Times New Roman"/>
          <w:iCs/>
          <w:lang w:val="en-US" w:eastAsia="ar-SA"/>
        </w:rPr>
        <w:t>Login</w:t>
      </w:r>
    </w:p>
    <w:p w:rsidR="000E50EA" w:rsidRDefault="000E50EA" w:rsidP="000E50EA">
      <w:pPr>
        <w:pStyle w:val="BodyText"/>
        <w:widowControl/>
        <w:snapToGrid w:val="0"/>
        <w:spacing w:line="276" w:lineRule="auto"/>
        <w:jc w:val="both"/>
        <w:rPr>
          <w:rFonts w:cs="Calibri"/>
          <w:iCs/>
          <w:sz w:val="22"/>
          <w:szCs w:val="22"/>
          <w:lang w:eastAsia="ar-SA"/>
        </w:rPr>
      </w:pPr>
      <w:r>
        <w:rPr>
          <w:rFonts w:cs="Calibri"/>
          <w:iCs/>
          <w:sz w:val="22"/>
          <w:szCs w:val="22"/>
          <w:lang w:eastAsia="ar-SA"/>
        </w:rPr>
        <w:tab/>
        <w:t>View the intents and history</w:t>
      </w:r>
    </w:p>
    <w:p w:rsidR="000E50EA" w:rsidRPr="00AD796B" w:rsidRDefault="000E50EA" w:rsidP="000E50EA">
      <w:pPr>
        <w:pStyle w:val="BodyText"/>
        <w:widowControl/>
        <w:snapToGrid w:val="0"/>
        <w:spacing w:line="276" w:lineRule="auto"/>
        <w:jc w:val="both"/>
        <w:rPr>
          <w:rFonts w:cs="Calibri"/>
          <w:iCs/>
          <w:sz w:val="22"/>
          <w:szCs w:val="22"/>
          <w:lang w:eastAsia="ar-SA"/>
        </w:rPr>
      </w:pPr>
      <w:r>
        <w:rPr>
          <w:rFonts w:cs="Calibri"/>
          <w:iCs/>
          <w:sz w:val="22"/>
          <w:szCs w:val="22"/>
          <w:lang w:eastAsia="ar-SA"/>
        </w:rPr>
        <w:tab/>
        <w:t>Logout</w:t>
      </w:r>
    </w:p>
    <w:tbl>
      <w:tblPr>
        <w:tblW w:w="893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6A0" w:firstRow="1" w:lastRow="0" w:firstColumn="1" w:lastColumn="0" w:noHBand="1" w:noVBand="1"/>
      </w:tblPr>
      <w:tblGrid>
        <w:gridCol w:w="879"/>
        <w:gridCol w:w="2267"/>
        <w:gridCol w:w="5785"/>
      </w:tblGrid>
      <w:tr w:rsidR="000E50EA" w:rsidRPr="009D55ED" w:rsidTr="00BE1B57">
        <w:trPr>
          <w:trHeight w:val="241"/>
        </w:trPr>
        <w:tc>
          <w:tcPr>
            <w:tcW w:w="879" w:type="dxa"/>
            <w:tcBorders>
              <w:top w:val="single" w:sz="4" w:space="0" w:color="5B9BD5"/>
              <w:left w:val="single" w:sz="4" w:space="0" w:color="5B9BD5"/>
              <w:bottom w:val="single" w:sz="4" w:space="0" w:color="5B9BD5"/>
              <w:right w:val="nil"/>
            </w:tcBorders>
            <w:shd w:val="clear" w:color="auto" w:fill="5B9BD5"/>
            <w:hideMark/>
          </w:tcPr>
          <w:p w:rsidR="000E50EA" w:rsidRPr="009D55ED" w:rsidRDefault="000E50EA" w:rsidP="00BE1B57">
            <w:pPr>
              <w:spacing w:line="360" w:lineRule="auto"/>
              <w:jc w:val="both"/>
              <w:rPr>
                <w:rFonts w:ascii="Times New Roman" w:hAnsi="Times New Roman"/>
                <w:b/>
                <w:bCs/>
                <w:color w:val="FFFFFF"/>
              </w:rPr>
            </w:pPr>
            <w:proofErr w:type="spellStart"/>
            <w:proofErr w:type="gramStart"/>
            <w:r w:rsidRPr="009D55ED">
              <w:rPr>
                <w:rFonts w:ascii="Times New Roman" w:hAnsi="Times New Roman"/>
                <w:b/>
                <w:bCs/>
                <w:color w:val="FFFFFF"/>
              </w:rPr>
              <w:t>S.No</w:t>
            </w:r>
            <w:proofErr w:type="spellEnd"/>
            <w:proofErr w:type="gramEnd"/>
          </w:p>
        </w:tc>
        <w:tc>
          <w:tcPr>
            <w:tcW w:w="2267" w:type="dxa"/>
            <w:tcBorders>
              <w:top w:val="single" w:sz="4" w:space="0" w:color="5B9BD5"/>
              <w:left w:val="nil"/>
              <w:bottom w:val="single" w:sz="4" w:space="0" w:color="5B9BD5"/>
              <w:right w:val="nil"/>
            </w:tcBorders>
            <w:shd w:val="clear" w:color="auto" w:fill="5B9BD5"/>
            <w:hideMark/>
          </w:tcPr>
          <w:p w:rsidR="000E50EA" w:rsidRPr="009D55ED" w:rsidRDefault="000E50EA" w:rsidP="00BE1B57">
            <w:pPr>
              <w:spacing w:line="360" w:lineRule="auto"/>
              <w:jc w:val="both"/>
              <w:rPr>
                <w:rFonts w:ascii="Times New Roman" w:hAnsi="Times New Roman"/>
                <w:b/>
                <w:bCs/>
                <w:color w:val="FFFFFF"/>
              </w:rPr>
            </w:pPr>
            <w:r w:rsidRPr="009D55ED">
              <w:rPr>
                <w:rFonts w:ascii="Times New Roman" w:hAnsi="Times New Roman"/>
                <w:b/>
                <w:bCs/>
                <w:color w:val="FFFFFF"/>
              </w:rPr>
              <w:t>System Functions</w:t>
            </w:r>
          </w:p>
        </w:tc>
        <w:tc>
          <w:tcPr>
            <w:tcW w:w="5785" w:type="dxa"/>
            <w:tcBorders>
              <w:top w:val="single" w:sz="4" w:space="0" w:color="5B9BD5"/>
              <w:left w:val="nil"/>
              <w:bottom w:val="single" w:sz="4" w:space="0" w:color="5B9BD5"/>
              <w:right w:val="single" w:sz="4" w:space="0" w:color="5B9BD5"/>
            </w:tcBorders>
            <w:shd w:val="clear" w:color="auto" w:fill="5B9BD5"/>
            <w:hideMark/>
          </w:tcPr>
          <w:p w:rsidR="000E50EA" w:rsidRPr="009D55ED" w:rsidRDefault="000E50EA" w:rsidP="00BE1B57">
            <w:pPr>
              <w:spacing w:line="360" w:lineRule="auto"/>
              <w:rPr>
                <w:rFonts w:ascii="Times New Roman" w:hAnsi="Times New Roman"/>
                <w:b/>
                <w:bCs/>
                <w:color w:val="FFFFFF"/>
              </w:rPr>
            </w:pPr>
            <w:r w:rsidRPr="009D55ED">
              <w:rPr>
                <w:rFonts w:ascii="Times New Roman" w:hAnsi="Times New Roman"/>
                <w:b/>
                <w:bCs/>
                <w:color w:val="FFFFFF"/>
              </w:rPr>
              <w:t>Description</w:t>
            </w:r>
          </w:p>
        </w:tc>
      </w:tr>
      <w:tr w:rsidR="000E50EA" w:rsidRPr="009D55ED" w:rsidTr="00BE1B57">
        <w:trPr>
          <w:trHeight w:val="120"/>
        </w:trPr>
        <w:tc>
          <w:tcPr>
            <w:tcW w:w="879" w:type="dxa"/>
            <w:hideMark/>
          </w:tcPr>
          <w:p w:rsidR="000E50EA" w:rsidRPr="009D55ED" w:rsidRDefault="000E50EA" w:rsidP="00BE1B57">
            <w:pPr>
              <w:rPr>
                <w:rFonts w:ascii="Helvetica" w:hAnsi="Helvetica"/>
                <w:b/>
                <w:bCs/>
              </w:rPr>
            </w:pPr>
          </w:p>
        </w:tc>
        <w:tc>
          <w:tcPr>
            <w:tcW w:w="2267" w:type="dxa"/>
            <w:hideMark/>
          </w:tcPr>
          <w:p w:rsidR="000E50EA" w:rsidRPr="009D55ED" w:rsidRDefault="000E50EA" w:rsidP="00BE1B57">
            <w:pPr>
              <w:rPr>
                <w:rFonts w:ascii="Times New Roman" w:hAnsi="Times New Roman"/>
              </w:rPr>
            </w:pPr>
            <w:r w:rsidRPr="009D55ED">
              <w:rPr>
                <w:rFonts w:ascii="Times New Roman" w:hAnsi="Times New Roman"/>
              </w:rPr>
              <w:t>S1</w:t>
            </w:r>
          </w:p>
        </w:tc>
        <w:tc>
          <w:tcPr>
            <w:tcW w:w="5785" w:type="dxa"/>
            <w:hideMark/>
          </w:tcPr>
          <w:p w:rsidR="000E50EA" w:rsidRPr="009D55ED" w:rsidRDefault="000E50EA" w:rsidP="00BE1B57">
            <w:pPr>
              <w:spacing w:line="360" w:lineRule="auto"/>
              <w:jc w:val="both"/>
              <w:rPr>
                <w:rFonts w:ascii="Times New Roman" w:hAnsi="Times New Roman"/>
                <w:b/>
              </w:rPr>
            </w:pPr>
            <w:r>
              <w:rPr>
                <w:rFonts w:ascii="Times New Roman" w:eastAsia="Times New Roman" w:hAnsi="Times New Roman"/>
                <w:b/>
                <w:iCs/>
                <w:lang w:eastAsia="ar-SA"/>
              </w:rPr>
              <w:t>User Login</w:t>
            </w:r>
          </w:p>
        </w:tc>
      </w:tr>
      <w:tr w:rsidR="000E50EA" w:rsidRPr="009D55ED" w:rsidTr="00BE1B57">
        <w:trPr>
          <w:trHeight w:val="703"/>
        </w:trPr>
        <w:tc>
          <w:tcPr>
            <w:tcW w:w="879" w:type="dxa"/>
            <w:hideMark/>
          </w:tcPr>
          <w:p w:rsidR="000E50EA" w:rsidRPr="009D55ED" w:rsidRDefault="000E50EA" w:rsidP="00BE1B57">
            <w:pPr>
              <w:jc w:val="center"/>
              <w:rPr>
                <w:rFonts w:ascii="Times New Roman" w:hAnsi="Times New Roman"/>
                <w:b/>
                <w:bCs/>
              </w:rPr>
            </w:pPr>
            <w:r w:rsidRPr="009D55ED">
              <w:rPr>
                <w:rFonts w:ascii="Times New Roman" w:hAnsi="Times New Roman"/>
                <w:b/>
                <w:bCs/>
                <w:color w:val="367DA2"/>
              </w:rPr>
              <w:t>1</w:t>
            </w:r>
          </w:p>
        </w:tc>
        <w:tc>
          <w:tcPr>
            <w:tcW w:w="2267" w:type="dxa"/>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S1.1</w:t>
            </w:r>
          </w:p>
        </w:tc>
        <w:tc>
          <w:tcPr>
            <w:tcW w:w="5785" w:type="dxa"/>
            <w:hideMark/>
          </w:tcPr>
          <w:p w:rsidR="000E50EA" w:rsidRPr="009D55ED" w:rsidRDefault="000E50EA" w:rsidP="00BE1B57">
            <w:pPr>
              <w:spacing w:line="360" w:lineRule="auto"/>
              <w:jc w:val="both"/>
              <w:rPr>
                <w:rFonts w:ascii="Times New Roman" w:hAnsi="Times New Roman"/>
              </w:rPr>
            </w:pPr>
            <w:r>
              <w:rPr>
                <w:rFonts w:ascii="Times New Roman" w:eastAsia="Times New Roman" w:hAnsi="Times New Roman"/>
                <w:iCs/>
                <w:lang w:eastAsia="ar-SA"/>
              </w:rPr>
              <w:t>Login with the messenger in which we are integrated</w:t>
            </w:r>
          </w:p>
        </w:tc>
      </w:tr>
      <w:tr w:rsidR="000E50EA" w:rsidRPr="009D55ED" w:rsidTr="00BE1B57">
        <w:trPr>
          <w:trHeight w:val="120"/>
        </w:trPr>
        <w:tc>
          <w:tcPr>
            <w:tcW w:w="879" w:type="dxa"/>
            <w:hideMark/>
          </w:tcPr>
          <w:p w:rsidR="000E50EA" w:rsidRPr="009D55ED" w:rsidRDefault="000E50EA" w:rsidP="00BE1B57">
            <w:pPr>
              <w:jc w:val="center"/>
              <w:rPr>
                <w:rFonts w:ascii="Times New Roman" w:hAnsi="Times New Roman"/>
                <w:b/>
                <w:bCs/>
              </w:rPr>
            </w:pPr>
            <w:r w:rsidRPr="009D55ED">
              <w:rPr>
                <w:rFonts w:ascii="Times New Roman" w:hAnsi="Times New Roman"/>
                <w:b/>
                <w:bCs/>
                <w:color w:val="367DA2"/>
              </w:rPr>
              <w:t>2</w:t>
            </w:r>
          </w:p>
        </w:tc>
        <w:tc>
          <w:tcPr>
            <w:tcW w:w="2267" w:type="dxa"/>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S1.2</w:t>
            </w:r>
          </w:p>
        </w:tc>
        <w:tc>
          <w:tcPr>
            <w:tcW w:w="5785" w:type="dxa"/>
            <w:hideMark/>
          </w:tcPr>
          <w:p w:rsidR="000E50EA" w:rsidRPr="009D55ED" w:rsidRDefault="000E50EA" w:rsidP="00BE1B57">
            <w:pPr>
              <w:spacing w:line="360" w:lineRule="auto"/>
              <w:jc w:val="both"/>
              <w:rPr>
                <w:rFonts w:ascii="Times New Roman" w:hAnsi="Times New Roman"/>
              </w:rPr>
            </w:pPr>
            <w:r>
              <w:rPr>
                <w:rFonts w:ascii="Times New Roman" w:hAnsi="Times New Roman"/>
              </w:rPr>
              <w:t>Ask the query about this college.</w:t>
            </w:r>
          </w:p>
        </w:tc>
      </w:tr>
      <w:tr w:rsidR="000E50EA" w:rsidRPr="009D55ED" w:rsidTr="00BE1B57">
        <w:trPr>
          <w:trHeight w:val="109"/>
        </w:trPr>
        <w:tc>
          <w:tcPr>
            <w:tcW w:w="879" w:type="dxa"/>
            <w:hideMark/>
          </w:tcPr>
          <w:p w:rsidR="000E50EA" w:rsidRPr="009D55ED" w:rsidRDefault="000E50EA" w:rsidP="00BE1B57">
            <w:pPr>
              <w:jc w:val="center"/>
              <w:rPr>
                <w:rFonts w:ascii="Helvetica" w:hAnsi="Helvetica"/>
                <w:b/>
                <w:bCs/>
              </w:rPr>
            </w:pPr>
          </w:p>
        </w:tc>
        <w:tc>
          <w:tcPr>
            <w:tcW w:w="2267" w:type="dxa"/>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rPr>
              <w:t>S2</w:t>
            </w:r>
          </w:p>
        </w:tc>
        <w:tc>
          <w:tcPr>
            <w:tcW w:w="5785" w:type="dxa"/>
            <w:hideMark/>
          </w:tcPr>
          <w:p w:rsidR="000E50EA" w:rsidRPr="002B5E1A" w:rsidRDefault="000E50EA" w:rsidP="00BE1B57">
            <w:pPr>
              <w:pStyle w:val="BodyText"/>
              <w:snapToGrid w:val="0"/>
              <w:spacing w:line="360" w:lineRule="auto"/>
              <w:jc w:val="both"/>
              <w:rPr>
                <w:rFonts w:eastAsia="Times New Roman" w:cs="Calibri"/>
                <w:b/>
                <w:iCs/>
                <w:sz w:val="24"/>
                <w:szCs w:val="24"/>
                <w:lang w:val="en-US" w:eastAsia="ar-SA"/>
              </w:rPr>
            </w:pPr>
            <w:r w:rsidRPr="002B5E1A">
              <w:rPr>
                <w:rFonts w:eastAsia="Times New Roman" w:cs="Calibri"/>
                <w:b/>
                <w:iCs/>
                <w:sz w:val="24"/>
                <w:szCs w:val="24"/>
                <w:lang w:val="en-US" w:eastAsia="ar-SA"/>
              </w:rPr>
              <w:t>Developer Login</w:t>
            </w:r>
          </w:p>
        </w:tc>
      </w:tr>
      <w:tr w:rsidR="000E50EA" w:rsidRPr="009D55ED" w:rsidTr="00BE1B57">
        <w:trPr>
          <w:trHeight w:val="145"/>
        </w:trPr>
        <w:tc>
          <w:tcPr>
            <w:tcW w:w="879" w:type="dxa"/>
            <w:hideMark/>
          </w:tcPr>
          <w:p w:rsidR="000E50EA" w:rsidRPr="009D55ED" w:rsidRDefault="000E50EA" w:rsidP="00BE1B57">
            <w:pPr>
              <w:tabs>
                <w:tab w:val="left" w:pos="255"/>
                <w:tab w:val="center" w:pos="331"/>
              </w:tabs>
              <w:rPr>
                <w:rFonts w:ascii="Times New Roman" w:hAnsi="Times New Roman"/>
                <w:b/>
                <w:bCs/>
              </w:rPr>
            </w:pPr>
            <w:r>
              <w:rPr>
                <w:rFonts w:ascii="Times New Roman" w:hAnsi="Times New Roman"/>
                <w:b/>
                <w:bCs/>
                <w:color w:val="367DA2"/>
              </w:rPr>
              <w:tab/>
            </w:r>
            <w:r>
              <w:rPr>
                <w:rFonts w:ascii="Times New Roman" w:hAnsi="Times New Roman"/>
                <w:b/>
                <w:bCs/>
                <w:color w:val="367DA2"/>
              </w:rPr>
              <w:tab/>
            </w:r>
            <w:r w:rsidRPr="009D55ED">
              <w:rPr>
                <w:rFonts w:ascii="Times New Roman" w:hAnsi="Times New Roman"/>
                <w:b/>
                <w:bCs/>
                <w:color w:val="367DA2"/>
              </w:rPr>
              <w:t>3</w:t>
            </w:r>
          </w:p>
        </w:tc>
        <w:tc>
          <w:tcPr>
            <w:tcW w:w="2267" w:type="dxa"/>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S2.1</w:t>
            </w:r>
          </w:p>
        </w:tc>
        <w:tc>
          <w:tcPr>
            <w:tcW w:w="5785" w:type="dxa"/>
            <w:hideMark/>
          </w:tcPr>
          <w:p w:rsidR="000E50EA" w:rsidRPr="009D55ED" w:rsidRDefault="000E50EA" w:rsidP="00BE1B57">
            <w:pPr>
              <w:spacing w:line="360" w:lineRule="auto"/>
              <w:jc w:val="both"/>
              <w:rPr>
                <w:rFonts w:ascii="Times New Roman" w:hAnsi="Times New Roman"/>
              </w:rPr>
            </w:pPr>
            <w:r>
              <w:rPr>
                <w:rFonts w:ascii="Times New Roman" w:eastAsia="Times New Roman" w:hAnsi="Times New Roman"/>
                <w:iCs/>
                <w:lang w:eastAsia="ar-SA"/>
              </w:rPr>
              <w:t>The developer will login in the bot and view the intents and add zip files if any.</w:t>
            </w:r>
          </w:p>
        </w:tc>
      </w:tr>
      <w:tr w:rsidR="000E50EA" w:rsidRPr="009D55ED" w:rsidTr="00BE1B57">
        <w:trPr>
          <w:trHeight w:val="120"/>
        </w:trPr>
        <w:tc>
          <w:tcPr>
            <w:tcW w:w="879" w:type="dxa"/>
            <w:hideMark/>
          </w:tcPr>
          <w:p w:rsidR="000E50EA" w:rsidRPr="009D55ED" w:rsidRDefault="000E50EA" w:rsidP="00BE1B57">
            <w:pPr>
              <w:jc w:val="center"/>
              <w:rPr>
                <w:rFonts w:ascii="Helvetica" w:hAnsi="Helvetica"/>
                <w:b/>
                <w:bCs/>
              </w:rPr>
            </w:pPr>
          </w:p>
        </w:tc>
        <w:tc>
          <w:tcPr>
            <w:tcW w:w="2267" w:type="dxa"/>
            <w:hideMark/>
          </w:tcPr>
          <w:p w:rsidR="000E50EA" w:rsidRPr="009D55ED" w:rsidRDefault="000E50EA" w:rsidP="00BE1B57">
            <w:pPr>
              <w:jc w:val="both"/>
              <w:rPr>
                <w:rFonts w:ascii="Times New Roman" w:hAnsi="Times New Roman"/>
              </w:rPr>
            </w:pPr>
            <w:r w:rsidRPr="009D55ED">
              <w:rPr>
                <w:rFonts w:ascii="Times New Roman" w:hAnsi="Times New Roman"/>
              </w:rPr>
              <w:t>S</w:t>
            </w:r>
            <w:r>
              <w:rPr>
                <w:rFonts w:ascii="Times New Roman" w:hAnsi="Times New Roman"/>
              </w:rPr>
              <w:t>2.2</w:t>
            </w:r>
          </w:p>
        </w:tc>
        <w:tc>
          <w:tcPr>
            <w:tcW w:w="5785" w:type="dxa"/>
            <w:hideMark/>
          </w:tcPr>
          <w:p w:rsidR="000E50EA" w:rsidRPr="009D55ED" w:rsidRDefault="000E50EA" w:rsidP="00BE1B57">
            <w:pPr>
              <w:spacing w:line="360" w:lineRule="auto"/>
              <w:jc w:val="both"/>
              <w:rPr>
                <w:rFonts w:ascii="Times New Roman" w:hAnsi="Times New Roman"/>
              </w:rPr>
            </w:pPr>
            <w:r>
              <w:rPr>
                <w:rFonts w:ascii="Times New Roman" w:hAnsi="Times New Roman"/>
              </w:rPr>
              <w:t>Developer will view all the history and he/she will know that how much the user will spend time with this bot.</w:t>
            </w:r>
          </w:p>
        </w:tc>
      </w:tr>
      <w:tr w:rsidR="000E50EA" w:rsidRPr="009D55ED" w:rsidTr="00BE1B57">
        <w:trPr>
          <w:trHeight w:val="120"/>
        </w:trPr>
        <w:tc>
          <w:tcPr>
            <w:tcW w:w="879" w:type="dxa"/>
          </w:tcPr>
          <w:p w:rsidR="000E50EA" w:rsidRPr="009D55ED" w:rsidRDefault="000E50EA" w:rsidP="00BE1B57">
            <w:pPr>
              <w:jc w:val="center"/>
              <w:rPr>
                <w:rFonts w:ascii="Helvetica" w:hAnsi="Helvetica"/>
                <w:b/>
                <w:bCs/>
              </w:rPr>
            </w:pPr>
            <w:r>
              <w:rPr>
                <w:rFonts w:ascii="Times New Roman" w:hAnsi="Times New Roman"/>
                <w:b/>
                <w:bCs/>
                <w:color w:val="367DA2"/>
              </w:rPr>
              <w:t>4</w:t>
            </w:r>
          </w:p>
        </w:tc>
        <w:tc>
          <w:tcPr>
            <w:tcW w:w="2267" w:type="dxa"/>
          </w:tcPr>
          <w:p w:rsidR="000E50EA" w:rsidRPr="009D55ED" w:rsidRDefault="000E50EA" w:rsidP="00BE1B57">
            <w:pPr>
              <w:jc w:val="both"/>
              <w:rPr>
                <w:rFonts w:ascii="Times New Roman" w:hAnsi="Times New Roman"/>
              </w:rPr>
            </w:pPr>
            <w:r w:rsidRPr="009D55ED">
              <w:rPr>
                <w:rFonts w:ascii="Times New Roman" w:hAnsi="Times New Roman"/>
              </w:rPr>
              <w:t>S</w:t>
            </w:r>
            <w:r>
              <w:rPr>
                <w:rFonts w:ascii="Times New Roman" w:hAnsi="Times New Roman"/>
              </w:rPr>
              <w:t>3</w:t>
            </w:r>
          </w:p>
        </w:tc>
        <w:tc>
          <w:tcPr>
            <w:tcW w:w="5785" w:type="dxa"/>
          </w:tcPr>
          <w:p w:rsidR="000E50EA" w:rsidRDefault="000E50EA" w:rsidP="00BE1B57">
            <w:pPr>
              <w:spacing w:line="360" w:lineRule="auto"/>
              <w:jc w:val="both"/>
              <w:rPr>
                <w:rFonts w:ascii="Times New Roman" w:hAnsi="Times New Roman"/>
              </w:rPr>
            </w:pPr>
            <w:r>
              <w:rPr>
                <w:rFonts w:eastAsia="Times New Roman" w:cs="Calibri"/>
                <w:b/>
                <w:iCs/>
                <w:lang w:eastAsia="ar-SA"/>
              </w:rPr>
              <w:t>Reviewer</w:t>
            </w:r>
            <w:r w:rsidRPr="009D55ED">
              <w:rPr>
                <w:rFonts w:eastAsia="Times New Roman" w:cs="Calibri"/>
                <w:b/>
                <w:iCs/>
                <w:lang w:eastAsia="ar-SA"/>
              </w:rPr>
              <w:t xml:space="preserve"> Login</w:t>
            </w:r>
          </w:p>
        </w:tc>
      </w:tr>
      <w:tr w:rsidR="000E50EA" w:rsidRPr="009D55ED" w:rsidTr="00BE1B57">
        <w:trPr>
          <w:trHeight w:val="120"/>
        </w:trPr>
        <w:tc>
          <w:tcPr>
            <w:tcW w:w="879" w:type="dxa"/>
          </w:tcPr>
          <w:p w:rsidR="000E50EA" w:rsidRDefault="000E50EA" w:rsidP="00BE1B57">
            <w:pPr>
              <w:jc w:val="center"/>
              <w:rPr>
                <w:rFonts w:ascii="Times New Roman" w:hAnsi="Times New Roman"/>
                <w:b/>
                <w:bCs/>
                <w:color w:val="367DA2"/>
              </w:rPr>
            </w:pPr>
          </w:p>
        </w:tc>
        <w:tc>
          <w:tcPr>
            <w:tcW w:w="2267" w:type="dxa"/>
          </w:tcPr>
          <w:p w:rsidR="000E50EA" w:rsidRPr="009D55ED" w:rsidRDefault="000E50EA" w:rsidP="00BE1B57">
            <w:pPr>
              <w:jc w:val="both"/>
              <w:rPr>
                <w:rFonts w:ascii="Times New Roman" w:hAnsi="Times New Roman"/>
              </w:rPr>
            </w:pPr>
            <w:r>
              <w:rPr>
                <w:rFonts w:ascii="Times New Roman" w:hAnsi="Times New Roman"/>
              </w:rPr>
              <w:t>S3.1</w:t>
            </w:r>
          </w:p>
        </w:tc>
        <w:tc>
          <w:tcPr>
            <w:tcW w:w="5785" w:type="dxa"/>
          </w:tcPr>
          <w:p w:rsidR="000E50EA" w:rsidRDefault="000E50EA" w:rsidP="00BE1B57">
            <w:pPr>
              <w:spacing w:line="360" w:lineRule="auto"/>
              <w:jc w:val="both"/>
              <w:rPr>
                <w:rFonts w:eastAsia="Times New Roman" w:cs="Calibri"/>
                <w:b/>
                <w:iCs/>
                <w:lang w:eastAsia="ar-SA"/>
              </w:rPr>
            </w:pPr>
            <w:r>
              <w:rPr>
                <w:rFonts w:ascii="Times New Roman" w:eastAsia="Times New Roman" w:hAnsi="Times New Roman"/>
                <w:iCs/>
                <w:lang w:eastAsia="ar-SA"/>
              </w:rPr>
              <w:t>The reviewer will login in the bot and view the intents and history.</w:t>
            </w:r>
          </w:p>
        </w:tc>
      </w:tr>
      <w:tr w:rsidR="000E50EA" w:rsidRPr="009D55ED" w:rsidTr="00BE1B57">
        <w:trPr>
          <w:trHeight w:val="120"/>
        </w:trPr>
        <w:tc>
          <w:tcPr>
            <w:tcW w:w="879" w:type="dxa"/>
          </w:tcPr>
          <w:p w:rsidR="000E50EA" w:rsidRDefault="000E50EA" w:rsidP="00BE1B57">
            <w:pPr>
              <w:jc w:val="center"/>
              <w:rPr>
                <w:rFonts w:ascii="Times New Roman" w:hAnsi="Times New Roman"/>
                <w:b/>
                <w:bCs/>
                <w:color w:val="367DA2"/>
              </w:rPr>
            </w:pPr>
          </w:p>
        </w:tc>
        <w:tc>
          <w:tcPr>
            <w:tcW w:w="2267" w:type="dxa"/>
          </w:tcPr>
          <w:p w:rsidR="000E50EA" w:rsidRPr="009D55ED" w:rsidRDefault="000E50EA" w:rsidP="00BE1B57">
            <w:pPr>
              <w:jc w:val="both"/>
              <w:rPr>
                <w:rFonts w:ascii="Times New Roman" w:hAnsi="Times New Roman"/>
              </w:rPr>
            </w:pPr>
            <w:r>
              <w:rPr>
                <w:rFonts w:ascii="Times New Roman" w:hAnsi="Times New Roman"/>
              </w:rPr>
              <w:t>S3.2</w:t>
            </w:r>
          </w:p>
        </w:tc>
        <w:tc>
          <w:tcPr>
            <w:tcW w:w="5785" w:type="dxa"/>
          </w:tcPr>
          <w:p w:rsidR="000E50EA" w:rsidRDefault="000E50EA" w:rsidP="00BE1B57">
            <w:pPr>
              <w:spacing w:line="360" w:lineRule="auto"/>
              <w:jc w:val="both"/>
              <w:rPr>
                <w:rFonts w:eastAsia="Times New Roman" w:cs="Calibri"/>
                <w:b/>
                <w:iCs/>
                <w:lang w:eastAsia="ar-SA"/>
              </w:rPr>
            </w:pPr>
            <w:r>
              <w:rPr>
                <w:rFonts w:ascii="Times New Roman" w:hAnsi="Times New Roman"/>
              </w:rPr>
              <w:t>Developer will view all the history and he/she will know that how much the user will spend time with this bot.</w:t>
            </w:r>
          </w:p>
        </w:tc>
      </w:tr>
    </w:tbl>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r w:rsidRPr="000A3A22">
        <w:rPr>
          <w:rFonts w:ascii="Times New Roman" w:hAnsi="Times New Roman"/>
          <w:b/>
          <w:bCs/>
          <w:i/>
        </w:rPr>
        <w:t>Table 2.2</w:t>
      </w:r>
      <w:r>
        <w:rPr>
          <w:rFonts w:ascii="Times New Roman" w:hAnsi="Times New Roman"/>
          <w:b/>
          <w:bCs/>
          <w:i/>
        </w:rPr>
        <w:t xml:space="preserve"> </w:t>
      </w:r>
      <w:r w:rsidRPr="000F4877">
        <w:rPr>
          <w:rFonts w:ascii="Times New Roman" w:hAnsi="Times New Roman"/>
          <w:bCs/>
        </w:rPr>
        <w:t>System Functions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bCs/>
          <w:sz w:val="32"/>
          <w:szCs w:val="32"/>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p>
    <w:p w:rsidR="000E50EA" w:rsidRPr="00BC7E66"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r w:rsidRPr="00BC7E66">
        <w:rPr>
          <w:rFonts w:ascii="Times New Roman" w:hAnsi="Times New Roman"/>
          <w:b/>
          <w:bCs/>
          <w:i/>
        </w:rPr>
        <w:t>2.2.5 Detailed Software Requirement</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sz w:val="28"/>
          <w:szCs w:val="28"/>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sz w:val="28"/>
          <w:szCs w:val="28"/>
        </w:rPr>
      </w:pPr>
      <w:r w:rsidRPr="00115F70">
        <w:rPr>
          <w:rFonts w:ascii="Times New Roman" w:hAnsi="Times New Roman"/>
          <w:b/>
          <w:bCs/>
          <w:sz w:val="28"/>
          <w:szCs w:val="28"/>
        </w:rPr>
        <w:t>Actors</w:t>
      </w:r>
    </w:p>
    <w:p w:rsidR="000E50EA" w:rsidRPr="000A3A22" w:rsidRDefault="000E50EA" w:rsidP="000E50EA">
      <w:pPr>
        <w:rPr>
          <w:rFonts w:ascii="Times New Roman" w:hAnsi="Times New Roman"/>
          <w:b/>
          <w:bCs/>
          <w:i/>
        </w:rPr>
      </w:pPr>
    </w:p>
    <w:tbl>
      <w:tblPr>
        <w:tblW w:w="87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6A0" w:firstRow="1" w:lastRow="0" w:firstColumn="1" w:lastColumn="0" w:noHBand="1" w:noVBand="1"/>
      </w:tblPr>
      <w:tblGrid>
        <w:gridCol w:w="3539"/>
        <w:gridCol w:w="5216"/>
      </w:tblGrid>
      <w:tr w:rsidR="000E50EA" w:rsidRPr="009D55ED" w:rsidTr="00BE1B57">
        <w:trPr>
          <w:trHeight w:val="339"/>
        </w:trPr>
        <w:tc>
          <w:tcPr>
            <w:tcW w:w="3539" w:type="dxa"/>
            <w:tcBorders>
              <w:top w:val="single" w:sz="4" w:space="0" w:color="5B9BD5"/>
              <w:left w:val="single" w:sz="4" w:space="0" w:color="5B9BD5"/>
              <w:bottom w:val="single" w:sz="4" w:space="0" w:color="5B9BD5"/>
              <w:right w:val="nil"/>
            </w:tcBorders>
            <w:shd w:val="clear" w:color="auto" w:fill="5B9BD5"/>
            <w:hideMark/>
          </w:tcPr>
          <w:p w:rsidR="000E50EA" w:rsidRPr="009D55ED" w:rsidRDefault="000E50EA" w:rsidP="00BE1B57">
            <w:pPr>
              <w:spacing w:line="360" w:lineRule="auto"/>
              <w:jc w:val="both"/>
              <w:rPr>
                <w:rFonts w:ascii="Times New Roman" w:hAnsi="Times New Roman"/>
                <w:b/>
                <w:bCs/>
                <w:color w:val="FFFFFF"/>
              </w:rPr>
            </w:pPr>
            <w:r w:rsidRPr="009D55ED">
              <w:rPr>
                <w:rFonts w:ascii="Times New Roman" w:hAnsi="Times New Roman"/>
                <w:b/>
                <w:bCs/>
                <w:color w:val="FFFFFF"/>
              </w:rPr>
              <w:t>Actor Name</w:t>
            </w:r>
          </w:p>
        </w:tc>
        <w:tc>
          <w:tcPr>
            <w:tcW w:w="5216" w:type="dxa"/>
            <w:tcBorders>
              <w:top w:val="single" w:sz="4" w:space="0" w:color="5B9BD5"/>
              <w:left w:val="nil"/>
              <w:bottom w:val="single" w:sz="4" w:space="0" w:color="5B9BD5"/>
              <w:right w:val="single" w:sz="4" w:space="0" w:color="5B9BD5"/>
            </w:tcBorders>
            <w:shd w:val="clear" w:color="auto" w:fill="5B9BD5"/>
            <w:hideMark/>
          </w:tcPr>
          <w:p w:rsidR="000E50EA" w:rsidRPr="009D55ED" w:rsidRDefault="000E50EA" w:rsidP="00BE1B57">
            <w:pPr>
              <w:spacing w:line="360" w:lineRule="auto"/>
              <w:jc w:val="both"/>
              <w:rPr>
                <w:rFonts w:ascii="Times New Roman" w:hAnsi="Times New Roman"/>
                <w:b/>
                <w:bCs/>
                <w:color w:val="FFFFFF"/>
              </w:rPr>
            </w:pPr>
            <w:r w:rsidRPr="009D55ED">
              <w:rPr>
                <w:rFonts w:ascii="Times New Roman" w:hAnsi="Times New Roman"/>
                <w:b/>
                <w:bCs/>
                <w:color w:val="FFFFFF"/>
              </w:rPr>
              <w:t>Hide App</w:t>
            </w:r>
          </w:p>
        </w:tc>
      </w:tr>
      <w:tr w:rsidR="000E50EA" w:rsidRPr="009D55ED" w:rsidTr="00BE1B57">
        <w:trPr>
          <w:trHeight w:val="172"/>
        </w:trPr>
        <w:tc>
          <w:tcPr>
            <w:tcW w:w="3539" w:type="dxa"/>
            <w:hideMark/>
          </w:tcPr>
          <w:p w:rsidR="000E50EA" w:rsidRPr="009D55ED" w:rsidRDefault="000E50EA" w:rsidP="00BE1B57">
            <w:pPr>
              <w:spacing w:line="360" w:lineRule="auto"/>
              <w:jc w:val="both"/>
              <w:rPr>
                <w:rFonts w:ascii="Times New Roman" w:hAnsi="Times New Roman"/>
                <w:b/>
                <w:bCs/>
                <w:color w:val="2E74B5"/>
              </w:rPr>
            </w:pPr>
            <w:r w:rsidRPr="009D55ED">
              <w:rPr>
                <w:rFonts w:ascii="Times New Roman" w:hAnsi="Times New Roman"/>
                <w:b/>
                <w:bCs/>
                <w:color w:val="2E74B5"/>
              </w:rPr>
              <w:t>Primary actor</w:t>
            </w:r>
          </w:p>
        </w:tc>
        <w:tc>
          <w:tcPr>
            <w:tcW w:w="5216" w:type="dxa"/>
            <w:hideMark/>
          </w:tcPr>
          <w:p w:rsidR="000E50EA" w:rsidRPr="009D55ED" w:rsidRDefault="000E50EA" w:rsidP="00BE1B57">
            <w:pPr>
              <w:spacing w:line="360" w:lineRule="auto"/>
              <w:jc w:val="both"/>
              <w:rPr>
                <w:rFonts w:ascii="Times New Roman" w:hAnsi="Times New Roman"/>
              </w:rPr>
            </w:pPr>
            <w:r>
              <w:rPr>
                <w:rFonts w:ascii="Times New Roman" w:hAnsi="Times New Roman"/>
              </w:rPr>
              <w:t>User</w:t>
            </w:r>
          </w:p>
        </w:tc>
      </w:tr>
      <w:tr w:rsidR="000E50EA" w:rsidRPr="009D55ED" w:rsidTr="00BE1B57">
        <w:trPr>
          <w:trHeight w:val="187"/>
        </w:trPr>
        <w:tc>
          <w:tcPr>
            <w:tcW w:w="3539" w:type="dxa"/>
            <w:hideMark/>
          </w:tcPr>
          <w:p w:rsidR="000E50EA" w:rsidRPr="009D55ED" w:rsidRDefault="000E50EA" w:rsidP="00BE1B57">
            <w:pPr>
              <w:spacing w:line="360" w:lineRule="auto"/>
              <w:jc w:val="both"/>
              <w:rPr>
                <w:rFonts w:ascii="Times New Roman" w:hAnsi="Times New Roman"/>
                <w:b/>
                <w:bCs/>
                <w:color w:val="2E74B5"/>
              </w:rPr>
            </w:pPr>
            <w:r w:rsidRPr="009D55ED">
              <w:rPr>
                <w:rFonts w:ascii="Times New Roman" w:hAnsi="Times New Roman"/>
                <w:b/>
                <w:bCs/>
                <w:color w:val="2E74B5"/>
              </w:rPr>
              <w:t>Pre-condition</w:t>
            </w:r>
          </w:p>
        </w:tc>
        <w:tc>
          <w:tcPr>
            <w:tcW w:w="5216" w:type="dxa"/>
            <w:hideMark/>
          </w:tcPr>
          <w:p w:rsidR="000E50EA" w:rsidRPr="009D55ED" w:rsidRDefault="000E50EA" w:rsidP="00BE1B57">
            <w:pPr>
              <w:spacing w:line="360" w:lineRule="auto"/>
              <w:jc w:val="both"/>
              <w:rPr>
                <w:rFonts w:ascii="Times New Roman" w:hAnsi="Times New Roman"/>
              </w:rPr>
            </w:pPr>
            <w:r>
              <w:rPr>
                <w:rFonts w:ascii="Times New Roman" w:hAnsi="Times New Roman"/>
              </w:rPr>
              <w:t xml:space="preserve">User </w:t>
            </w:r>
            <w:r w:rsidRPr="009D55ED">
              <w:rPr>
                <w:rFonts w:ascii="Times New Roman" w:hAnsi="Times New Roman"/>
              </w:rPr>
              <w:t xml:space="preserve">successfully </w:t>
            </w:r>
            <w:r>
              <w:rPr>
                <w:rFonts w:ascii="Times New Roman" w:hAnsi="Times New Roman"/>
              </w:rPr>
              <w:t>logs in and connect with this bot.</w:t>
            </w:r>
          </w:p>
        </w:tc>
      </w:tr>
      <w:tr w:rsidR="000E50EA" w:rsidRPr="009D55ED" w:rsidTr="00BE1B57">
        <w:trPr>
          <w:trHeight w:val="187"/>
        </w:trPr>
        <w:tc>
          <w:tcPr>
            <w:tcW w:w="3539" w:type="dxa"/>
            <w:hideMark/>
          </w:tcPr>
          <w:p w:rsidR="000E50EA" w:rsidRPr="009D55ED" w:rsidRDefault="000E50EA" w:rsidP="00BE1B57">
            <w:pPr>
              <w:spacing w:line="360" w:lineRule="auto"/>
              <w:jc w:val="both"/>
              <w:rPr>
                <w:rFonts w:ascii="Times New Roman" w:hAnsi="Times New Roman"/>
                <w:b/>
                <w:bCs/>
              </w:rPr>
            </w:pPr>
            <w:r w:rsidRPr="009D55ED">
              <w:rPr>
                <w:rFonts w:ascii="Times New Roman" w:hAnsi="Times New Roman"/>
                <w:b/>
                <w:bCs/>
                <w:color w:val="367DA2"/>
              </w:rPr>
              <w:t>Main Scenario</w:t>
            </w:r>
          </w:p>
        </w:tc>
        <w:tc>
          <w:tcPr>
            <w:tcW w:w="5216" w:type="dxa"/>
            <w:hideMark/>
          </w:tcPr>
          <w:p w:rsidR="000E50EA" w:rsidRPr="009D55ED" w:rsidRDefault="000E50EA" w:rsidP="00BE1B57">
            <w:pPr>
              <w:spacing w:line="360" w:lineRule="auto"/>
              <w:jc w:val="both"/>
              <w:rPr>
                <w:rFonts w:ascii="Times New Roman" w:hAnsi="Times New Roman"/>
              </w:rPr>
            </w:pPr>
            <w:r>
              <w:rPr>
                <w:rFonts w:ascii="Times New Roman" w:hAnsi="Times New Roman"/>
              </w:rPr>
              <w:t>User after successfully connect, then he/she can ask any queries related to this college.</w:t>
            </w:r>
          </w:p>
        </w:tc>
      </w:tr>
    </w:tbl>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r>
        <w:rPr>
          <w:rFonts w:ascii="Times New Roman" w:hAnsi="Times New Roman"/>
          <w:b/>
          <w:bCs/>
          <w:i/>
        </w:rPr>
        <w:t xml:space="preserve">Table 2.3 </w:t>
      </w:r>
      <w:r w:rsidRPr="00333FDF">
        <w:rPr>
          <w:rFonts w:ascii="Times New Roman" w:hAnsi="Times New Roman"/>
          <w:bCs/>
        </w:rPr>
        <w:t>Use</w:t>
      </w:r>
      <w:r>
        <w:rPr>
          <w:rFonts w:ascii="Times New Roman" w:hAnsi="Times New Roman"/>
          <w:bCs/>
        </w:rPr>
        <w:t xml:space="preserve"> </w:t>
      </w:r>
      <w:r w:rsidRPr="00333FDF">
        <w:rPr>
          <w:rFonts w:ascii="Times New Roman" w:hAnsi="Times New Roman"/>
          <w:bCs/>
        </w:rPr>
        <w:t>Case Model</w:t>
      </w:r>
      <w:r>
        <w:rPr>
          <w:rFonts w:ascii="Times New Roman" w:hAnsi="Times New Roman"/>
          <w:bCs/>
        </w:rPr>
        <w:t xml:space="preserve"> for Student</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p>
    <w:p w:rsidR="000E50EA" w:rsidRPr="000A3A22" w:rsidRDefault="000E50EA" w:rsidP="000E50EA">
      <w:pPr>
        <w:rPr>
          <w:rFonts w:ascii="Times New Roman" w:hAnsi="Times New Roman"/>
          <w:b/>
          <w:bCs/>
          <w:i/>
        </w:rPr>
      </w:pPr>
    </w:p>
    <w:p w:rsidR="000E50EA" w:rsidRPr="007F0DE4" w:rsidRDefault="000E50EA" w:rsidP="000E50EA">
      <w:pPr>
        <w:rPr>
          <w:rFonts w:ascii="Times New Roman" w:hAnsi="Times New Roman"/>
          <w:b/>
          <w:bCs/>
          <w:i/>
        </w:rPr>
      </w:pPr>
    </w:p>
    <w:tbl>
      <w:tblPr>
        <w:tblW w:w="87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6A0" w:firstRow="1" w:lastRow="0" w:firstColumn="1" w:lastColumn="0" w:noHBand="1" w:noVBand="1"/>
      </w:tblPr>
      <w:tblGrid>
        <w:gridCol w:w="3539"/>
        <w:gridCol w:w="5216"/>
      </w:tblGrid>
      <w:tr w:rsidR="000E50EA" w:rsidRPr="009D55ED" w:rsidTr="00BE1B57">
        <w:trPr>
          <w:trHeight w:val="372"/>
        </w:trPr>
        <w:tc>
          <w:tcPr>
            <w:tcW w:w="3539" w:type="dxa"/>
            <w:tcBorders>
              <w:top w:val="single" w:sz="4" w:space="0" w:color="5B9BD5"/>
              <w:left w:val="single" w:sz="4" w:space="0" w:color="5B9BD5"/>
              <w:bottom w:val="single" w:sz="4" w:space="0" w:color="5B9BD5"/>
              <w:right w:val="nil"/>
            </w:tcBorders>
            <w:shd w:val="clear" w:color="auto" w:fill="5B9BD5"/>
            <w:hideMark/>
          </w:tcPr>
          <w:p w:rsidR="000E50EA" w:rsidRPr="009D55ED" w:rsidRDefault="000E50EA" w:rsidP="00BE1B57">
            <w:pPr>
              <w:pStyle w:val="NormalWeb"/>
              <w:spacing w:before="0" w:beforeAutospacing="0" w:after="0" w:afterAutospacing="0" w:line="360" w:lineRule="auto"/>
              <w:jc w:val="both"/>
              <w:rPr>
                <w:b/>
                <w:bCs/>
                <w:color w:val="FFFFFF"/>
              </w:rPr>
            </w:pPr>
            <w:r w:rsidRPr="009D55ED">
              <w:rPr>
                <w:b/>
                <w:bCs/>
                <w:color w:val="FFFFFF"/>
              </w:rPr>
              <w:t>Actor Name</w:t>
            </w:r>
          </w:p>
        </w:tc>
        <w:tc>
          <w:tcPr>
            <w:tcW w:w="5216" w:type="dxa"/>
            <w:tcBorders>
              <w:top w:val="single" w:sz="4" w:space="0" w:color="5B9BD5"/>
              <w:left w:val="nil"/>
              <w:bottom w:val="single" w:sz="4" w:space="0" w:color="5B9BD5"/>
              <w:right w:val="single" w:sz="4" w:space="0" w:color="5B9BD5"/>
            </w:tcBorders>
            <w:shd w:val="clear" w:color="auto" w:fill="5B9BD5"/>
            <w:hideMark/>
          </w:tcPr>
          <w:p w:rsidR="000E50EA" w:rsidRPr="009D55ED" w:rsidRDefault="000E50EA" w:rsidP="00BE1B57">
            <w:pPr>
              <w:spacing w:line="360" w:lineRule="auto"/>
              <w:jc w:val="both"/>
              <w:rPr>
                <w:rFonts w:ascii="Times New Roman" w:hAnsi="Times New Roman"/>
                <w:b/>
                <w:bCs/>
                <w:color w:val="FFFFFF"/>
              </w:rPr>
            </w:pPr>
            <w:r w:rsidRPr="009D55ED">
              <w:rPr>
                <w:rFonts w:ascii="Times New Roman" w:hAnsi="Times New Roman"/>
                <w:b/>
                <w:bCs/>
                <w:color w:val="FFFFFF"/>
              </w:rPr>
              <w:t>System authorization</w:t>
            </w:r>
          </w:p>
        </w:tc>
      </w:tr>
      <w:tr w:rsidR="000E50EA" w:rsidRPr="009D55ED" w:rsidTr="00BE1B57">
        <w:trPr>
          <w:trHeight w:val="372"/>
        </w:trPr>
        <w:tc>
          <w:tcPr>
            <w:tcW w:w="3539" w:type="dxa"/>
            <w:hideMark/>
          </w:tcPr>
          <w:p w:rsidR="000E50EA" w:rsidRPr="009D55ED" w:rsidRDefault="000E50EA" w:rsidP="00BE1B57">
            <w:pPr>
              <w:spacing w:line="360" w:lineRule="auto"/>
              <w:jc w:val="both"/>
              <w:rPr>
                <w:rFonts w:ascii="Times New Roman" w:hAnsi="Times New Roman"/>
                <w:b/>
                <w:bCs/>
                <w:color w:val="2E74B5"/>
              </w:rPr>
            </w:pPr>
            <w:r w:rsidRPr="009D55ED">
              <w:rPr>
                <w:rFonts w:ascii="Times New Roman" w:hAnsi="Times New Roman"/>
                <w:b/>
                <w:bCs/>
                <w:color w:val="2E74B5"/>
              </w:rPr>
              <w:t>Primary Actor</w:t>
            </w:r>
          </w:p>
        </w:tc>
        <w:tc>
          <w:tcPr>
            <w:tcW w:w="5216" w:type="dxa"/>
            <w:hideMark/>
          </w:tcPr>
          <w:p w:rsidR="000E50EA" w:rsidRPr="009D55ED" w:rsidRDefault="000E50EA" w:rsidP="00BE1B57">
            <w:pPr>
              <w:spacing w:line="360" w:lineRule="auto"/>
              <w:jc w:val="both"/>
              <w:rPr>
                <w:rFonts w:ascii="Times New Roman" w:hAnsi="Times New Roman"/>
              </w:rPr>
            </w:pPr>
            <w:r>
              <w:rPr>
                <w:rFonts w:ascii="Times New Roman" w:hAnsi="Times New Roman"/>
              </w:rPr>
              <w:t>Developer</w:t>
            </w:r>
          </w:p>
        </w:tc>
      </w:tr>
      <w:tr w:rsidR="000E50EA" w:rsidRPr="009D55ED" w:rsidTr="00BE1B57">
        <w:trPr>
          <w:trHeight w:val="372"/>
        </w:trPr>
        <w:tc>
          <w:tcPr>
            <w:tcW w:w="3539" w:type="dxa"/>
            <w:hideMark/>
          </w:tcPr>
          <w:p w:rsidR="000E50EA" w:rsidRPr="009D55ED" w:rsidRDefault="000E50EA" w:rsidP="00BE1B57">
            <w:pPr>
              <w:spacing w:line="360" w:lineRule="auto"/>
              <w:jc w:val="both"/>
              <w:rPr>
                <w:rFonts w:ascii="Times New Roman" w:hAnsi="Times New Roman"/>
                <w:b/>
                <w:bCs/>
                <w:color w:val="2E74B5"/>
              </w:rPr>
            </w:pPr>
            <w:r w:rsidRPr="009D55ED">
              <w:rPr>
                <w:rFonts w:ascii="Times New Roman" w:hAnsi="Times New Roman"/>
                <w:b/>
                <w:bCs/>
                <w:color w:val="2E74B5"/>
              </w:rPr>
              <w:t>Pre-condition</w:t>
            </w:r>
          </w:p>
        </w:tc>
        <w:tc>
          <w:tcPr>
            <w:tcW w:w="5216" w:type="dxa"/>
            <w:hideMark/>
          </w:tcPr>
          <w:p w:rsidR="000E50EA" w:rsidRPr="009D55ED" w:rsidRDefault="000E50EA" w:rsidP="00BE1B57">
            <w:pPr>
              <w:spacing w:line="360" w:lineRule="auto"/>
              <w:jc w:val="both"/>
              <w:rPr>
                <w:rFonts w:ascii="Times New Roman" w:hAnsi="Times New Roman"/>
              </w:rPr>
            </w:pPr>
            <w:r>
              <w:rPr>
                <w:rFonts w:ascii="Times New Roman" w:hAnsi="Times New Roman"/>
              </w:rPr>
              <w:t>Should be pre-registered as developer.</w:t>
            </w:r>
          </w:p>
        </w:tc>
      </w:tr>
      <w:tr w:rsidR="000E50EA" w:rsidRPr="009D55ED" w:rsidTr="00BE1B57">
        <w:trPr>
          <w:trHeight w:val="372"/>
        </w:trPr>
        <w:tc>
          <w:tcPr>
            <w:tcW w:w="3539" w:type="dxa"/>
            <w:hideMark/>
          </w:tcPr>
          <w:p w:rsidR="000E50EA" w:rsidRPr="009D55ED" w:rsidRDefault="000E50EA" w:rsidP="00BE1B57">
            <w:pPr>
              <w:spacing w:line="360" w:lineRule="auto"/>
              <w:jc w:val="both"/>
              <w:rPr>
                <w:rFonts w:ascii="Times New Roman" w:hAnsi="Times New Roman"/>
                <w:b/>
                <w:bCs/>
                <w:color w:val="2E74B5"/>
              </w:rPr>
            </w:pPr>
            <w:r w:rsidRPr="009D55ED">
              <w:rPr>
                <w:rFonts w:ascii="Times New Roman" w:hAnsi="Times New Roman"/>
                <w:b/>
                <w:bCs/>
                <w:color w:val="2E74B5"/>
              </w:rPr>
              <w:t>Main scenari</w:t>
            </w:r>
            <w:r>
              <w:rPr>
                <w:rFonts w:ascii="Times New Roman" w:hAnsi="Times New Roman"/>
                <w:b/>
                <w:bCs/>
                <w:color w:val="2E74B5"/>
              </w:rPr>
              <w:t>o</w:t>
            </w:r>
          </w:p>
        </w:tc>
        <w:tc>
          <w:tcPr>
            <w:tcW w:w="5216" w:type="dxa"/>
            <w:hideMark/>
          </w:tcPr>
          <w:p w:rsidR="000E50EA" w:rsidRPr="009D55ED" w:rsidRDefault="000E50EA" w:rsidP="00BE1B57">
            <w:pPr>
              <w:pStyle w:val="ListParagraph"/>
              <w:numPr>
                <w:ilvl w:val="0"/>
                <w:numId w:val="23"/>
              </w:numPr>
              <w:spacing w:line="360" w:lineRule="auto"/>
              <w:jc w:val="both"/>
              <w:rPr>
                <w:rFonts w:ascii="Times New Roman" w:hAnsi="Times New Roman"/>
              </w:rPr>
            </w:pPr>
            <w:r>
              <w:rPr>
                <w:rFonts w:ascii="Times New Roman" w:hAnsi="Times New Roman"/>
              </w:rPr>
              <w:t>Login with his credentials</w:t>
            </w:r>
            <w:r w:rsidRPr="009D55ED">
              <w:rPr>
                <w:rFonts w:ascii="Times New Roman" w:hAnsi="Times New Roman"/>
              </w:rPr>
              <w:t>.</w:t>
            </w:r>
          </w:p>
          <w:p w:rsidR="000E50EA" w:rsidRPr="009D55ED" w:rsidRDefault="000E50EA" w:rsidP="00BE1B57">
            <w:pPr>
              <w:pStyle w:val="ListParagraph"/>
              <w:numPr>
                <w:ilvl w:val="0"/>
                <w:numId w:val="23"/>
              </w:numPr>
              <w:spacing w:line="360" w:lineRule="auto"/>
              <w:jc w:val="both"/>
              <w:rPr>
                <w:rFonts w:ascii="Times New Roman" w:hAnsi="Times New Roman"/>
              </w:rPr>
            </w:pPr>
            <w:r>
              <w:rPr>
                <w:rFonts w:ascii="Times New Roman" w:hAnsi="Times New Roman"/>
              </w:rPr>
              <w:t>Developer train the bot to respond to the user.</w:t>
            </w:r>
          </w:p>
          <w:p w:rsidR="000E50EA" w:rsidRPr="009D55ED" w:rsidRDefault="000E50EA" w:rsidP="00BE1B57">
            <w:pPr>
              <w:pStyle w:val="ListParagraph"/>
              <w:numPr>
                <w:ilvl w:val="0"/>
                <w:numId w:val="23"/>
              </w:numPr>
              <w:spacing w:line="360" w:lineRule="auto"/>
              <w:jc w:val="both"/>
              <w:rPr>
                <w:rFonts w:ascii="Times New Roman" w:hAnsi="Times New Roman"/>
              </w:rPr>
            </w:pPr>
            <w:r>
              <w:rPr>
                <w:rFonts w:ascii="Times New Roman" w:hAnsi="Times New Roman"/>
              </w:rPr>
              <w:t>Views all the history.</w:t>
            </w:r>
          </w:p>
          <w:p w:rsidR="000E50EA" w:rsidRPr="009D55ED" w:rsidRDefault="000E50EA" w:rsidP="00BE1B57">
            <w:pPr>
              <w:pStyle w:val="ListParagraph"/>
              <w:numPr>
                <w:ilvl w:val="0"/>
                <w:numId w:val="23"/>
              </w:numPr>
              <w:spacing w:line="360" w:lineRule="auto"/>
              <w:jc w:val="both"/>
              <w:rPr>
                <w:rFonts w:ascii="Times New Roman" w:hAnsi="Times New Roman"/>
              </w:rPr>
            </w:pPr>
            <w:r>
              <w:rPr>
                <w:rFonts w:ascii="Times New Roman" w:hAnsi="Times New Roman"/>
              </w:rPr>
              <w:t>Add the intent if any.</w:t>
            </w:r>
          </w:p>
        </w:tc>
      </w:tr>
      <w:tr w:rsidR="000E50EA" w:rsidRPr="009D55ED" w:rsidTr="00BE1B57">
        <w:trPr>
          <w:trHeight w:val="372"/>
        </w:trPr>
        <w:tc>
          <w:tcPr>
            <w:tcW w:w="3539" w:type="dxa"/>
            <w:hideMark/>
          </w:tcPr>
          <w:p w:rsidR="000E50EA" w:rsidRPr="009D55ED" w:rsidRDefault="000E50EA" w:rsidP="00BE1B57">
            <w:pPr>
              <w:spacing w:after="30" w:line="360" w:lineRule="auto"/>
              <w:jc w:val="both"/>
              <w:rPr>
                <w:rFonts w:ascii="Times New Roman" w:hAnsi="Times New Roman"/>
                <w:b/>
                <w:bCs/>
                <w:color w:val="2E74B5"/>
              </w:rPr>
            </w:pPr>
            <w:r w:rsidRPr="009D55ED">
              <w:rPr>
                <w:rFonts w:ascii="Times New Roman" w:hAnsi="Times New Roman"/>
                <w:b/>
                <w:bCs/>
                <w:color w:val="2E74B5"/>
              </w:rPr>
              <w:t>Alternate scenario</w:t>
            </w:r>
          </w:p>
        </w:tc>
        <w:tc>
          <w:tcPr>
            <w:tcW w:w="5216" w:type="dxa"/>
            <w:hideMark/>
          </w:tcPr>
          <w:p w:rsidR="000E50EA" w:rsidRPr="009D55ED" w:rsidRDefault="000E50EA" w:rsidP="00BE1B57">
            <w:pPr>
              <w:pStyle w:val="ListParagraph"/>
              <w:numPr>
                <w:ilvl w:val="0"/>
                <w:numId w:val="24"/>
              </w:numPr>
              <w:spacing w:line="360" w:lineRule="auto"/>
              <w:jc w:val="both"/>
              <w:rPr>
                <w:rFonts w:ascii="Times New Roman" w:hAnsi="Times New Roman"/>
              </w:rPr>
            </w:pPr>
            <w:r>
              <w:rPr>
                <w:rFonts w:ascii="Times New Roman" w:hAnsi="Times New Roman"/>
              </w:rPr>
              <w:t>Advice the user, if he/she ask any unrelated query about this college.</w:t>
            </w:r>
          </w:p>
          <w:p w:rsidR="000E50EA" w:rsidRPr="009D55ED" w:rsidRDefault="000E50EA" w:rsidP="00BE1B57">
            <w:pPr>
              <w:pStyle w:val="ListParagraph"/>
              <w:numPr>
                <w:ilvl w:val="0"/>
                <w:numId w:val="24"/>
              </w:numPr>
              <w:spacing w:line="360" w:lineRule="auto"/>
              <w:jc w:val="both"/>
              <w:rPr>
                <w:rFonts w:ascii="Times New Roman" w:hAnsi="Times New Roman"/>
              </w:rPr>
            </w:pPr>
            <w:r>
              <w:rPr>
                <w:rFonts w:ascii="Times New Roman" w:hAnsi="Times New Roman"/>
              </w:rPr>
              <w:t>And then allow the user to re-enter the query.</w:t>
            </w:r>
          </w:p>
        </w:tc>
      </w:tr>
    </w:tbl>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r>
        <w:rPr>
          <w:rFonts w:ascii="Times New Roman" w:hAnsi="Times New Roman"/>
          <w:b/>
          <w:bCs/>
          <w:i/>
        </w:rPr>
        <w:t xml:space="preserve">Table 2.4 </w:t>
      </w:r>
      <w:r w:rsidRPr="00333FDF">
        <w:rPr>
          <w:rFonts w:ascii="Times New Roman" w:hAnsi="Times New Roman"/>
          <w:bCs/>
        </w:rPr>
        <w:t>Use</w:t>
      </w:r>
      <w:r>
        <w:rPr>
          <w:rFonts w:ascii="Times New Roman" w:hAnsi="Times New Roman"/>
          <w:bCs/>
        </w:rPr>
        <w:t xml:space="preserve"> </w:t>
      </w:r>
      <w:r w:rsidRPr="00333FDF">
        <w:rPr>
          <w:rFonts w:ascii="Times New Roman" w:hAnsi="Times New Roman"/>
          <w:bCs/>
        </w:rPr>
        <w:t>Case Model</w:t>
      </w:r>
      <w:r>
        <w:rPr>
          <w:rFonts w:ascii="Times New Roman" w:hAnsi="Times New Roman"/>
          <w:bCs/>
        </w:rPr>
        <w:t xml:space="preserve"> for Developer</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p>
    <w:tbl>
      <w:tblPr>
        <w:tblW w:w="87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6A0" w:firstRow="1" w:lastRow="0" w:firstColumn="1" w:lastColumn="0" w:noHBand="1" w:noVBand="1"/>
      </w:tblPr>
      <w:tblGrid>
        <w:gridCol w:w="3539"/>
        <w:gridCol w:w="5216"/>
      </w:tblGrid>
      <w:tr w:rsidR="000E50EA" w:rsidRPr="009D55ED" w:rsidTr="00BE1B57">
        <w:trPr>
          <w:trHeight w:val="372"/>
        </w:trPr>
        <w:tc>
          <w:tcPr>
            <w:tcW w:w="3539" w:type="dxa"/>
            <w:tcBorders>
              <w:top w:val="single" w:sz="4" w:space="0" w:color="5B9BD5"/>
              <w:left w:val="single" w:sz="4" w:space="0" w:color="5B9BD5"/>
              <w:bottom w:val="single" w:sz="4" w:space="0" w:color="5B9BD5"/>
              <w:right w:val="nil"/>
            </w:tcBorders>
            <w:shd w:val="clear" w:color="auto" w:fill="5B9BD5"/>
            <w:hideMark/>
          </w:tcPr>
          <w:p w:rsidR="000E50EA" w:rsidRPr="009D55ED" w:rsidRDefault="000E50EA" w:rsidP="00BE1B57">
            <w:pPr>
              <w:pStyle w:val="NormalWeb"/>
              <w:spacing w:before="0" w:beforeAutospacing="0" w:after="0" w:afterAutospacing="0" w:line="360" w:lineRule="auto"/>
              <w:jc w:val="both"/>
              <w:rPr>
                <w:b/>
                <w:bCs/>
                <w:color w:val="FFFFFF"/>
              </w:rPr>
            </w:pPr>
            <w:r w:rsidRPr="009D55ED">
              <w:rPr>
                <w:b/>
                <w:bCs/>
                <w:color w:val="FFFFFF"/>
              </w:rPr>
              <w:t>Actor Name</w:t>
            </w:r>
          </w:p>
        </w:tc>
        <w:tc>
          <w:tcPr>
            <w:tcW w:w="5216" w:type="dxa"/>
            <w:tcBorders>
              <w:top w:val="single" w:sz="4" w:space="0" w:color="5B9BD5"/>
              <w:left w:val="nil"/>
              <w:bottom w:val="single" w:sz="4" w:space="0" w:color="5B9BD5"/>
              <w:right w:val="single" w:sz="4" w:space="0" w:color="5B9BD5"/>
            </w:tcBorders>
            <w:shd w:val="clear" w:color="auto" w:fill="5B9BD5"/>
            <w:hideMark/>
          </w:tcPr>
          <w:p w:rsidR="000E50EA" w:rsidRPr="009D55ED" w:rsidRDefault="000E50EA" w:rsidP="00BE1B57">
            <w:pPr>
              <w:spacing w:line="360" w:lineRule="auto"/>
              <w:jc w:val="both"/>
              <w:rPr>
                <w:rFonts w:ascii="Times New Roman" w:hAnsi="Times New Roman"/>
                <w:b/>
                <w:bCs/>
                <w:color w:val="FFFFFF"/>
              </w:rPr>
            </w:pPr>
            <w:r w:rsidRPr="009D55ED">
              <w:rPr>
                <w:rFonts w:ascii="Times New Roman" w:hAnsi="Times New Roman"/>
                <w:b/>
                <w:bCs/>
                <w:color w:val="FFFFFF"/>
              </w:rPr>
              <w:t>System authorization</w:t>
            </w:r>
          </w:p>
        </w:tc>
      </w:tr>
      <w:tr w:rsidR="000E50EA" w:rsidRPr="009D55ED" w:rsidTr="00BE1B57">
        <w:trPr>
          <w:trHeight w:val="372"/>
        </w:trPr>
        <w:tc>
          <w:tcPr>
            <w:tcW w:w="3539" w:type="dxa"/>
            <w:hideMark/>
          </w:tcPr>
          <w:p w:rsidR="000E50EA" w:rsidRPr="009D55ED" w:rsidRDefault="000E50EA" w:rsidP="00BE1B57">
            <w:pPr>
              <w:spacing w:line="360" w:lineRule="auto"/>
              <w:jc w:val="both"/>
              <w:rPr>
                <w:rFonts w:ascii="Times New Roman" w:hAnsi="Times New Roman"/>
                <w:b/>
                <w:bCs/>
                <w:color w:val="2E74B5"/>
              </w:rPr>
            </w:pPr>
            <w:r w:rsidRPr="009D55ED">
              <w:rPr>
                <w:rFonts w:ascii="Times New Roman" w:hAnsi="Times New Roman"/>
                <w:b/>
                <w:bCs/>
                <w:color w:val="2E74B5"/>
              </w:rPr>
              <w:t>Primary Actor</w:t>
            </w:r>
          </w:p>
        </w:tc>
        <w:tc>
          <w:tcPr>
            <w:tcW w:w="5216" w:type="dxa"/>
            <w:hideMark/>
          </w:tcPr>
          <w:p w:rsidR="000E50EA" w:rsidRPr="009D55ED" w:rsidRDefault="000E50EA" w:rsidP="00BE1B57">
            <w:pPr>
              <w:spacing w:line="360" w:lineRule="auto"/>
              <w:jc w:val="both"/>
              <w:rPr>
                <w:rFonts w:ascii="Times New Roman" w:hAnsi="Times New Roman"/>
              </w:rPr>
            </w:pPr>
            <w:r>
              <w:rPr>
                <w:rFonts w:ascii="Times New Roman" w:hAnsi="Times New Roman"/>
              </w:rPr>
              <w:t>Reviewer</w:t>
            </w:r>
          </w:p>
        </w:tc>
      </w:tr>
      <w:tr w:rsidR="000E50EA" w:rsidRPr="009D55ED" w:rsidTr="00BE1B57">
        <w:trPr>
          <w:trHeight w:val="372"/>
        </w:trPr>
        <w:tc>
          <w:tcPr>
            <w:tcW w:w="3539" w:type="dxa"/>
            <w:hideMark/>
          </w:tcPr>
          <w:p w:rsidR="000E50EA" w:rsidRPr="009D55ED" w:rsidRDefault="000E50EA" w:rsidP="00BE1B57">
            <w:pPr>
              <w:spacing w:line="360" w:lineRule="auto"/>
              <w:jc w:val="both"/>
              <w:rPr>
                <w:rFonts w:ascii="Times New Roman" w:hAnsi="Times New Roman"/>
                <w:b/>
                <w:bCs/>
                <w:color w:val="2E74B5"/>
              </w:rPr>
            </w:pPr>
            <w:r w:rsidRPr="009D55ED">
              <w:rPr>
                <w:rFonts w:ascii="Times New Roman" w:hAnsi="Times New Roman"/>
                <w:b/>
                <w:bCs/>
                <w:color w:val="2E74B5"/>
              </w:rPr>
              <w:lastRenderedPageBreak/>
              <w:t>Pre-condition</w:t>
            </w:r>
          </w:p>
        </w:tc>
        <w:tc>
          <w:tcPr>
            <w:tcW w:w="5216" w:type="dxa"/>
            <w:hideMark/>
          </w:tcPr>
          <w:p w:rsidR="000E50EA" w:rsidRPr="009D55ED" w:rsidRDefault="000E50EA" w:rsidP="00BE1B57">
            <w:pPr>
              <w:spacing w:line="360" w:lineRule="auto"/>
              <w:jc w:val="both"/>
              <w:rPr>
                <w:rFonts w:ascii="Times New Roman" w:hAnsi="Times New Roman"/>
              </w:rPr>
            </w:pPr>
            <w:r>
              <w:rPr>
                <w:rFonts w:ascii="Times New Roman" w:hAnsi="Times New Roman"/>
              </w:rPr>
              <w:t>Should be pre-registered as reviewer added by developer.</w:t>
            </w:r>
          </w:p>
        </w:tc>
      </w:tr>
      <w:tr w:rsidR="000E50EA" w:rsidRPr="009D55ED" w:rsidTr="00BE1B57">
        <w:trPr>
          <w:trHeight w:val="372"/>
        </w:trPr>
        <w:tc>
          <w:tcPr>
            <w:tcW w:w="3539" w:type="dxa"/>
            <w:hideMark/>
          </w:tcPr>
          <w:p w:rsidR="000E50EA" w:rsidRPr="009D55ED" w:rsidRDefault="000E50EA" w:rsidP="00BE1B57">
            <w:pPr>
              <w:spacing w:line="360" w:lineRule="auto"/>
              <w:jc w:val="both"/>
              <w:rPr>
                <w:rFonts w:ascii="Times New Roman" w:hAnsi="Times New Roman"/>
                <w:b/>
                <w:bCs/>
                <w:color w:val="2E74B5"/>
              </w:rPr>
            </w:pPr>
            <w:r w:rsidRPr="009D55ED">
              <w:rPr>
                <w:rFonts w:ascii="Times New Roman" w:hAnsi="Times New Roman"/>
                <w:b/>
                <w:bCs/>
                <w:color w:val="2E74B5"/>
              </w:rPr>
              <w:t>Main scenari</w:t>
            </w:r>
            <w:r>
              <w:rPr>
                <w:rFonts w:ascii="Times New Roman" w:hAnsi="Times New Roman"/>
                <w:b/>
                <w:bCs/>
                <w:color w:val="2E74B5"/>
              </w:rPr>
              <w:t>o</w:t>
            </w:r>
          </w:p>
        </w:tc>
        <w:tc>
          <w:tcPr>
            <w:tcW w:w="5216" w:type="dxa"/>
            <w:hideMark/>
          </w:tcPr>
          <w:p w:rsidR="000E50EA" w:rsidRPr="009D55ED" w:rsidRDefault="000E50EA" w:rsidP="00BE1B57">
            <w:pPr>
              <w:pStyle w:val="ListParagraph"/>
              <w:spacing w:line="360" w:lineRule="auto"/>
              <w:ind w:left="360"/>
              <w:jc w:val="both"/>
              <w:rPr>
                <w:rFonts w:ascii="Times New Roman" w:hAnsi="Times New Roman"/>
              </w:rPr>
            </w:pPr>
            <w:r>
              <w:rPr>
                <w:rFonts w:ascii="Times New Roman" w:hAnsi="Times New Roman"/>
              </w:rPr>
              <w:t>1. Login with his credentials</w:t>
            </w:r>
            <w:r w:rsidRPr="009D55ED">
              <w:rPr>
                <w:rFonts w:ascii="Times New Roman" w:hAnsi="Times New Roman"/>
              </w:rPr>
              <w:t>.</w:t>
            </w:r>
          </w:p>
          <w:p w:rsidR="000E50EA" w:rsidRPr="009D55ED" w:rsidRDefault="000E50EA" w:rsidP="00BE1B57">
            <w:pPr>
              <w:pStyle w:val="ListParagraph"/>
              <w:spacing w:line="360" w:lineRule="auto"/>
              <w:ind w:left="0"/>
              <w:jc w:val="both"/>
              <w:rPr>
                <w:rFonts w:ascii="Times New Roman" w:hAnsi="Times New Roman"/>
              </w:rPr>
            </w:pPr>
            <w:r>
              <w:rPr>
                <w:rFonts w:ascii="Times New Roman" w:hAnsi="Times New Roman"/>
              </w:rPr>
              <w:t xml:space="preserve">      2. Developer train the bot to respond to the user.</w:t>
            </w:r>
          </w:p>
          <w:p w:rsidR="000E50EA" w:rsidRPr="00BC1462" w:rsidRDefault="000E50EA" w:rsidP="00BE1B57">
            <w:pPr>
              <w:pStyle w:val="ListParagraph"/>
              <w:numPr>
                <w:ilvl w:val="0"/>
                <w:numId w:val="24"/>
              </w:numPr>
              <w:spacing w:line="360" w:lineRule="auto"/>
              <w:jc w:val="both"/>
              <w:rPr>
                <w:rFonts w:ascii="Times New Roman" w:hAnsi="Times New Roman"/>
              </w:rPr>
            </w:pPr>
            <w:r>
              <w:rPr>
                <w:rFonts w:ascii="Times New Roman" w:hAnsi="Times New Roman"/>
              </w:rPr>
              <w:t>Views all the history.</w:t>
            </w:r>
          </w:p>
        </w:tc>
      </w:tr>
      <w:tr w:rsidR="000E50EA" w:rsidRPr="009D55ED" w:rsidTr="00BE1B57">
        <w:trPr>
          <w:trHeight w:val="372"/>
        </w:trPr>
        <w:tc>
          <w:tcPr>
            <w:tcW w:w="3539" w:type="dxa"/>
            <w:hideMark/>
          </w:tcPr>
          <w:p w:rsidR="000E50EA" w:rsidRPr="009D55ED" w:rsidRDefault="000E50EA" w:rsidP="00BE1B57">
            <w:pPr>
              <w:spacing w:after="30" w:line="360" w:lineRule="auto"/>
              <w:jc w:val="both"/>
              <w:rPr>
                <w:rFonts w:ascii="Times New Roman" w:hAnsi="Times New Roman"/>
                <w:b/>
                <w:bCs/>
                <w:color w:val="2E74B5"/>
              </w:rPr>
            </w:pPr>
            <w:r w:rsidRPr="009D55ED">
              <w:rPr>
                <w:rFonts w:ascii="Times New Roman" w:hAnsi="Times New Roman"/>
                <w:b/>
                <w:bCs/>
                <w:color w:val="2E74B5"/>
              </w:rPr>
              <w:t>Alternate scenario</w:t>
            </w:r>
          </w:p>
        </w:tc>
        <w:tc>
          <w:tcPr>
            <w:tcW w:w="5216" w:type="dxa"/>
            <w:hideMark/>
          </w:tcPr>
          <w:p w:rsidR="000E50EA" w:rsidRPr="009D55ED" w:rsidRDefault="000E50EA" w:rsidP="00BE1B57">
            <w:pPr>
              <w:pStyle w:val="ListParagraph"/>
              <w:numPr>
                <w:ilvl w:val="0"/>
                <w:numId w:val="48"/>
              </w:numPr>
              <w:spacing w:line="360" w:lineRule="auto"/>
              <w:jc w:val="both"/>
              <w:rPr>
                <w:rFonts w:ascii="Times New Roman" w:hAnsi="Times New Roman"/>
              </w:rPr>
            </w:pPr>
            <w:r>
              <w:rPr>
                <w:rFonts w:ascii="Times New Roman" w:hAnsi="Times New Roman"/>
              </w:rPr>
              <w:t>Advice the user, if he/she ask any unrelated query about this college.</w:t>
            </w:r>
          </w:p>
          <w:p w:rsidR="000E50EA" w:rsidRPr="009D55ED" w:rsidRDefault="000E50EA" w:rsidP="00BE1B57">
            <w:pPr>
              <w:pStyle w:val="ListParagraph"/>
              <w:numPr>
                <w:ilvl w:val="0"/>
                <w:numId w:val="48"/>
              </w:numPr>
              <w:spacing w:line="360" w:lineRule="auto"/>
              <w:jc w:val="both"/>
              <w:rPr>
                <w:rFonts w:ascii="Times New Roman" w:hAnsi="Times New Roman"/>
              </w:rPr>
            </w:pPr>
            <w:r>
              <w:rPr>
                <w:rFonts w:ascii="Times New Roman" w:hAnsi="Times New Roman"/>
              </w:rPr>
              <w:t>And then allow the user to re-enter the query.</w:t>
            </w:r>
          </w:p>
        </w:tc>
      </w:tr>
    </w:tbl>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r>
        <w:rPr>
          <w:rFonts w:ascii="Times New Roman" w:hAnsi="Times New Roman"/>
          <w:b/>
          <w:bCs/>
          <w:i/>
        </w:rPr>
        <w:t xml:space="preserve">Table 2.5 </w:t>
      </w:r>
      <w:r w:rsidRPr="00333FDF">
        <w:rPr>
          <w:rFonts w:ascii="Times New Roman" w:hAnsi="Times New Roman"/>
          <w:bCs/>
        </w:rPr>
        <w:t>Use</w:t>
      </w:r>
      <w:r>
        <w:rPr>
          <w:rFonts w:ascii="Times New Roman" w:hAnsi="Times New Roman"/>
          <w:bCs/>
        </w:rPr>
        <w:t xml:space="preserve"> </w:t>
      </w:r>
      <w:r w:rsidRPr="00333FDF">
        <w:rPr>
          <w:rFonts w:ascii="Times New Roman" w:hAnsi="Times New Roman"/>
          <w:bCs/>
        </w:rPr>
        <w:t>Case Model</w:t>
      </w:r>
      <w:r>
        <w:rPr>
          <w:rFonts w:ascii="Times New Roman" w:hAnsi="Times New Roman"/>
          <w:bCs/>
        </w:rPr>
        <w:t xml:space="preserve"> for Reviewer</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Cs/>
        </w:rPr>
      </w:pPr>
    </w:p>
    <w:p w:rsidR="000E50EA" w:rsidRPr="004111B7"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rPr>
      </w:pPr>
      <w:r w:rsidRPr="004111B7">
        <w:rPr>
          <w:rFonts w:ascii="Times New Roman" w:hAnsi="Times New Roman"/>
          <w:b/>
          <w:bCs/>
        </w:rPr>
        <w:t>List of Use Case</w:t>
      </w:r>
      <w:r>
        <w:rPr>
          <w:rFonts w:ascii="Times New Roman" w:hAnsi="Times New Roman"/>
          <w:b/>
          <w:bCs/>
        </w:rPr>
        <w:t>s</w:t>
      </w:r>
    </w:p>
    <w:p w:rsidR="000E50EA" w:rsidRDefault="00B34AA7" w:rsidP="000E50EA">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Cs/>
        </w:rPr>
      </w:pPr>
      <w:r>
        <w:rPr>
          <w:rFonts w:ascii="Times New Roman" w:hAnsi="Times New Roman"/>
          <w:bCs/>
        </w:rPr>
        <w:t>Use Case</w:t>
      </w:r>
      <w:r w:rsidR="000E50EA">
        <w:rPr>
          <w:rFonts w:ascii="Times New Roman" w:hAnsi="Times New Roman"/>
          <w:bCs/>
        </w:rPr>
        <w:t xml:space="preserve"> Diagram for User</w:t>
      </w:r>
    </w:p>
    <w:p w:rsidR="000E50EA" w:rsidRDefault="00B34AA7" w:rsidP="000E50EA">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Cs/>
        </w:rPr>
      </w:pPr>
      <w:r>
        <w:rPr>
          <w:rFonts w:ascii="Times New Roman" w:hAnsi="Times New Roman"/>
          <w:bCs/>
        </w:rPr>
        <w:t>Use Case</w:t>
      </w:r>
      <w:r w:rsidR="000E50EA">
        <w:rPr>
          <w:rFonts w:ascii="Times New Roman" w:hAnsi="Times New Roman"/>
          <w:bCs/>
        </w:rPr>
        <w:t xml:space="preserve"> Diagram for Developer</w:t>
      </w:r>
    </w:p>
    <w:p w:rsidR="000E50EA" w:rsidRPr="00BC1462" w:rsidRDefault="00B34AA7" w:rsidP="000E50EA">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Cs/>
        </w:rPr>
      </w:pPr>
      <w:r>
        <w:rPr>
          <w:rFonts w:ascii="Times New Roman" w:hAnsi="Times New Roman"/>
          <w:bCs/>
        </w:rPr>
        <w:t>Use Case</w:t>
      </w:r>
      <w:r w:rsidR="000E50EA">
        <w:rPr>
          <w:rFonts w:ascii="Times New Roman" w:hAnsi="Times New Roman"/>
          <w:bCs/>
        </w:rPr>
        <w:t xml:space="preserve"> Diagram for Reviewer</w:t>
      </w:r>
    </w:p>
    <w:p w:rsidR="000E50EA" w:rsidRDefault="000E50EA" w:rsidP="000E50EA">
      <w:pPr>
        <w:widowControl w:val="0"/>
        <w:tabs>
          <w:tab w:val="left" w:pos="7800"/>
        </w:tabs>
        <w:autoSpaceDE w:val="0"/>
        <w:autoSpaceDN w:val="0"/>
        <w:adjustRightInd w:val="0"/>
        <w:spacing w:after="200" w:line="360" w:lineRule="auto"/>
        <w:ind w:left="360"/>
        <w:jc w:val="both"/>
        <w:rPr>
          <w:rFonts w:ascii="Times New Roman" w:hAnsi="Times New Roman"/>
          <w:b/>
          <w:bCs/>
        </w:rPr>
      </w:pPr>
    </w:p>
    <w:p w:rsidR="000E50EA" w:rsidRPr="00FB3165" w:rsidRDefault="000E50EA" w:rsidP="000E50EA">
      <w:pPr>
        <w:widowControl w:val="0"/>
        <w:tabs>
          <w:tab w:val="left" w:pos="7800"/>
        </w:tabs>
        <w:autoSpaceDE w:val="0"/>
        <w:autoSpaceDN w:val="0"/>
        <w:adjustRightInd w:val="0"/>
        <w:spacing w:after="200" w:line="360" w:lineRule="auto"/>
        <w:ind w:left="360"/>
        <w:jc w:val="both"/>
        <w:rPr>
          <w:rFonts w:ascii="Times New Roman" w:hAnsi="Times New Roman"/>
          <w:b/>
          <w:bCs/>
        </w:rPr>
      </w:pPr>
      <w:r w:rsidRPr="00FB3165">
        <w:rPr>
          <w:rFonts w:ascii="Times New Roman" w:hAnsi="Times New Roman"/>
          <w:b/>
          <w:bCs/>
        </w:rPr>
        <w:t>Use Case Diagrams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600" w:firstLine="560"/>
        <w:rPr>
          <w:rFonts w:ascii="Times New Roman" w:hAnsi="Times New Roman"/>
          <w:bCs/>
        </w:rPr>
      </w:pPr>
      <w:r>
        <w:rPr>
          <w:rFonts w:ascii="Times New Roman" w:hAnsi="Times New Roman"/>
          <w:noProof/>
        </w:rPr>
        <w:drawing>
          <wp:inline distT="0" distB="0" distL="0" distR="0">
            <wp:extent cx="3076575" cy="2705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705100"/>
                    </a:xfrm>
                    <a:prstGeom prst="rect">
                      <a:avLst/>
                    </a:prstGeom>
                    <a:noFill/>
                    <a:ln>
                      <a:noFill/>
                    </a:ln>
                  </pic:spPr>
                </pic:pic>
              </a:graphicData>
            </a:graphic>
          </wp:inline>
        </w:drawing>
      </w:r>
    </w:p>
    <w:p w:rsidR="000E50EA" w:rsidRPr="00244896" w:rsidRDefault="000E50EA" w:rsidP="000E50EA">
      <w:pPr>
        <w:tabs>
          <w:tab w:val="left" w:pos="8910"/>
        </w:tabs>
        <w:spacing w:line="360" w:lineRule="auto"/>
        <w:ind w:right="-63"/>
        <w:jc w:val="center"/>
        <w:rPr>
          <w:rFonts w:ascii="Times New Roman" w:eastAsia="Times New Roman" w:hAnsi="Times New Roman"/>
        </w:rPr>
      </w:pPr>
      <w:r>
        <w:rPr>
          <w:rFonts w:ascii="Times New Roman" w:eastAsia="Times New Roman" w:hAnsi="Times New Roman"/>
          <w:b/>
          <w:i/>
        </w:rPr>
        <w:t>Fig 2.6</w:t>
      </w:r>
      <w:r w:rsidRPr="000F0D10">
        <w:rPr>
          <w:rFonts w:ascii="Times New Roman" w:eastAsia="Times New Roman" w:hAnsi="Times New Roman"/>
          <w:b/>
          <w:i/>
        </w:rPr>
        <w:t>:</w:t>
      </w:r>
      <w:r>
        <w:rPr>
          <w:rFonts w:ascii="Times New Roman" w:eastAsia="Times New Roman" w:hAnsi="Times New Roman"/>
          <w:b/>
          <w:sz w:val="28"/>
          <w:szCs w:val="28"/>
        </w:rPr>
        <w:t xml:space="preserve"> </w:t>
      </w:r>
      <w:r>
        <w:rPr>
          <w:rFonts w:ascii="Times New Roman" w:eastAsia="Times New Roman" w:hAnsi="Times New Roman"/>
        </w:rPr>
        <w:t>Use Case Diagram for User</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bCs/>
        </w:rPr>
      </w:pPr>
      <w:r>
        <w:rPr>
          <w:rFonts w:ascii="Times New Roman" w:hAnsi="Times New Roman"/>
          <w:bCs/>
        </w:rPr>
        <w:t>User need to sign-in with the integrated messenger, connect with the bot and then gather the information by ask the queries.</w:t>
      </w:r>
    </w:p>
    <w:p w:rsidR="000E50EA" w:rsidRPr="00FB3165"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bCs/>
        </w:rPr>
      </w:pPr>
    </w:p>
    <w:p w:rsidR="000E50EA" w:rsidRDefault="000E50EA" w:rsidP="000E50EA">
      <w:pPr>
        <w:widowControl w:val="0"/>
        <w:tabs>
          <w:tab w:val="left" w:pos="5929"/>
        </w:tabs>
        <w:autoSpaceDE w:val="0"/>
        <w:autoSpaceDN w:val="0"/>
        <w:adjustRightInd w:val="0"/>
        <w:spacing w:after="200" w:line="360" w:lineRule="auto"/>
        <w:ind w:left="2160"/>
        <w:rPr>
          <w:rFonts w:ascii="Times New Roman" w:hAnsi="Times New Roman"/>
          <w:bCs/>
        </w:rPr>
      </w:pPr>
      <w:r>
        <w:rPr>
          <w:rFonts w:ascii="Times New Roman" w:hAnsi="Times New Roman"/>
          <w:noProof/>
        </w:rPr>
        <w:drawing>
          <wp:inline distT="0" distB="0" distL="0" distR="0">
            <wp:extent cx="2981325" cy="3533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3533775"/>
                    </a:xfrm>
                    <a:prstGeom prst="rect">
                      <a:avLst/>
                    </a:prstGeom>
                    <a:noFill/>
                    <a:ln>
                      <a:noFill/>
                    </a:ln>
                  </pic:spPr>
                </pic:pic>
              </a:graphicData>
            </a:graphic>
          </wp:inline>
        </w:drawing>
      </w:r>
      <w:r>
        <w:rPr>
          <w:rFonts w:ascii="Times New Roman" w:hAnsi="Times New Roman"/>
          <w:b/>
          <w:bCs/>
          <w:sz w:val="28"/>
          <w:szCs w:val="28"/>
          <w:u w:val="single"/>
        </w:rPr>
        <w:br w:type="textWrapping" w:clear="all"/>
      </w:r>
      <w:r w:rsidRPr="000F0D10">
        <w:rPr>
          <w:rFonts w:ascii="Times New Roman" w:hAnsi="Times New Roman"/>
          <w:b/>
          <w:bCs/>
          <w:i/>
        </w:rPr>
        <w:t>Fig 2.</w:t>
      </w:r>
      <w:r>
        <w:rPr>
          <w:rFonts w:ascii="Times New Roman" w:hAnsi="Times New Roman"/>
          <w:b/>
          <w:bCs/>
          <w:i/>
        </w:rPr>
        <w:t>7</w:t>
      </w:r>
      <w:r w:rsidRPr="00F34F0A">
        <w:rPr>
          <w:rFonts w:ascii="Times New Roman" w:hAnsi="Times New Roman"/>
          <w:b/>
          <w:bCs/>
        </w:rPr>
        <w:t xml:space="preserve"> </w:t>
      </w:r>
      <w:r>
        <w:rPr>
          <w:rFonts w:ascii="Times New Roman" w:hAnsi="Times New Roman"/>
          <w:bCs/>
        </w:rPr>
        <w:t>Use Case Diagram for Developer</w:t>
      </w:r>
    </w:p>
    <w:p w:rsidR="000E50EA" w:rsidRDefault="000E50EA" w:rsidP="000E50EA">
      <w:pPr>
        <w:widowControl w:val="0"/>
        <w:tabs>
          <w:tab w:val="left" w:pos="5929"/>
        </w:tabs>
        <w:autoSpaceDE w:val="0"/>
        <w:autoSpaceDN w:val="0"/>
        <w:adjustRightInd w:val="0"/>
        <w:spacing w:after="200" w:line="360" w:lineRule="auto"/>
        <w:rPr>
          <w:rFonts w:ascii="Times New Roman" w:hAnsi="Times New Roman"/>
          <w:bCs/>
        </w:rPr>
      </w:pPr>
      <w:r>
        <w:rPr>
          <w:rFonts w:ascii="Times New Roman" w:hAnsi="Times New Roman"/>
          <w:bCs/>
        </w:rPr>
        <w:t>Developer need to login in the bot, add the intents if any new queries related to the college, modify the bot by adding new zip files if require and logout.</w:t>
      </w:r>
    </w:p>
    <w:p w:rsidR="000E50EA" w:rsidRDefault="000E50EA" w:rsidP="000E50EA">
      <w:pPr>
        <w:widowControl w:val="0"/>
        <w:tabs>
          <w:tab w:val="left" w:pos="5929"/>
        </w:tabs>
        <w:autoSpaceDE w:val="0"/>
        <w:autoSpaceDN w:val="0"/>
        <w:adjustRightInd w:val="0"/>
        <w:spacing w:after="200" w:line="360" w:lineRule="auto"/>
        <w:ind w:firstLine="2880"/>
        <w:rPr>
          <w:rFonts w:ascii="Times New Roman" w:hAnsi="Times New Roman"/>
        </w:rPr>
      </w:pPr>
      <w:r>
        <w:rPr>
          <w:rFonts w:ascii="Times New Roman" w:hAnsi="Times New Roman"/>
          <w:noProof/>
        </w:rPr>
        <w:drawing>
          <wp:inline distT="0" distB="0" distL="0" distR="0">
            <wp:extent cx="2752725" cy="2790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2790825"/>
                    </a:xfrm>
                    <a:prstGeom prst="rect">
                      <a:avLst/>
                    </a:prstGeom>
                    <a:noFill/>
                    <a:ln>
                      <a:noFill/>
                    </a:ln>
                  </pic:spPr>
                </pic:pic>
              </a:graphicData>
            </a:graphic>
          </wp:inline>
        </w:drawing>
      </w:r>
    </w:p>
    <w:p w:rsidR="000E50EA" w:rsidRDefault="000E50EA" w:rsidP="000E50EA">
      <w:pPr>
        <w:widowControl w:val="0"/>
        <w:tabs>
          <w:tab w:val="left" w:pos="5929"/>
        </w:tabs>
        <w:autoSpaceDE w:val="0"/>
        <w:autoSpaceDN w:val="0"/>
        <w:adjustRightInd w:val="0"/>
        <w:spacing w:after="200" w:line="360" w:lineRule="auto"/>
        <w:rPr>
          <w:rFonts w:ascii="Times New Roman" w:hAnsi="Times New Roman"/>
          <w:bCs/>
        </w:rPr>
      </w:pPr>
      <w:r>
        <w:rPr>
          <w:rFonts w:ascii="Times New Roman" w:hAnsi="Times New Roman"/>
          <w:b/>
          <w:bCs/>
          <w:i/>
        </w:rPr>
        <w:t xml:space="preserve">                                 </w:t>
      </w:r>
      <w:r w:rsidRPr="000F0D10">
        <w:rPr>
          <w:rFonts w:ascii="Times New Roman" w:hAnsi="Times New Roman"/>
          <w:b/>
          <w:bCs/>
          <w:i/>
        </w:rPr>
        <w:t>Fig 2.</w:t>
      </w:r>
      <w:r>
        <w:rPr>
          <w:rFonts w:ascii="Times New Roman" w:hAnsi="Times New Roman"/>
          <w:b/>
          <w:bCs/>
          <w:i/>
        </w:rPr>
        <w:t>8</w:t>
      </w:r>
      <w:r w:rsidRPr="00F34F0A">
        <w:rPr>
          <w:rFonts w:ascii="Times New Roman" w:hAnsi="Times New Roman"/>
          <w:b/>
          <w:bCs/>
        </w:rPr>
        <w:t xml:space="preserve"> </w:t>
      </w:r>
      <w:r>
        <w:rPr>
          <w:rFonts w:ascii="Times New Roman" w:hAnsi="Times New Roman"/>
          <w:bCs/>
        </w:rPr>
        <w:t>Use Case Diagram for Reviewer</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9" w:line="360" w:lineRule="auto"/>
        <w:jc w:val="both"/>
        <w:rPr>
          <w:rFonts w:ascii="Times New Roman" w:hAnsi="Times New Roman"/>
          <w:b/>
          <w:bCs/>
          <w:sz w:val="32"/>
          <w:szCs w:val="32"/>
        </w:rPr>
      </w:pPr>
      <w:r>
        <w:rPr>
          <w:rFonts w:ascii="Times New Roman" w:hAnsi="Times New Roman"/>
          <w:bCs/>
        </w:rPr>
        <w:t>Reviewer need to login in the bot, view the history and logout.</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9" w:line="360" w:lineRule="auto"/>
        <w:jc w:val="both"/>
        <w:rPr>
          <w:rFonts w:ascii="Times New Roman" w:hAnsi="Times New Roman"/>
          <w:b/>
          <w:bCs/>
          <w:szCs w:val="32"/>
        </w:rPr>
      </w:pPr>
    </w:p>
    <w:p w:rsidR="000E50EA" w:rsidRPr="001C6591"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9" w:line="360" w:lineRule="auto"/>
        <w:jc w:val="both"/>
        <w:rPr>
          <w:rFonts w:ascii="Times New Roman" w:hAnsi="Times New Roman"/>
          <w:b/>
          <w:bCs/>
          <w:szCs w:val="32"/>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rPr>
      </w:pPr>
      <w:r w:rsidRPr="00553F64">
        <w:rPr>
          <w:rFonts w:ascii="Times New Roman" w:hAnsi="Times New Roman"/>
          <w:b/>
          <w:bCs/>
          <w:i/>
        </w:rPr>
        <w:t xml:space="preserve">2.2.6 Detail </w:t>
      </w:r>
      <w:r w:rsidR="00EF1679" w:rsidRPr="00553F64">
        <w:rPr>
          <w:rFonts w:ascii="Times New Roman" w:hAnsi="Times New Roman"/>
          <w:b/>
          <w:bCs/>
          <w:i/>
        </w:rPr>
        <w:t xml:space="preserve">Use </w:t>
      </w:r>
      <w:proofErr w:type="gramStart"/>
      <w:r w:rsidR="00EF1679" w:rsidRPr="00553F64">
        <w:rPr>
          <w:rFonts w:ascii="Times New Roman" w:hAnsi="Times New Roman"/>
          <w:b/>
          <w:bCs/>
          <w:i/>
        </w:rPr>
        <w:t>case</w:t>
      </w:r>
      <w:proofErr w:type="gramEnd"/>
      <w:r w:rsidRPr="00553F64">
        <w:rPr>
          <w:rFonts w:ascii="Times New Roman" w:hAnsi="Times New Roman"/>
          <w:b/>
          <w:bCs/>
          <w:i/>
        </w:rPr>
        <w:t xml:space="preserve"> Description</w:t>
      </w:r>
    </w:p>
    <w:p w:rsidR="000E50EA" w:rsidRPr="00FB5E89" w:rsidRDefault="000E50EA" w:rsidP="000E50EA">
      <w:pPr>
        <w:rPr>
          <w:rFonts w:ascii="Times New Roman" w:hAnsi="Times New Roman"/>
          <w:b/>
          <w:bCs/>
          <w:i/>
        </w:rPr>
      </w:pPr>
    </w:p>
    <w:tbl>
      <w:tblPr>
        <w:tblW w:w="9257" w:type="dxa"/>
        <w:tblCellMar>
          <w:left w:w="0" w:type="dxa"/>
          <w:right w:w="0" w:type="dxa"/>
        </w:tblCellMar>
        <w:tblLook w:val="04A0" w:firstRow="1" w:lastRow="0" w:firstColumn="1" w:lastColumn="0" w:noHBand="0" w:noVBand="1"/>
      </w:tblPr>
      <w:tblGrid>
        <w:gridCol w:w="1914"/>
        <w:gridCol w:w="7343"/>
      </w:tblGrid>
      <w:tr w:rsidR="000E50EA" w:rsidRPr="009D55ED" w:rsidTr="00BE1B57">
        <w:trPr>
          <w:trHeight w:val="255"/>
        </w:trPr>
        <w:tc>
          <w:tcPr>
            <w:tcW w:w="1914"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b/>
                <w:bCs/>
                <w:color w:val="FFFFFF"/>
              </w:rPr>
              <w:t>Use Case Name</w:t>
            </w:r>
          </w:p>
        </w:tc>
        <w:tc>
          <w:tcPr>
            <w:tcW w:w="7343"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b/>
                <w:bCs/>
                <w:color w:val="FFFFFF"/>
              </w:rPr>
              <w:t>User</w:t>
            </w:r>
          </w:p>
        </w:tc>
      </w:tr>
      <w:tr w:rsidR="000E50EA" w:rsidRPr="009D55ED" w:rsidTr="00BE1B57">
        <w:trPr>
          <w:trHeight w:val="270"/>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Use Case ID</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UC 1</w:t>
            </w:r>
          </w:p>
        </w:tc>
      </w:tr>
      <w:tr w:rsidR="000E50EA" w:rsidRPr="009D55ED" w:rsidTr="00BE1B57">
        <w:trPr>
          <w:trHeight w:val="255"/>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Actor(s)</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Pr>
                <w:rFonts w:ascii="Times New Roman" w:hAnsi="Times New Roman"/>
                <w:color w:val="000000"/>
              </w:rPr>
              <w:t>User</w:t>
            </w:r>
          </w:p>
        </w:tc>
      </w:tr>
      <w:tr w:rsidR="000E50EA" w:rsidRPr="009D55ED" w:rsidTr="00BE1B57">
        <w:trPr>
          <w:trHeight w:val="270"/>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Goal</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Pr>
                <w:rFonts w:ascii="Times New Roman" w:eastAsia="Arial" w:hAnsi="Times New Roman"/>
              </w:rPr>
              <w:t>Student connect with the bot and receive response from the bot.</w:t>
            </w:r>
          </w:p>
        </w:tc>
      </w:tr>
      <w:tr w:rsidR="000E50EA" w:rsidRPr="009D55ED" w:rsidTr="00BE1B57">
        <w:trPr>
          <w:trHeight w:val="931"/>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Summary</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Pr>
                <w:rFonts w:ascii="Times New Roman" w:hAnsi="Times New Roman"/>
                <w:bCs/>
                <w:lang w:val="en-AU"/>
              </w:rPr>
              <w:t>User need to connect with the bot and ask any queries related to this college.</w:t>
            </w:r>
          </w:p>
        </w:tc>
      </w:tr>
      <w:tr w:rsidR="000E50EA" w:rsidRPr="009D55ED" w:rsidTr="00BE1B57">
        <w:trPr>
          <w:trHeight w:val="483"/>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rPr>
              <w:t>Preconditions</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tabs>
                <w:tab w:val="left" w:pos="960"/>
              </w:tabs>
              <w:rPr>
                <w:rFonts w:ascii="Times New Roman" w:hAnsi="Times New Roman"/>
                <w:lang w:val="en-AU"/>
              </w:rPr>
            </w:pPr>
          </w:p>
        </w:tc>
      </w:tr>
      <w:tr w:rsidR="000E50EA" w:rsidRPr="009D55ED" w:rsidTr="00BE1B57">
        <w:trPr>
          <w:trHeight w:val="886"/>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jc w:val="both"/>
              <w:rPr>
                <w:rFonts w:ascii="Times New Roman" w:hAnsi="Times New Roman"/>
              </w:rPr>
            </w:pPr>
            <w:r w:rsidRPr="009D55ED">
              <w:rPr>
                <w:rFonts w:ascii="Times New Roman" w:hAnsi="Times New Roman"/>
                <w:color w:val="000000"/>
              </w:rPr>
              <w:t>Main Flow</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7"/>
              <w:gridCol w:w="3396"/>
            </w:tblGrid>
            <w:tr w:rsidR="000E50EA" w:rsidRPr="009D55ED" w:rsidTr="00BE1B57">
              <w:tc>
                <w:tcPr>
                  <w:tcW w:w="3604" w:type="dxa"/>
                </w:tcPr>
                <w:p w:rsidR="000E50EA" w:rsidRPr="009D55ED" w:rsidRDefault="000E50EA" w:rsidP="00BE1B57">
                  <w:pPr>
                    <w:pStyle w:val="ListParagraph"/>
                    <w:numPr>
                      <w:ilvl w:val="0"/>
                      <w:numId w:val="19"/>
                    </w:numPr>
                    <w:spacing w:line="360" w:lineRule="auto"/>
                    <w:jc w:val="both"/>
                    <w:rPr>
                      <w:rFonts w:ascii="Times New Roman" w:hAnsi="Times New Roman"/>
                      <w:bCs/>
                    </w:rPr>
                  </w:pPr>
                  <w:r w:rsidRPr="009D55ED">
                    <w:rPr>
                      <w:rFonts w:ascii="Times New Roman" w:hAnsi="Times New Roman"/>
                      <w:bCs/>
                    </w:rPr>
                    <w:t xml:space="preserve">The </w:t>
                  </w:r>
                  <w:r>
                    <w:rPr>
                      <w:rFonts w:ascii="Times New Roman" w:hAnsi="Times New Roman"/>
                      <w:bCs/>
                    </w:rPr>
                    <w:t xml:space="preserve">user enters the use </w:t>
                  </w:r>
                  <w:r w:rsidRPr="009D55ED">
                    <w:rPr>
                      <w:rFonts w:ascii="Times New Roman" w:hAnsi="Times New Roman"/>
                      <w:bCs/>
                    </w:rPr>
                    <w:t>case.</w:t>
                  </w:r>
                </w:p>
                <w:p w:rsidR="000E50EA" w:rsidRPr="00EE3905" w:rsidRDefault="000E50EA" w:rsidP="00BE1B57">
                  <w:pPr>
                    <w:pStyle w:val="ListParagraph"/>
                    <w:numPr>
                      <w:ilvl w:val="0"/>
                      <w:numId w:val="19"/>
                    </w:numPr>
                    <w:spacing w:line="360" w:lineRule="auto"/>
                    <w:jc w:val="both"/>
                    <w:rPr>
                      <w:rFonts w:ascii="Times New Roman" w:eastAsia="Times New Roman" w:hAnsi="Times New Roman"/>
                    </w:rPr>
                  </w:pPr>
                  <w:r>
                    <w:rPr>
                      <w:rFonts w:ascii="Times New Roman" w:hAnsi="Times New Roman"/>
                      <w:bCs/>
                    </w:rPr>
                    <w:t xml:space="preserve">User selects the option of </w:t>
                  </w:r>
                  <w:proofErr w:type="gramStart"/>
                  <w:r>
                    <w:rPr>
                      <w:rFonts w:ascii="Times New Roman" w:hAnsi="Times New Roman"/>
                      <w:bCs/>
                    </w:rPr>
                    <w:t>application:S</w:t>
                  </w:r>
                  <w:proofErr w:type="gramEnd"/>
                  <w:r>
                    <w:rPr>
                      <w:rFonts w:ascii="Times New Roman" w:hAnsi="Times New Roman"/>
                      <w:bCs/>
                    </w:rPr>
                    <w:t>1</w:t>
                  </w:r>
                </w:p>
                <w:p w:rsidR="000E50EA" w:rsidRPr="00EE3905" w:rsidRDefault="000E50EA" w:rsidP="00BE1B57">
                  <w:pPr>
                    <w:pStyle w:val="ListParagraph"/>
                    <w:spacing w:line="360" w:lineRule="auto"/>
                    <w:jc w:val="both"/>
                    <w:rPr>
                      <w:rFonts w:ascii="Times New Roman" w:eastAsia="Times New Roman" w:hAnsi="Times New Roman"/>
                    </w:rPr>
                  </w:pPr>
                </w:p>
                <w:p w:rsidR="000E50EA" w:rsidRPr="009D55ED" w:rsidRDefault="000E50EA" w:rsidP="00BE1B57">
                  <w:pPr>
                    <w:pStyle w:val="ListParagraph"/>
                    <w:numPr>
                      <w:ilvl w:val="0"/>
                      <w:numId w:val="19"/>
                    </w:numPr>
                    <w:spacing w:line="360" w:lineRule="auto"/>
                    <w:jc w:val="both"/>
                    <w:rPr>
                      <w:rFonts w:ascii="Times New Roman" w:eastAsia="Times New Roman" w:hAnsi="Times New Roman"/>
                    </w:rPr>
                  </w:pPr>
                  <w:r>
                    <w:rPr>
                      <w:rFonts w:ascii="Times New Roman" w:eastAsia="Times New Roman" w:hAnsi="Times New Roman"/>
                    </w:rPr>
                    <w:t xml:space="preserve">This tool would perform the respective </w:t>
                  </w:r>
                  <w:proofErr w:type="gramStart"/>
                  <w:r>
                    <w:rPr>
                      <w:rFonts w:ascii="Times New Roman" w:eastAsia="Times New Roman" w:hAnsi="Times New Roman"/>
                    </w:rPr>
                    <w:t>action.S</w:t>
                  </w:r>
                  <w:proofErr w:type="gramEnd"/>
                  <w:r>
                    <w:rPr>
                      <w:rFonts w:ascii="Times New Roman" w:eastAsia="Times New Roman" w:hAnsi="Times New Roman"/>
                    </w:rPr>
                    <w:t>2</w:t>
                  </w:r>
                </w:p>
              </w:tc>
              <w:tc>
                <w:tcPr>
                  <w:tcW w:w="3604" w:type="dxa"/>
                </w:tcPr>
                <w:p w:rsidR="000E50EA" w:rsidRPr="00EE3905" w:rsidRDefault="000E50EA" w:rsidP="00BE1B57">
                  <w:pPr>
                    <w:numPr>
                      <w:ilvl w:val="1"/>
                      <w:numId w:val="36"/>
                    </w:numPr>
                    <w:snapToGrid w:val="0"/>
                    <w:spacing w:line="360" w:lineRule="auto"/>
                    <w:jc w:val="both"/>
                    <w:rPr>
                      <w:rFonts w:ascii="Times New Roman" w:hAnsi="Times New Roman"/>
                      <w:bCs/>
                    </w:rPr>
                  </w:pPr>
                  <w:r w:rsidRPr="009D55ED">
                    <w:rPr>
                      <w:rFonts w:ascii="Times New Roman" w:hAnsi="Times New Roman"/>
                      <w:bCs/>
                    </w:rPr>
                    <w:t xml:space="preserve">System displays the </w:t>
                  </w:r>
                  <w:proofErr w:type="spellStart"/>
                  <w:r>
                    <w:rPr>
                      <w:rFonts w:ascii="Times New Roman" w:hAnsi="Times New Roman"/>
                      <w:bCs/>
                    </w:rPr>
                    <w:t>the</w:t>
                  </w:r>
                  <w:proofErr w:type="spellEnd"/>
                  <w:r>
                    <w:rPr>
                      <w:rFonts w:ascii="Times New Roman" w:hAnsi="Times New Roman"/>
                      <w:bCs/>
                    </w:rPr>
                    <w:t xml:space="preserve"> option of the application bot to ask queries by the user.</w:t>
                  </w:r>
                </w:p>
                <w:p w:rsidR="000E50EA" w:rsidRDefault="000E50EA" w:rsidP="00BE1B57">
                  <w:pPr>
                    <w:spacing w:line="360" w:lineRule="auto"/>
                    <w:jc w:val="both"/>
                    <w:rPr>
                      <w:rFonts w:ascii="Times New Roman" w:hAnsi="Times New Roman"/>
                      <w:bCs/>
                    </w:rPr>
                  </w:pPr>
                  <w:r>
                    <w:rPr>
                      <w:rFonts w:ascii="Times New Roman" w:hAnsi="Times New Roman"/>
                      <w:bCs/>
                    </w:rPr>
                    <w:t>S</w:t>
                  </w:r>
                  <w:r w:rsidRPr="009D55ED">
                    <w:rPr>
                      <w:rFonts w:ascii="Times New Roman" w:hAnsi="Times New Roman"/>
                      <w:bCs/>
                    </w:rPr>
                    <w:t xml:space="preserve">1 Selected option </w:t>
                  </w:r>
                  <w:proofErr w:type="gramStart"/>
                  <w:r w:rsidRPr="009D55ED">
                    <w:rPr>
                      <w:rFonts w:ascii="Times New Roman" w:hAnsi="Times New Roman"/>
                      <w:bCs/>
                    </w:rPr>
                    <w:t xml:space="preserve">is </w:t>
                  </w:r>
                  <w:r>
                    <w:rPr>
                      <w:rFonts w:ascii="Times New Roman" w:hAnsi="Times New Roman"/>
                      <w:bCs/>
                    </w:rPr>
                    <w:t xml:space="preserve"> </w:t>
                  </w:r>
                  <w:r w:rsidRPr="009D55ED">
                    <w:rPr>
                      <w:rFonts w:ascii="Times New Roman" w:hAnsi="Times New Roman"/>
                      <w:bCs/>
                    </w:rPr>
                    <w:t>executed</w:t>
                  </w:r>
                  <w:proofErr w:type="gramEnd"/>
                  <w:r w:rsidRPr="009D55ED">
                    <w:rPr>
                      <w:rFonts w:ascii="Times New Roman" w:hAnsi="Times New Roman"/>
                      <w:bCs/>
                    </w:rPr>
                    <w:t>.</w:t>
                  </w:r>
                </w:p>
                <w:p w:rsidR="000E50EA" w:rsidRPr="009D55ED" w:rsidRDefault="000E50EA" w:rsidP="00BE1B57">
                  <w:pPr>
                    <w:spacing w:line="360" w:lineRule="auto"/>
                    <w:jc w:val="both"/>
                    <w:rPr>
                      <w:rFonts w:ascii="Times New Roman" w:eastAsia="Times New Roman" w:hAnsi="Times New Roman"/>
                    </w:rPr>
                  </w:pPr>
                  <w:r>
                    <w:rPr>
                      <w:rFonts w:ascii="Times New Roman" w:hAnsi="Times New Roman"/>
                      <w:bCs/>
                    </w:rPr>
                    <w:t>S2 This tool would do its respective task.</w:t>
                  </w:r>
                </w:p>
              </w:tc>
            </w:tr>
          </w:tbl>
          <w:p w:rsidR="000E50EA" w:rsidRPr="009C74CC" w:rsidRDefault="000E50EA" w:rsidP="00BE1B57">
            <w:pPr>
              <w:spacing w:line="360" w:lineRule="auto"/>
              <w:ind w:left="360"/>
              <w:jc w:val="both"/>
              <w:rPr>
                <w:rFonts w:ascii="Times New Roman" w:eastAsia="Times New Roman" w:hAnsi="Times New Roman"/>
              </w:rPr>
            </w:pPr>
          </w:p>
        </w:tc>
      </w:tr>
      <w:tr w:rsidR="000E50EA" w:rsidRPr="009D55ED" w:rsidTr="00BE1B57">
        <w:trPr>
          <w:trHeight w:val="255"/>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Sub Flows</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both"/>
              <w:rPr>
                <w:rFonts w:ascii="Times New Roman" w:hAnsi="Times New Roman"/>
                <w:b/>
              </w:rPr>
            </w:pPr>
            <w:r>
              <w:rPr>
                <w:rFonts w:ascii="Times New Roman" w:hAnsi="Times New Roman"/>
                <w:b/>
              </w:rPr>
              <w:t>S1: User registers into the bot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4"/>
              <w:gridCol w:w="3604"/>
            </w:tblGrid>
            <w:tr w:rsidR="000E50EA" w:rsidRPr="009D55ED" w:rsidTr="00BE1B57">
              <w:trPr>
                <w:trHeight w:val="1502"/>
              </w:trPr>
              <w:tc>
                <w:tcPr>
                  <w:tcW w:w="3604" w:type="dxa"/>
                </w:tcPr>
                <w:p w:rsidR="000E50EA" w:rsidRPr="009D55ED" w:rsidRDefault="000E50EA" w:rsidP="00BE1B57">
                  <w:pPr>
                    <w:snapToGrid w:val="0"/>
                    <w:spacing w:line="360" w:lineRule="auto"/>
                    <w:jc w:val="both"/>
                    <w:rPr>
                      <w:rFonts w:ascii="Times New Roman" w:hAnsi="Times New Roman"/>
                      <w:b/>
                    </w:rPr>
                  </w:pPr>
                  <w:r w:rsidRPr="009D55ED">
                    <w:rPr>
                      <w:rFonts w:ascii="Times New Roman" w:hAnsi="Times New Roman"/>
                    </w:rPr>
                    <w:t>1.</w:t>
                  </w:r>
                  <w:r>
                    <w:rPr>
                      <w:rFonts w:ascii="Times New Roman" w:hAnsi="Times New Roman"/>
                    </w:rPr>
                    <w:t>User</w:t>
                  </w:r>
                  <w:r w:rsidRPr="009D55ED">
                    <w:rPr>
                      <w:rFonts w:ascii="Times New Roman" w:hAnsi="Times New Roman"/>
                    </w:rPr>
                    <w:t xml:space="preserve"> selects</w:t>
                  </w:r>
                  <w:r>
                    <w:rPr>
                      <w:rFonts w:ascii="Times New Roman" w:hAnsi="Times New Roman"/>
                    </w:rPr>
                    <w:t xml:space="preserve"> integrated</w:t>
                  </w:r>
                  <w:r w:rsidRPr="009D55ED">
                    <w:rPr>
                      <w:rFonts w:ascii="Times New Roman" w:hAnsi="Times New Roman"/>
                    </w:rPr>
                    <w:t xml:space="preserve"> </w:t>
                  </w:r>
                  <w:r>
                    <w:rPr>
                      <w:rFonts w:ascii="Times New Roman" w:hAnsi="Times New Roman"/>
                    </w:rPr>
                    <w:t>messenger</w:t>
                  </w:r>
                </w:p>
              </w:tc>
              <w:tc>
                <w:tcPr>
                  <w:tcW w:w="3604" w:type="dxa"/>
                </w:tcPr>
                <w:p w:rsidR="000E50EA" w:rsidRPr="009D55ED" w:rsidRDefault="000E50EA" w:rsidP="00BE1B57">
                  <w:pPr>
                    <w:snapToGrid w:val="0"/>
                    <w:spacing w:line="360" w:lineRule="auto"/>
                    <w:jc w:val="both"/>
                    <w:rPr>
                      <w:rFonts w:ascii="Times New Roman" w:hAnsi="Times New Roman"/>
                      <w:b/>
                    </w:rPr>
                  </w:pPr>
                  <w:r>
                    <w:rPr>
                      <w:rFonts w:ascii="Times New Roman" w:hAnsi="Times New Roman"/>
                    </w:rPr>
                    <w:t>1.1 User</w:t>
                  </w:r>
                  <w:r w:rsidRPr="009D55ED">
                    <w:rPr>
                      <w:rFonts w:ascii="Times New Roman" w:hAnsi="Times New Roman"/>
                    </w:rPr>
                    <w:t xml:space="preserve"> </w:t>
                  </w:r>
                  <w:r>
                    <w:rPr>
                      <w:rFonts w:ascii="Times New Roman" w:hAnsi="Times New Roman"/>
                    </w:rPr>
                    <w:t>after selecting the messenger. They need to connect with the messenger and then ask any queries.</w:t>
                  </w:r>
                </w:p>
              </w:tc>
            </w:tr>
          </w:tbl>
          <w:p w:rsidR="000E50EA" w:rsidRPr="009D55ED" w:rsidRDefault="000E50EA" w:rsidP="00BE1B57">
            <w:pPr>
              <w:spacing w:line="360" w:lineRule="auto"/>
              <w:jc w:val="both"/>
              <w:rPr>
                <w:rFonts w:ascii="Times New Roman" w:hAnsi="Times New Roman"/>
                <w:b/>
              </w:rPr>
            </w:pPr>
          </w:p>
          <w:p w:rsidR="000E50EA" w:rsidRPr="009D55ED" w:rsidRDefault="000E50EA" w:rsidP="00BE1B57">
            <w:pPr>
              <w:spacing w:line="360" w:lineRule="auto"/>
              <w:jc w:val="both"/>
              <w:rPr>
                <w:rFonts w:ascii="Times New Roman" w:hAnsi="Times New Roman"/>
                <w:b/>
              </w:rPr>
            </w:pPr>
            <w:r w:rsidRPr="009D55ED">
              <w:rPr>
                <w:rFonts w:ascii="Times New Roman" w:hAnsi="Times New Roman"/>
                <w:b/>
              </w:rPr>
              <w:t xml:space="preserve">S2: Action performed by </w:t>
            </w:r>
            <w:r>
              <w:rPr>
                <w:rFonts w:ascii="Times New Roman" w:hAnsi="Times New Roman"/>
                <w:b/>
              </w:rPr>
              <w:t>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4"/>
              <w:gridCol w:w="3604"/>
            </w:tblGrid>
            <w:tr w:rsidR="000E50EA" w:rsidRPr="009D55ED" w:rsidTr="00BE1B57">
              <w:tc>
                <w:tcPr>
                  <w:tcW w:w="3604" w:type="dxa"/>
                </w:tcPr>
                <w:p w:rsidR="000E50EA" w:rsidRPr="009D55ED" w:rsidRDefault="000E50EA" w:rsidP="00BE1B57">
                  <w:pPr>
                    <w:spacing w:line="360" w:lineRule="auto"/>
                    <w:jc w:val="both"/>
                    <w:rPr>
                      <w:rFonts w:ascii="Times New Roman" w:hAnsi="Times New Roman"/>
                      <w:b/>
                    </w:rPr>
                  </w:pPr>
                  <w:r w:rsidRPr="009D55ED">
                    <w:rPr>
                      <w:rFonts w:ascii="Times New Roman" w:hAnsi="Times New Roman"/>
                    </w:rPr>
                    <w:t>1.S2</w:t>
                  </w:r>
                </w:p>
              </w:tc>
              <w:tc>
                <w:tcPr>
                  <w:tcW w:w="3604" w:type="dxa"/>
                </w:tcPr>
                <w:p w:rsidR="000E50EA" w:rsidRPr="0057192D" w:rsidRDefault="000E50EA" w:rsidP="00BE1B57">
                  <w:pPr>
                    <w:spacing w:line="360" w:lineRule="auto"/>
                    <w:jc w:val="both"/>
                    <w:rPr>
                      <w:rFonts w:ascii="Times New Roman" w:hAnsi="Times New Roman"/>
                    </w:rPr>
                  </w:pPr>
                  <w:r w:rsidRPr="009D55ED">
                    <w:rPr>
                      <w:rFonts w:ascii="Times New Roman" w:hAnsi="Times New Roman"/>
                    </w:rPr>
                    <w:t>1.</w:t>
                  </w:r>
                  <w:r w:rsidRPr="009D55ED">
                    <w:rPr>
                      <w:rFonts w:ascii="Times New Roman" w:hAnsi="Times New Roman"/>
                      <w:color w:val="0000FF"/>
                    </w:rPr>
                    <w:t xml:space="preserve">1 </w:t>
                  </w:r>
                  <w:r w:rsidRPr="009D55ED">
                    <w:rPr>
                      <w:rFonts w:ascii="Times New Roman" w:hAnsi="Times New Roman"/>
                    </w:rPr>
                    <w:t xml:space="preserve">After </w:t>
                  </w:r>
                  <w:r>
                    <w:rPr>
                      <w:rFonts w:ascii="Times New Roman" w:hAnsi="Times New Roman"/>
                    </w:rPr>
                    <w:t xml:space="preserve">User successfully asks queries related to the college, then he/she will get response based </w:t>
                  </w:r>
                  <w:proofErr w:type="spellStart"/>
                  <w:r>
                    <w:rPr>
                      <w:rFonts w:ascii="Times New Roman" w:hAnsi="Times New Roman"/>
                    </w:rPr>
                    <w:t>based</w:t>
                  </w:r>
                  <w:proofErr w:type="spellEnd"/>
                  <w:r>
                    <w:rPr>
                      <w:rFonts w:ascii="Times New Roman" w:hAnsi="Times New Roman"/>
                    </w:rPr>
                    <w:t xml:space="preserve"> on the query</w:t>
                  </w:r>
                </w:p>
              </w:tc>
            </w:tr>
          </w:tbl>
          <w:p w:rsidR="000E50EA" w:rsidRPr="009D55ED" w:rsidRDefault="000E50EA" w:rsidP="00BE1B57">
            <w:pPr>
              <w:spacing w:line="360" w:lineRule="auto"/>
              <w:jc w:val="both"/>
              <w:rPr>
                <w:rFonts w:ascii="Times New Roman" w:hAnsi="Times New Roman"/>
              </w:rPr>
            </w:pPr>
          </w:p>
        </w:tc>
      </w:tr>
      <w:tr w:rsidR="000E50EA" w:rsidRPr="009D55ED" w:rsidTr="00BE1B57">
        <w:trPr>
          <w:trHeight w:val="255"/>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t>Alternate Flows</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center"/>
              <w:rPr>
                <w:rFonts w:ascii="Times New Roman" w:hAnsi="Times New Roman"/>
                <w:b/>
              </w:rPr>
            </w:pPr>
            <w:r w:rsidRPr="009D55ED">
              <w:rPr>
                <w:rFonts w:ascii="Times New Roman" w:hAnsi="Times New Roman"/>
                <w:b/>
              </w:rPr>
              <w:t>-</w:t>
            </w:r>
          </w:p>
        </w:tc>
      </w:tr>
      <w:tr w:rsidR="000E50EA" w:rsidRPr="009D55ED" w:rsidTr="00BE1B57">
        <w:trPr>
          <w:trHeight w:val="255"/>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rPr>
              <w:t>Post Conditions</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center"/>
              <w:rPr>
                <w:rFonts w:ascii="Times New Roman" w:hAnsi="Times New Roman"/>
                <w:b/>
              </w:rPr>
            </w:pPr>
            <w:r w:rsidRPr="009D55ED">
              <w:rPr>
                <w:rFonts w:ascii="Times New Roman" w:hAnsi="Times New Roman"/>
                <w:b/>
              </w:rPr>
              <w:t>-</w:t>
            </w:r>
          </w:p>
        </w:tc>
      </w:tr>
      <w:tr w:rsidR="000E50EA" w:rsidRPr="009D55ED" w:rsidTr="00BE1B57">
        <w:trPr>
          <w:trHeight w:val="255"/>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rPr>
              <w:lastRenderedPageBreak/>
              <w:t>Cross References</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center"/>
              <w:rPr>
                <w:rFonts w:ascii="Times New Roman" w:hAnsi="Times New Roman"/>
                <w:b/>
              </w:rPr>
            </w:pPr>
            <w:r w:rsidRPr="009D55ED">
              <w:rPr>
                <w:rFonts w:ascii="Times New Roman" w:hAnsi="Times New Roman"/>
                <w:b/>
              </w:rPr>
              <w:t>-</w:t>
            </w:r>
          </w:p>
        </w:tc>
      </w:tr>
      <w:tr w:rsidR="000E50EA" w:rsidRPr="009D55ED" w:rsidTr="00BE1B57">
        <w:trPr>
          <w:trHeight w:val="255"/>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rPr>
              <w:t>Assumptions</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center"/>
              <w:rPr>
                <w:rFonts w:ascii="Times New Roman" w:hAnsi="Times New Roman"/>
                <w:b/>
              </w:rPr>
            </w:pPr>
            <w:r w:rsidRPr="009D55ED">
              <w:rPr>
                <w:rFonts w:ascii="Times New Roman" w:hAnsi="Times New Roman"/>
                <w:b/>
              </w:rPr>
              <w:t>-</w:t>
            </w:r>
          </w:p>
        </w:tc>
      </w:tr>
      <w:tr w:rsidR="000E50EA" w:rsidRPr="009D55ED" w:rsidTr="00BE1B57">
        <w:trPr>
          <w:trHeight w:val="255"/>
        </w:trPr>
        <w:tc>
          <w:tcPr>
            <w:tcW w:w="19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rPr>
              <w:t>Business Rules</w:t>
            </w:r>
          </w:p>
        </w:tc>
        <w:tc>
          <w:tcPr>
            <w:tcW w:w="73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pStyle w:val="ListParagraph"/>
              <w:numPr>
                <w:ilvl w:val="0"/>
                <w:numId w:val="25"/>
              </w:numPr>
              <w:snapToGrid w:val="0"/>
              <w:spacing w:line="360" w:lineRule="auto"/>
              <w:jc w:val="both"/>
              <w:rPr>
                <w:rFonts w:ascii="Times New Roman" w:hAnsi="Times New Roman"/>
                <w:bCs/>
              </w:rPr>
            </w:pPr>
            <w:r>
              <w:rPr>
                <w:rFonts w:ascii="Times New Roman" w:hAnsi="Times New Roman"/>
                <w:bCs/>
              </w:rPr>
              <w:t>User should ask query related to the college.</w:t>
            </w:r>
          </w:p>
          <w:p w:rsidR="000E50EA" w:rsidRPr="009D55ED" w:rsidRDefault="000E50EA" w:rsidP="00BE1B57">
            <w:pPr>
              <w:snapToGrid w:val="0"/>
              <w:spacing w:line="360" w:lineRule="auto"/>
              <w:ind w:left="360"/>
              <w:jc w:val="both"/>
              <w:rPr>
                <w:rFonts w:ascii="Times New Roman" w:hAnsi="Times New Roman"/>
                <w:b/>
              </w:rPr>
            </w:pPr>
            <w:r w:rsidRPr="009D55ED">
              <w:rPr>
                <w:rFonts w:ascii="Times New Roman" w:hAnsi="Times New Roman"/>
                <w:bCs/>
              </w:rPr>
              <w:t xml:space="preserve">2. </w:t>
            </w:r>
            <w:r>
              <w:rPr>
                <w:rFonts w:ascii="Times New Roman" w:hAnsi="Times New Roman"/>
                <w:bCs/>
              </w:rPr>
              <w:t>The User</w:t>
            </w:r>
            <w:r w:rsidRPr="009D55ED">
              <w:rPr>
                <w:rFonts w:ascii="Times New Roman" w:hAnsi="Times New Roman"/>
                <w:bCs/>
              </w:rPr>
              <w:t xml:space="preserve"> should</w:t>
            </w:r>
            <w:r>
              <w:rPr>
                <w:rFonts w:ascii="Times New Roman" w:hAnsi="Times New Roman"/>
                <w:bCs/>
              </w:rPr>
              <w:t xml:space="preserve"> be</w:t>
            </w:r>
            <w:r w:rsidRPr="009D55ED">
              <w:rPr>
                <w:rFonts w:ascii="Times New Roman" w:hAnsi="Times New Roman"/>
                <w:bCs/>
              </w:rPr>
              <w:t xml:space="preserve"> authenticate</w:t>
            </w:r>
            <w:r>
              <w:rPr>
                <w:rFonts w:ascii="Times New Roman" w:hAnsi="Times New Roman"/>
                <w:bCs/>
              </w:rPr>
              <w:t xml:space="preserve">d </w:t>
            </w:r>
            <w:r w:rsidRPr="009D55ED">
              <w:rPr>
                <w:rFonts w:ascii="Times New Roman" w:hAnsi="Times New Roman"/>
                <w:bCs/>
              </w:rPr>
              <w:t xml:space="preserve">with the </w:t>
            </w:r>
            <w:r>
              <w:rPr>
                <w:rFonts w:ascii="Times New Roman" w:hAnsi="Times New Roman"/>
                <w:bCs/>
              </w:rPr>
              <w:t>response</w:t>
            </w:r>
            <w:r w:rsidRPr="009D55ED">
              <w:rPr>
                <w:rFonts w:ascii="Times New Roman" w:hAnsi="Times New Roman"/>
                <w:bCs/>
              </w:rPr>
              <w:t>.</w:t>
            </w:r>
          </w:p>
        </w:tc>
      </w:tr>
    </w:tbl>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bCs/>
          <w:sz w:val="22"/>
          <w:szCs w:val="22"/>
        </w:rPr>
      </w:pPr>
      <w:r w:rsidRPr="000A3A22">
        <w:rPr>
          <w:rFonts w:ascii="Times New Roman" w:hAnsi="Times New Roman"/>
          <w:b/>
          <w:bCs/>
          <w:i/>
        </w:rPr>
        <w:t>Table 2.6</w:t>
      </w:r>
      <w:r>
        <w:rPr>
          <w:rFonts w:ascii="Times New Roman" w:hAnsi="Times New Roman"/>
          <w:b/>
          <w:bCs/>
          <w:i/>
        </w:rPr>
        <w:t xml:space="preserve"> </w:t>
      </w:r>
      <w:r>
        <w:rPr>
          <w:rFonts w:ascii="Times New Roman" w:hAnsi="Times New Roman"/>
          <w:bCs/>
        </w:rPr>
        <w:t>Use Case Description for User</w:t>
      </w:r>
    </w:p>
    <w:p w:rsidR="000E50EA" w:rsidRPr="00A5338F"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Cs/>
        </w:rPr>
      </w:pPr>
    </w:p>
    <w:tbl>
      <w:tblPr>
        <w:tblpPr w:leftFromText="180" w:rightFromText="180" w:vertAnchor="text" w:horzAnchor="margin" w:tblpY="106"/>
        <w:tblW w:w="9310" w:type="dxa"/>
        <w:tblLayout w:type="fixed"/>
        <w:tblCellMar>
          <w:left w:w="0" w:type="dxa"/>
          <w:right w:w="0" w:type="dxa"/>
        </w:tblCellMar>
        <w:tblLook w:val="04A0" w:firstRow="1" w:lastRow="0" w:firstColumn="1" w:lastColumn="0" w:noHBand="0" w:noVBand="1"/>
      </w:tblPr>
      <w:tblGrid>
        <w:gridCol w:w="1860"/>
        <w:gridCol w:w="7450"/>
      </w:tblGrid>
      <w:tr w:rsidR="000E50EA" w:rsidRPr="009D55ED" w:rsidTr="00BE1B57">
        <w:trPr>
          <w:trHeight w:val="184"/>
        </w:trPr>
        <w:tc>
          <w:tcPr>
            <w:tcW w:w="1860"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rsidR="000E50EA" w:rsidRPr="009D55ED" w:rsidRDefault="00B57D5A" w:rsidP="00BE1B57">
            <w:pPr>
              <w:spacing w:line="360" w:lineRule="auto"/>
              <w:jc w:val="both"/>
              <w:rPr>
                <w:rFonts w:ascii="Times New Roman" w:hAnsi="Times New Roman"/>
              </w:rPr>
            </w:pPr>
            <w:r w:rsidRPr="009D55ED">
              <w:rPr>
                <w:rFonts w:ascii="Times New Roman" w:hAnsi="Times New Roman"/>
                <w:b/>
                <w:bCs/>
                <w:color w:val="FFFFFF"/>
              </w:rPr>
              <w:t>Use Case</w:t>
            </w:r>
            <w:r w:rsidR="000E50EA" w:rsidRPr="009D55ED">
              <w:rPr>
                <w:rFonts w:ascii="Times New Roman" w:hAnsi="Times New Roman"/>
                <w:b/>
                <w:bCs/>
                <w:color w:val="FFFFFF"/>
              </w:rPr>
              <w:t xml:space="preserve"> Name</w:t>
            </w:r>
          </w:p>
        </w:tc>
        <w:tc>
          <w:tcPr>
            <w:tcW w:w="7450"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b/>
                <w:bCs/>
                <w:color w:val="FFFFFF"/>
              </w:rPr>
              <w:t>Admin</w:t>
            </w:r>
          </w:p>
        </w:tc>
      </w:tr>
      <w:tr w:rsidR="000E50EA" w:rsidRPr="009D55ED" w:rsidTr="00BE1B57">
        <w:trPr>
          <w:trHeight w:val="17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Use Case ID</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UC 2</w:t>
            </w:r>
          </w:p>
        </w:tc>
      </w:tr>
      <w:tr w:rsidR="000E50EA" w:rsidRPr="009D55ED" w:rsidTr="00BE1B57">
        <w:trPr>
          <w:trHeight w:val="184"/>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Actor</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Pr>
                <w:rFonts w:ascii="Times New Roman" w:hAnsi="Times New Roman"/>
                <w:color w:val="000000"/>
              </w:rPr>
              <w:t>Developer</w:t>
            </w:r>
          </w:p>
        </w:tc>
      </w:tr>
      <w:tr w:rsidR="000E50EA" w:rsidRPr="009D55ED" w:rsidTr="00BE1B57">
        <w:trPr>
          <w:trHeight w:val="17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Goal</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 xml:space="preserve">To </w:t>
            </w:r>
            <w:r>
              <w:rPr>
                <w:rFonts w:ascii="Times New Roman" w:hAnsi="Times New Roman"/>
                <w:color w:val="000000"/>
              </w:rPr>
              <w:t>do modifications to the bot if any.</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Summary</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Pr>
                <w:rFonts w:ascii="Times New Roman" w:hAnsi="Times New Roman"/>
              </w:rPr>
              <w:t>Receives the history of the bot.</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color w:val="000000"/>
              </w:rPr>
              <w:t>preconditions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bCs/>
                <w:lang w:val="en-AU"/>
              </w:rPr>
            </w:pP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Main Flow</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tbl>
            <w:tblPr>
              <w:tblW w:w="0" w:type="auto"/>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6"/>
              <w:gridCol w:w="2787"/>
            </w:tblGrid>
            <w:tr w:rsidR="000E50EA" w:rsidRPr="009D55ED" w:rsidTr="00BE1B57">
              <w:trPr>
                <w:trHeight w:val="108"/>
              </w:trPr>
              <w:tc>
                <w:tcPr>
                  <w:tcW w:w="2786" w:type="dxa"/>
                </w:tcPr>
                <w:p w:rsidR="000E50EA" w:rsidRPr="009D55ED" w:rsidRDefault="000E50EA" w:rsidP="00BE1B57">
                  <w:pPr>
                    <w:framePr w:hSpace="180" w:wrap="around" w:vAnchor="text" w:hAnchor="margin" w:y="106"/>
                    <w:snapToGrid w:val="0"/>
                    <w:spacing w:line="360" w:lineRule="auto"/>
                    <w:jc w:val="both"/>
                    <w:rPr>
                      <w:rFonts w:ascii="Times New Roman" w:hAnsi="Times New Roman"/>
                      <w:bCs/>
                    </w:rPr>
                  </w:pPr>
                  <w:r>
                    <w:rPr>
                      <w:rFonts w:ascii="Times New Roman" w:hAnsi="Times New Roman"/>
                      <w:bCs/>
                    </w:rPr>
                    <w:t xml:space="preserve">1. The </w:t>
                  </w:r>
                  <w:r>
                    <w:rPr>
                      <w:rFonts w:ascii="eveloper" w:hAnsi="eveloper"/>
                      <w:bCs/>
                    </w:rPr>
                    <w:t>Developer</w:t>
                  </w:r>
                  <w:r w:rsidRPr="009D55ED">
                    <w:rPr>
                      <w:rFonts w:ascii="Times New Roman" w:hAnsi="Times New Roman"/>
                      <w:bCs/>
                    </w:rPr>
                    <w:t xml:space="preserve"> enters the use case.</w:t>
                  </w:r>
                </w:p>
                <w:p w:rsidR="000E50EA" w:rsidRDefault="000E50EA" w:rsidP="00BE1B57">
                  <w:pPr>
                    <w:framePr w:hSpace="180" w:wrap="around" w:vAnchor="text" w:hAnchor="margin" w:y="106"/>
                    <w:spacing w:line="360" w:lineRule="auto"/>
                    <w:jc w:val="both"/>
                    <w:rPr>
                      <w:rFonts w:ascii="Times New Roman" w:hAnsi="Times New Roman"/>
                      <w:bCs/>
                    </w:rPr>
                  </w:pPr>
                </w:p>
                <w:p w:rsidR="000E50EA" w:rsidRPr="009D55ED" w:rsidRDefault="000E50EA" w:rsidP="00BE1B57">
                  <w:pPr>
                    <w:framePr w:hSpace="180" w:wrap="around" w:vAnchor="text" w:hAnchor="margin" w:y="106"/>
                    <w:spacing w:line="360" w:lineRule="auto"/>
                    <w:jc w:val="both"/>
                    <w:rPr>
                      <w:rFonts w:ascii="Times New Roman" w:hAnsi="Times New Roman"/>
                      <w:bCs/>
                    </w:rPr>
                  </w:pPr>
                </w:p>
                <w:p w:rsidR="000E50EA" w:rsidRPr="009D55ED" w:rsidRDefault="000E50EA" w:rsidP="00BE1B57">
                  <w:pPr>
                    <w:framePr w:hSpace="180" w:wrap="around" w:vAnchor="text" w:hAnchor="margin" w:y="106"/>
                    <w:spacing w:line="360" w:lineRule="auto"/>
                    <w:jc w:val="both"/>
                    <w:rPr>
                      <w:rFonts w:ascii="Times New Roman" w:hAnsi="Times New Roman"/>
                      <w:bCs/>
                    </w:rPr>
                  </w:pPr>
                </w:p>
                <w:p w:rsidR="000E50EA" w:rsidRPr="009D55ED" w:rsidRDefault="000E50EA" w:rsidP="00BE1B57">
                  <w:pPr>
                    <w:framePr w:hSpace="180" w:wrap="around" w:vAnchor="text" w:hAnchor="margin" w:y="106"/>
                    <w:spacing w:line="360" w:lineRule="auto"/>
                    <w:jc w:val="both"/>
                    <w:rPr>
                      <w:rFonts w:ascii="Times New Roman" w:eastAsia="Times New Roman" w:hAnsi="Times New Roman"/>
                    </w:rPr>
                  </w:pPr>
                  <w:r w:rsidRPr="009D55ED">
                    <w:rPr>
                      <w:rFonts w:ascii="Times New Roman" w:hAnsi="Times New Roman"/>
                      <w:bCs/>
                    </w:rPr>
                    <w:t xml:space="preserve">2. </w:t>
                  </w:r>
                  <w:r>
                    <w:rPr>
                      <w:rFonts w:ascii="Times New Roman" w:hAnsi="Times New Roman"/>
                      <w:bCs/>
                    </w:rPr>
                    <w:t>Developer can do</w:t>
                  </w:r>
                  <w:r w:rsidRPr="009D55ED">
                    <w:rPr>
                      <w:rFonts w:ascii="Times New Roman" w:hAnsi="Times New Roman"/>
                      <w:bCs/>
                    </w:rPr>
                    <w:t xml:space="preserve"> </w:t>
                  </w:r>
                  <w:r>
                    <w:rPr>
                      <w:rFonts w:ascii="Times New Roman" w:hAnsi="Times New Roman"/>
                      <w:bCs/>
                    </w:rPr>
                    <w:t xml:space="preserve">anyone or </w:t>
                  </w:r>
                  <w:r w:rsidR="002744BD">
                    <w:rPr>
                      <w:rFonts w:ascii="Times New Roman" w:hAnsi="Times New Roman"/>
                      <w:bCs/>
                    </w:rPr>
                    <w:t xml:space="preserve">both </w:t>
                  </w:r>
                  <w:r w:rsidR="002744BD" w:rsidRPr="009D55ED">
                    <w:rPr>
                      <w:rFonts w:ascii="Times New Roman" w:hAnsi="Times New Roman"/>
                      <w:bCs/>
                    </w:rPr>
                    <w:t>options</w:t>
                  </w:r>
                  <w:r w:rsidRPr="009D55ED">
                    <w:rPr>
                      <w:rFonts w:ascii="Times New Roman" w:hAnsi="Times New Roman"/>
                      <w:bCs/>
                    </w:rPr>
                    <w:t>: S</w:t>
                  </w:r>
                  <w:r w:rsidR="00800BBC" w:rsidRPr="009D55ED">
                    <w:rPr>
                      <w:rFonts w:ascii="Times New Roman" w:hAnsi="Times New Roman"/>
                      <w:bCs/>
                    </w:rPr>
                    <w:t>1, S</w:t>
                  </w:r>
                  <w:r w:rsidRPr="009D55ED">
                    <w:rPr>
                      <w:rFonts w:ascii="Times New Roman" w:hAnsi="Times New Roman"/>
                      <w:bCs/>
                    </w:rPr>
                    <w:t>2</w:t>
                  </w:r>
                </w:p>
              </w:tc>
              <w:tc>
                <w:tcPr>
                  <w:tcW w:w="2787" w:type="dxa"/>
                </w:tcPr>
                <w:p w:rsidR="000E50EA" w:rsidRPr="009D55ED" w:rsidRDefault="000E50EA" w:rsidP="00BE1B57">
                  <w:pPr>
                    <w:framePr w:hSpace="180" w:wrap="around" w:vAnchor="text" w:hAnchor="margin" w:y="106"/>
                    <w:snapToGrid w:val="0"/>
                    <w:spacing w:line="360" w:lineRule="auto"/>
                    <w:jc w:val="both"/>
                    <w:rPr>
                      <w:rFonts w:ascii="Times New Roman" w:hAnsi="Times New Roman"/>
                      <w:bCs/>
                    </w:rPr>
                  </w:pPr>
                  <w:r w:rsidRPr="009D55ED">
                    <w:rPr>
                      <w:rFonts w:ascii="Times New Roman" w:hAnsi="Times New Roman"/>
                      <w:bCs/>
                    </w:rPr>
                    <w:t>1.1 The</w:t>
                  </w:r>
                  <w:r>
                    <w:rPr>
                      <w:rFonts w:ascii="Times New Roman" w:hAnsi="Times New Roman"/>
                      <w:bCs/>
                    </w:rPr>
                    <w:t xml:space="preserve"> Developer</w:t>
                  </w:r>
                  <w:r w:rsidRPr="009D55ED">
                    <w:rPr>
                      <w:rFonts w:ascii="Times New Roman" w:hAnsi="Times New Roman"/>
                      <w:bCs/>
                    </w:rPr>
                    <w:t xml:space="preserve"> </w:t>
                  </w:r>
                  <w:r>
                    <w:rPr>
                      <w:rFonts w:ascii="Times New Roman" w:hAnsi="Times New Roman"/>
                      <w:bCs/>
                    </w:rPr>
                    <w:t>logs into the portal</w:t>
                  </w:r>
                  <w:r w:rsidRPr="009D55ED">
                    <w:rPr>
                      <w:rFonts w:ascii="Times New Roman" w:hAnsi="Times New Roman"/>
                      <w:bCs/>
                    </w:rPr>
                    <w:t>.</w:t>
                  </w:r>
                </w:p>
                <w:p w:rsidR="000E50EA" w:rsidRPr="009D55ED" w:rsidRDefault="000E50EA" w:rsidP="00BE1B57">
                  <w:pPr>
                    <w:framePr w:hSpace="180" w:wrap="around" w:vAnchor="text" w:hAnchor="margin" w:y="106"/>
                    <w:spacing w:line="360" w:lineRule="auto"/>
                    <w:jc w:val="both"/>
                    <w:rPr>
                      <w:rFonts w:ascii="Times New Roman" w:hAnsi="Times New Roman"/>
                      <w:bCs/>
                    </w:rPr>
                  </w:pPr>
                  <w:r w:rsidRPr="009D55ED">
                    <w:rPr>
                      <w:rFonts w:ascii="Times New Roman" w:hAnsi="Times New Roman"/>
                      <w:bCs/>
                    </w:rPr>
                    <w:t xml:space="preserve">S1. </w:t>
                  </w:r>
                  <w:r>
                    <w:rPr>
                      <w:rFonts w:ascii="Times New Roman" w:hAnsi="Times New Roman"/>
                      <w:bCs/>
                    </w:rPr>
                    <w:t>Add the intents i.e.., user’s expression which is not in the current intent.</w:t>
                  </w:r>
                </w:p>
                <w:p w:rsidR="000E50EA" w:rsidRDefault="000E50EA" w:rsidP="00BE1B57">
                  <w:pPr>
                    <w:framePr w:hSpace="180" w:wrap="around" w:vAnchor="text" w:hAnchor="margin" w:y="106"/>
                    <w:spacing w:line="360" w:lineRule="auto"/>
                    <w:jc w:val="both"/>
                    <w:rPr>
                      <w:rFonts w:ascii="Times New Roman" w:hAnsi="Times New Roman"/>
                      <w:bCs/>
                    </w:rPr>
                  </w:pPr>
                  <w:r w:rsidRPr="009D55ED">
                    <w:rPr>
                      <w:rFonts w:ascii="Times New Roman" w:hAnsi="Times New Roman"/>
                      <w:bCs/>
                    </w:rPr>
                    <w:t xml:space="preserve">S2. </w:t>
                  </w:r>
                  <w:r>
                    <w:rPr>
                      <w:rFonts w:ascii="Times New Roman" w:hAnsi="Times New Roman"/>
                      <w:bCs/>
                    </w:rPr>
                    <w:t>View the history of the bot</w:t>
                  </w:r>
                  <w:r w:rsidRPr="009D55ED">
                    <w:rPr>
                      <w:rFonts w:ascii="Times New Roman" w:hAnsi="Times New Roman"/>
                      <w:bCs/>
                    </w:rPr>
                    <w:t>.</w:t>
                  </w:r>
                </w:p>
                <w:p w:rsidR="000E50EA" w:rsidRPr="009D55ED" w:rsidRDefault="000E50EA" w:rsidP="00BE1B57">
                  <w:pPr>
                    <w:framePr w:hSpace="180" w:wrap="around" w:vAnchor="text" w:hAnchor="margin" w:y="106"/>
                    <w:spacing w:line="360" w:lineRule="auto"/>
                    <w:jc w:val="both"/>
                    <w:rPr>
                      <w:rFonts w:ascii="Times New Roman" w:eastAsia="Times New Roman" w:hAnsi="Times New Roman"/>
                    </w:rPr>
                  </w:pPr>
                  <w:r>
                    <w:rPr>
                      <w:rFonts w:ascii="Times New Roman" w:hAnsi="Times New Roman"/>
                      <w:bCs/>
                    </w:rPr>
                    <w:t>2.</w:t>
                  </w:r>
                  <w:r w:rsidRPr="009D55ED">
                    <w:rPr>
                      <w:rFonts w:ascii="Times New Roman" w:hAnsi="Times New Roman"/>
                      <w:bCs/>
                    </w:rPr>
                    <w:t>1 Selected option is executed.</w:t>
                  </w:r>
                </w:p>
              </w:tc>
            </w:tr>
          </w:tbl>
          <w:p w:rsidR="000E50EA" w:rsidRPr="00650DC6" w:rsidRDefault="000E50EA" w:rsidP="00BE1B57">
            <w:pPr>
              <w:spacing w:line="360" w:lineRule="auto"/>
              <w:ind w:left="417"/>
              <w:jc w:val="both"/>
              <w:rPr>
                <w:rFonts w:ascii="Times New Roman" w:eastAsia="Times New Roman" w:hAnsi="Times New Roman"/>
              </w:rPr>
            </w:pP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t>Sub Flows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both"/>
              <w:rPr>
                <w:rFonts w:ascii="Times New Roman" w:hAnsi="Times New Roman"/>
                <w:b/>
              </w:rPr>
            </w:pPr>
          </w:p>
          <w:p w:rsidR="000E50EA" w:rsidRPr="009D55ED" w:rsidRDefault="000E50EA" w:rsidP="00BE1B57">
            <w:pPr>
              <w:snapToGrid w:val="0"/>
              <w:spacing w:line="360" w:lineRule="auto"/>
              <w:jc w:val="both"/>
              <w:rPr>
                <w:rFonts w:ascii="Times New Roman" w:hAnsi="Times New Roman"/>
                <w:b/>
              </w:rPr>
            </w:pPr>
            <w:r w:rsidRPr="009D55ED">
              <w:rPr>
                <w:rFonts w:ascii="Times New Roman" w:hAnsi="Times New Roman"/>
                <w:b/>
              </w:rPr>
              <w:t xml:space="preserve">S1: </w:t>
            </w:r>
            <w:r>
              <w:rPr>
                <w:rFonts w:ascii="Times New Roman" w:hAnsi="Times New Roman"/>
                <w:b/>
              </w:rPr>
              <w:t>Developer adds user’s expression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7"/>
              <w:gridCol w:w="3469"/>
            </w:tblGrid>
            <w:tr w:rsidR="000E50EA" w:rsidRPr="009D55ED" w:rsidTr="00BE1B57">
              <w:trPr>
                <w:trHeight w:val="107"/>
              </w:trPr>
              <w:tc>
                <w:tcPr>
                  <w:tcW w:w="3467" w:type="dxa"/>
                </w:tcPr>
                <w:p w:rsidR="000E50EA" w:rsidRPr="009D55ED" w:rsidRDefault="000E50EA" w:rsidP="00BE1B57">
                  <w:pPr>
                    <w:framePr w:hSpace="180" w:wrap="around" w:vAnchor="text" w:hAnchor="margin" w:y="106"/>
                    <w:snapToGrid w:val="0"/>
                    <w:spacing w:line="360" w:lineRule="auto"/>
                    <w:jc w:val="both"/>
                    <w:rPr>
                      <w:rFonts w:ascii="Times New Roman" w:hAnsi="Times New Roman"/>
                      <w:bCs/>
                    </w:rPr>
                  </w:pPr>
                  <w:r w:rsidRPr="009D55ED">
                    <w:rPr>
                      <w:rFonts w:ascii="Times New Roman" w:hAnsi="Times New Roman"/>
                    </w:rPr>
                    <w:t>1.</w:t>
                  </w:r>
                  <w:r>
                    <w:rPr>
                      <w:rFonts w:ascii="Times New Roman" w:hAnsi="Times New Roman"/>
                    </w:rPr>
                    <w:t>Developer</w:t>
                  </w:r>
                  <w:r w:rsidRPr="009D55ED">
                    <w:rPr>
                      <w:rFonts w:ascii="Times New Roman" w:hAnsi="Times New Roman"/>
                    </w:rPr>
                    <w:t xml:space="preserve"> selects S1</w:t>
                  </w:r>
                </w:p>
              </w:tc>
              <w:tc>
                <w:tcPr>
                  <w:tcW w:w="3469" w:type="dxa"/>
                </w:tcPr>
                <w:p w:rsidR="000E50EA" w:rsidRPr="009D55ED" w:rsidRDefault="000E50EA" w:rsidP="00BE1B57">
                  <w:pPr>
                    <w:framePr w:hSpace="180" w:wrap="around" w:vAnchor="text" w:hAnchor="margin" w:y="106"/>
                    <w:snapToGrid w:val="0"/>
                    <w:spacing w:line="360" w:lineRule="auto"/>
                    <w:jc w:val="both"/>
                    <w:rPr>
                      <w:rFonts w:ascii="Times New Roman" w:hAnsi="Times New Roman"/>
                      <w:bCs/>
                    </w:rPr>
                  </w:pPr>
                  <w:r w:rsidRPr="009D55ED">
                    <w:rPr>
                      <w:rFonts w:ascii="Times New Roman" w:hAnsi="Times New Roman"/>
                    </w:rPr>
                    <w:t xml:space="preserve">1.1 </w:t>
                  </w:r>
                  <w:r>
                    <w:rPr>
                      <w:rFonts w:ascii="Times New Roman" w:hAnsi="Times New Roman"/>
                    </w:rPr>
                    <w:t>Developer will add the intents to the current one</w:t>
                  </w:r>
                  <w:r w:rsidRPr="009D55ED">
                    <w:rPr>
                      <w:rFonts w:ascii="Times New Roman" w:hAnsi="Times New Roman"/>
                    </w:rPr>
                    <w:t>.</w:t>
                  </w:r>
                </w:p>
              </w:tc>
            </w:tr>
          </w:tbl>
          <w:p w:rsidR="000E50EA" w:rsidRPr="009D55ED" w:rsidRDefault="000E50EA" w:rsidP="00BE1B57">
            <w:pPr>
              <w:snapToGrid w:val="0"/>
              <w:spacing w:line="360" w:lineRule="auto"/>
              <w:jc w:val="both"/>
              <w:rPr>
                <w:rFonts w:ascii="Times New Roman" w:hAnsi="Times New Roman"/>
                <w:b/>
              </w:rPr>
            </w:pPr>
          </w:p>
          <w:p w:rsidR="000E50EA" w:rsidRPr="009D55ED" w:rsidRDefault="000E50EA" w:rsidP="00BE1B57">
            <w:pPr>
              <w:snapToGrid w:val="0"/>
              <w:spacing w:line="360" w:lineRule="auto"/>
              <w:jc w:val="both"/>
              <w:rPr>
                <w:rFonts w:ascii="Times New Roman" w:hAnsi="Times New Roman"/>
                <w:b/>
              </w:rPr>
            </w:pPr>
            <w:r w:rsidRPr="009D55ED">
              <w:rPr>
                <w:rFonts w:ascii="Times New Roman" w:hAnsi="Times New Roman"/>
                <w:b/>
              </w:rPr>
              <w:t xml:space="preserve">S2: </w:t>
            </w:r>
            <w:r>
              <w:rPr>
                <w:rFonts w:ascii="Times New Roman" w:hAnsi="Times New Roman"/>
                <w:b/>
              </w:rPr>
              <w:t>Developer views the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5"/>
              <w:gridCol w:w="3426"/>
            </w:tblGrid>
            <w:tr w:rsidR="000E50EA" w:rsidRPr="009D55ED" w:rsidTr="00BE1B57">
              <w:trPr>
                <w:trHeight w:val="95"/>
              </w:trPr>
              <w:tc>
                <w:tcPr>
                  <w:tcW w:w="3425" w:type="dxa"/>
                </w:tcPr>
                <w:p w:rsidR="000E50EA" w:rsidRPr="009D55ED" w:rsidRDefault="000E50EA" w:rsidP="00BE1B57">
                  <w:pPr>
                    <w:framePr w:hSpace="180" w:wrap="around" w:vAnchor="text" w:hAnchor="margin" w:y="106"/>
                    <w:snapToGrid w:val="0"/>
                    <w:spacing w:line="360" w:lineRule="auto"/>
                    <w:jc w:val="both"/>
                    <w:rPr>
                      <w:rFonts w:ascii="Times New Roman" w:hAnsi="Times New Roman"/>
                      <w:bCs/>
                    </w:rPr>
                  </w:pPr>
                  <w:r w:rsidRPr="009D55ED">
                    <w:rPr>
                      <w:rFonts w:ascii="Times New Roman" w:hAnsi="Times New Roman"/>
                    </w:rPr>
                    <w:t>1.</w:t>
                  </w:r>
                  <w:r>
                    <w:rPr>
                      <w:rFonts w:ascii="Times New Roman" w:hAnsi="Times New Roman"/>
                    </w:rPr>
                    <w:t>Developer</w:t>
                  </w:r>
                  <w:r w:rsidRPr="009D55ED">
                    <w:rPr>
                      <w:rFonts w:ascii="Times New Roman" w:hAnsi="Times New Roman"/>
                    </w:rPr>
                    <w:t xml:space="preserve"> selects S2</w:t>
                  </w:r>
                </w:p>
              </w:tc>
              <w:tc>
                <w:tcPr>
                  <w:tcW w:w="3426" w:type="dxa"/>
                </w:tcPr>
                <w:p w:rsidR="000E50EA" w:rsidRPr="009D55ED" w:rsidRDefault="000E50EA" w:rsidP="00BE1B57">
                  <w:pPr>
                    <w:framePr w:hSpace="180" w:wrap="around" w:vAnchor="text" w:hAnchor="margin" w:y="106"/>
                    <w:snapToGrid w:val="0"/>
                    <w:spacing w:line="360" w:lineRule="auto"/>
                    <w:jc w:val="both"/>
                    <w:rPr>
                      <w:rFonts w:ascii="Times New Roman" w:hAnsi="Times New Roman"/>
                      <w:bCs/>
                    </w:rPr>
                  </w:pPr>
                  <w:r w:rsidRPr="009D55ED">
                    <w:rPr>
                      <w:rFonts w:ascii="Times New Roman" w:hAnsi="Times New Roman"/>
                    </w:rPr>
                    <w:t xml:space="preserve">1.1 </w:t>
                  </w:r>
                  <w:r>
                    <w:rPr>
                      <w:rFonts w:ascii="Times New Roman" w:hAnsi="Times New Roman"/>
                    </w:rPr>
                    <w:t>Developer will view the history of the bot.</w:t>
                  </w:r>
                </w:p>
              </w:tc>
            </w:tr>
          </w:tbl>
          <w:p w:rsidR="000E50EA" w:rsidRPr="009D55ED" w:rsidRDefault="000E50EA" w:rsidP="00BE1B57">
            <w:pPr>
              <w:snapToGrid w:val="0"/>
              <w:spacing w:line="360" w:lineRule="auto"/>
              <w:jc w:val="both"/>
              <w:rPr>
                <w:rFonts w:ascii="Times New Roman" w:hAnsi="Times New Roman"/>
                <w:bCs/>
              </w:rPr>
            </w:pP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t>Alternate Flows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center"/>
              <w:rPr>
                <w:rFonts w:ascii="Times New Roman" w:hAnsi="Times New Roman"/>
                <w:bCs/>
              </w:rPr>
            </w:pPr>
            <w:r w:rsidRPr="009D55ED">
              <w:rPr>
                <w:rFonts w:ascii="Times New Roman" w:hAnsi="Times New Roman"/>
                <w:bCs/>
              </w:rPr>
              <w:t>-</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lastRenderedPageBreak/>
              <w:t>Post Conditions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center"/>
              <w:rPr>
                <w:rFonts w:ascii="Times New Roman" w:hAnsi="Times New Roman"/>
                <w:bCs/>
              </w:rPr>
            </w:pPr>
            <w:r w:rsidRPr="009D55ED">
              <w:rPr>
                <w:rFonts w:ascii="Times New Roman" w:hAnsi="Times New Roman"/>
                <w:bCs/>
              </w:rPr>
              <w:t>-</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t>Cross References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center"/>
              <w:rPr>
                <w:rFonts w:ascii="Times New Roman" w:hAnsi="Times New Roman"/>
                <w:bCs/>
              </w:rPr>
            </w:pPr>
            <w:r w:rsidRPr="009D55ED">
              <w:rPr>
                <w:rFonts w:ascii="Times New Roman" w:hAnsi="Times New Roman"/>
                <w:bCs/>
              </w:rPr>
              <w:t>-</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t>Assumptions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tabs>
                <w:tab w:val="center" w:pos="4695"/>
                <w:tab w:val="left" w:pos="8190"/>
              </w:tabs>
              <w:snapToGrid w:val="0"/>
              <w:spacing w:line="360" w:lineRule="auto"/>
              <w:jc w:val="center"/>
              <w:rPr>
                <w:rFonts w:ascii="Times New Roman" w:hAnsi="Times New Roman"/>
                <w:bCs/>
              </w:rPr>
            </w:pPr>
            <w:r w:rsidRPr="009D55ED">
              <w:rPr>
                <w:rFonts w:ascii="Times New Roman" w:hAnsi="Times New Roman"/>
                <w:bCs/>
              </w:rPr>
              <w:t>-</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t>Business Rules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both"/>
              <w:rPr>
                <w:rFonts w:ascii="Times New Roman" w:hAnsi="Times New Roman"/>
                <w:bCs/>
              </w:rPr>
            </w:pPr>
            <w:r>
              <w:rPr>
                <w:rFonts w:ascii="Times New Roman" w:hAnsi="Times New Roman"/>
                <w:bCs/>
              </w:rPr>
              <w:t>Developer will view the history, if he/she need to add to intent or not.</w:t>
            </w:r>
          </w:p>
        </w:tc>
      </w:tr>
    </w:tbl>
    <w:p w:rsidR="000E50EA" w:rsidRPr="007106BA" w:rsidRDefault="000E50EA" w:rsidP="000E50EA">
      <w:pPr>
        <w:rPr>
          <w:rFonts w:ascii="Times New Roman" w:hAnsi="Times New Roman"/>
          <w:b/>
          <w:bCs/>
          <w:i/>
        </w:rPr>
      </w:pPr>
    </w:p>
    <w:p w:rsidR="000E50EA" w:rsidRDefault="000E50EA" w:rsidP="000E50EA">
      <w:pPr>
        <w:jc w:val="center"/>
        <w:rPr>
          <w:rFonts w:ascii="Times New Roman" w:hAnsi="Times New Roman"/>
          <w:bCs/>
        </w:rPr>
      </w:pPr>
      <w:r>
        <w:rPr>
          <w:rFonts w:ascii="Times New Roman" w:hAnsi="Times New Roman"/>
          <w:b/>
          <w:bCs/>
          <w:i/>
        </w:rPr>
        <w:t xml:space="preserve">Table 2.7 </w:t>
      </w:r>
      <w:r w:rsidR="00435CDF">
        <w:rPr>
          <w:rFonts w:ascii="Times New Roman" w:hAnsi="Times New Roman"/>
          <w:bCs/>
        </w:rPr>
        <w:t>Use Case</w:t>
      </w:r>
      <w:r>
        <w:rPr>
          <w:rFonts w:ascii="Times New Roman" w:hAnsi="Times New Roman"/>
          <w:bCs/>
        </w:rPr>
        <w:t xml:space="preserve"> Description for Developer</w:t>
      </w:r>
    </w:p>
    <w:tbl>
      <w:tblPr>
        <w:tblpPr w:leftFromText="180" w:rightFromText="180" w:vertAnchor="text" w:horzAnchor="margin" w:tblpY="106"/>
        <w:tblW w:w="9310" w:type="dxa"/>
        <w:tblLayout w:type="fixed"/>
        <w:tblCellMar>
          <w:left w:w="0" w:type="dxa"/>
          <w:right w:w="0" w:type="dxa"/>
        </w:tblCellMar>
        <w:tblLook w:val="04A0" w:firstRow="1" w:lastRow="0" w:firstColumn="1" w:lastColumn="0" w:noHBand="0" w:noVBand="1"/>
      </w:tblPr>
      <w:tblGrid>
        <w:gridCol w:w="1860"/>
        <w:gridCol w:w="7450"/>
      </w:tblGrid>
      <w:tr w:rsidR="000E50EA" w:rsidRPr="009D55ED" w:rsidTr="00BE1B57">
        <w:trPr>
          <w:trHeight w:val="184"/>
        </w:trPr>
        <w:tc>
          <w:tcPr>
            <w:tcW w:w="1860"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rsidR="000E50EA" w:rsidRPr="009D55ED" w:rsidRDefault="002F039D" w:rsidP="00BE1B57">
            <w:pPr>
              <w:spacing w:line="360" w:lineRule="auto"/>
              <w:jc w:val="both"/>
              <w:rPr>
                <w:rFonts w:ascii="Times New Roman" w:hAnsi="Times New Roman"/>
              </w:rPr>
            </w:pPr>
            <w:r w:rsidRPr="009D55ED">
              <w:rPr>
                <w:rFonts w:ascii="Times New Roman" w:hAnsi="Times New Roman"/>
                <w:b/>
                <w:bCs/>
                <w:color w:val="FFFFFF"/>
              </w:rPr>
              <w:t>Use Case</w:t>
            </w:r>
            <w:r w:rsidR="000E50EA" w:rsidRPr="009D55ED">
              <w:rPr>
                <w:rFonts w:ascii="Times New Roman" w:hAnsi="Times New Roman"/>
                <w:b/>
                <w:bCs/>
                <w:color w:val="FFFFFF"/>
              </w:rPr>
              <w:t xml:space="preserve"> Name</w:t>
            </w:r>
          </w:p>
        </w:tc>
        <w:tc>
          <w:tcPr>
            <w:tcW w:w="7450"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b/>
                <w:bCs/>
                <w:color w:val="FFFFFF"/>
              </w:rPr>
              <w:t>Admin</w:t>
            </w:r>
          </w:p>
        </w:tc>
      </w:tr>
      <w:tr w:rsidR="000E50EA" w:rsidRPr="009D55ED" w:rsidTr="00BE1B57">
        <w:trPr>
          <w:trHeight w:val="17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Use Case ID</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Pr>
                <w:rFonts w:ascii="Times New Roman" w:hAnsi="Times New Roman"/>
                <w:color w:val="000000"/>
              </w:rPr>
              <w:t>UC 3</w:t>
            </w:r>
          </w:p>
        </w:tc>
      </w:tr>
      <w:tr w:rsidR="000E50EA" w:rsidRPr="009D55ED" w:rsidTr="00BE1B57">
        <w:trPr>
          <w:trHeight w:val="184"/>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Actor</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Pr>
                <w:rFonts w:ascii="Times New Roman" w:hAnsi="Times New Roman"/>
                <w:color w:val="000000"/>
              </w:rPr>
              <w:t>Reviewer</w:t>
            </w:r>
          </w:p>
        </w:tc>
      </w:tr>
      <w:tr w:rsidR="000E50EA" w:rsidRPr="009D55ED" w:rsidTr="00BE1B57">
        <w:trPr>
          <w:trHeight w:val="17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Goal</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 xml:space="preserve">To </w:t>
            </w:r>
            <w:r>
              <w:rPr>
                <w:rFonts w:ascii="Times New Roman" w:hAnsi="Times New Roman"/>
                <w:color w:val="000000"/>
              </w:rPr>
              <w:t>view the modifications to the bot if any.</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Summary</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Pr>
                <w:rFonts w:ascii="Times New Roman" w:hAnsi="Times New Roman"/>
              </w:rPr>
              <w:t>Receives the history of the bot.</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color w:val="000000"/>
              </w:rPr>
              <w:t>preconditions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bCs/>
                <w:lang w:val="en-AU"/>
              </w:rPr>
            </w:pP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rPr>
            </w:pPr>
            <w:r w:rsidRPr="009D55ED">
              <w:rPr>
                <w:rFonts w:ascii="Times New Roman" w:hAnsi="Times New Roman"/>
                <w:color w:val="000000"/>
              </w:rPr>
              <w:t>Main Flow</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tbl>
            <w:tblPr>
              <w:tblW w:w="0" w:type="auto"/>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6"/>
              <w:gridCol w:w="2787"/>
            </w:tblGrid>
            <w:tr w:rsidR="000E50EA" w:rsidRPr="009D55ED" w:rsidTr="00BE1B57">
              <w:trPr>
                <w:trHeight w:val="108"/>
              </w:trPr>
              <w:tc>
                <w:tcPr>
                  <w:tcW w:w="2786" w:type="dxa"/>
                </w:tcPr>
                <w:p w:rsidR="000E50EA" w:rsidRPr="009D55ED" w:rsidRDefault="000E50EA" w:rsidP="00BE1B57">
                  <w:pPr>
                    <w:framePr w:hSpace="180" w:wrap="around" w:vAnchor="text" w:hAnchor="margin" w:y="106"/>
                    <w:snapToGrid w:val="0"/>
                    <w:spacing w:line="360" w:lineRule="auto"/>
                    <w:jc w:val="both"/>
                    <w:rPr>
                      <w:rFonts w:ascii="Times New Roman" w:hAnsi="Times New Roman"/>
                      <w:bCs/>
                    </w:rPr>
                  </w:pPr>
                  <w:r>
                    <w:rPr>
                      <w:rFonts w:ascii="Times New Roman" w:hAnsi="Times New Roman"/>
                      <w:bCs/>
                    </w:rPr>
                    <w:t xml:space="preserve">1. The </w:t>
                  </w:r>
                  <w:r>
                    <w:rPr>
                      <w:rFonts w:ascii="eveloper" w:hAnsi="eveloper"/>
                      <w:bCs/>
                    </w:rPr>
                    <w:t>Reviewer</w:t>
                  </w:r>
                  <w:r w:rsidRPr="009D55ED">
                    <w:rPr>
                      <w:rFonts w:ascii="Times New Roman" w:hAnsi="Times New Roman"/>
                      <w:bCs/>
                    </w:rPr>
                    <w:t xml:space="preserve"> enters the use case.</w:t>
                  </w:r>
                </w:p>
                <w:p w:rsidR="000E50EA" w:rsidRDefault="000E50EA" w:rsidP="00BE1B57">
                  <w:pPr>
                    <w:framePr w:hSpace="180" w:wrap="around" w:vAnchor="text" w:hAnchor="margin" w:y="106"/>
                    <w:spacing w:line="360" w:lineRule="auto"/>
                    <w:jc w:val="both"/>
                    <w:rPr>
                      <w:rFonts w:ascii="Times New Roman" w:hAnsi="Times New Roman"/>
                      <w:bCs/>
                    </w:rPr>
                  </w:pPr>
                </w:p>
                <w:p w:rsidR="000E50EA" w:rsidRPr="009D55ED" w:rsidRDefault="000E50EA" w:rsidP="00BE1B57">
                  <w:pPr>
                    <w:framePr w:hSpace="180" w:wrap="around" w:vAnchor="text" w:hAnchor="margin" w:y="106"/>
                    <w:spacing w:line="360" w:lineRule="auto"/>
                    <w:jc w:val="both"/>
                    <w:rPr>
                      <w:rFonts w:ascii="Times New Roman" w:hAnsi="Times New Roman"/>
                      <w:bCs/>
                    </w:rPr>
                  </w:pPr>
                </w:p>
                <w:p w:rsidR="000E50EA" w:rsidRPr="009D55ED" w:rsidRDefault="000E50EA" w:rsidP="00BE1B57">
                  <w:pPr>
                    <w:framePr w:hSpace="180" w:wrap="around" w:vAnchor="text" w:hAnchor="margin" w:y="106"/>
                    <w:spacing w:line="360" w:lineRule="auto"/>
                    <w:jc w:val="both"/>
                    <w:rPr>
                      <w:rFonts w:ascii="Times New Roman" w:hAnsi="Times New Roman"/>
                      <w:bCs/>
                    </w:rPr>
                  </w:pPr>
                </w:p>
                <w:p w:rsidR="000E50EA" w:rsidRPr="009D55ED" w:rsidRDefault="000E50EA" w:rsidP="00BE1B57">
                  <w:pPr>
                    <w:framePr w:hSpace="180" w:wrap="around" w:vAnchor="text" w:hAnchor="margin" w:y="106"/>
                    <w:spacing w:line="360" w:lineRule="auto"/>
                    <w:jc w:val="both"/>
                    <w:rPr>
                      <w:rFonts w:ascii="Times New Roman" w:eastAsia="Times New Roman" w:hAnsi="Times New Roman"/>
                    </w:rPr>
                  </w:pPr>
                  <w:r w:rsidRPr="009D55ED">
                    <w:rPr>
                      <w:rFonts w:ascii="Times New Roman" w:hAnsi="Times New Roman"/>
                      <w:bCs/>
                    </w:rPr>
                    <w:t xml:space="preserve">2. </w:t>
                  </w:r>
                  <w:r>
                    <w:rPr>
                      <w:rFonts w:ascii="Times New Roman" w:hAnsi="Times New Roman"/>
                      <w:bCs/>
                    </w:rPr>
                    <w:t>Reviewer can do</w:t>
                  </w:r>
                  <w:r w:rsidRPr="009D55ED">
                    <w:rPr>
                      <w:rFonts w:ascii="Times New Roman" w:hAnsi="Times New Roman"/>
                      <w:bCs/>
                    </w:rPr>
                    <w:t xml:space="preserve"> </w:t>
                  </w:r>
                  <w:r>
                    <w:rPr>
                      <w:rFonts w:ascii="Times New Roman" w:hAnsi="Times New Roman"/>
                      <w:bCs/>
                    </w:rPr>
                    <w:t>the options: S1.</w:t>
                  </w:r>
                </w:p>
              </w:tc>
              <w:tc>
                <w:tcPr>
                  <w:tcW w:w="2787" w:type="dxa"/>
                </w:tcPr>
                <w:p w:rsidR="000E50EA" w:rsidRPr="009D55ED" w:rsidRDefault="000E50EA" w:rsidP="00BE1B57">
                  <w:pPr>
                    <w:framePr w:hSpace="180" w:wrap="around" w:vAnchor="text" w:hAnchor="margin" w:y="106"/>
                    <w:snapToGrid w:val="0"/>
                    <w:spacing w:line="360" w:lineRule="auto"/>
                    <w:jc w:val="both"/>
                    <w:rPr>
                      <w:rFonts w:ascii="Times New Roman" w:hAnsi="Times New Roman"/>
                      <w:bCs/>
                    </w:rPr>
                  </w:pPr>
                  <w:r w:rsidRPr="009D55ED">
                    <w:rPr>
                      <w:rFonts w:ascii="Times New Roman" w:hAnsi="Times New Roman"/>
                      <w:bCs/>
                    </w:rPr>
                    <w:t>1.1 The</w:t>
                  </w:r>
                  <w:r>
                    <w:rPr>
                      <w:rFonts w:ascii="Times New Roman" w:hAnsi="Times New Roman"/>
                      <w:bCs/>
                    </w:rPr>
                    <w:t xml:space="preserve"> Reviewer</w:t>
                  </w:r>
                  <w:r w:rsidRPr="009D55ED">
                    <w:rPr>
                      <w:rFonts w:ascii="Times New Roman" w:hAnsi="Times New Roman"/>
                      <w:bCs/>
                    </w:rPr>
                    <w:t xml:space="preserve"> </w:t>
                  </w:r>
                  <w:r>
                    <w:rPr>
                      <w:rFonts w:ascii="Times New Roman" w:hAnsi="Times New Roman"/>
                      <w:bCs/>
                    </w:rPr>
                    <w:t>logs into the portal</w:t>
                  </w:r>
                  <w:r w:rsidRPr="009D55ED">
                    <w:rPr>
                      <w:rFonts w:ascii="Times New Roman" w:hAnsi="Times New Roman"/>
                      <w:bCs/>
                    </w:rPr>
                    <w:t>.</w:t>
                  </w:r>
                </w:p>
                <w:p w:rsidR="000E50EA" w:rsidRDefault="000E50EA" w:rsidP="00BE1B57">
                  <w:pPr>
                    <w:framePr w:hSpace="180" w:wrap="around" w:vAnchor="text" w:hAnchor="margin" w:y="106"/>
                    <w:spacing w:line="360" w:lineRule="auto"/>
                    <w:jc w:val="both"/>
                    <w:rPr>
                      <w:rFonts w:ascii="Times New Roman" w:hAnsi="Times New Roman"/>
                      <w:bCs/>
                    </w:rPr>
                  </w:pPr>
                  <w:r>
                    <w:rPr>
                      <w:rFonts w:ascii="Times New Roman" w:hAnsi="Times New Roman"/>
                      <w:bCs/>
                    </w:rPr>
                    <w:t>S1</w:t>
                  </w:r>
                  <w:r w:rsidRPr="009D55ED">
                    <w:rPr>
                      <w:rFonts w:ascii="Times New Roman" w:hAnsi="Times New Roman"/>
                      <w:bCs/>
                    </w:rPr>
                    <w:t xml:space="preserve">. </w:t>
                  </w:r>
                  <w:r>
                    <w:rPr>
                      <w:rFonts w:ascii="Times New Roman" w:hAnsi="Times New Roman"/>
                      <w:bCs/>
                    </w:rPr>
                    <w:t>View the history of the bot and modifications</w:t>
                  </w:r>
                  <w:r w:rsidRPr="009D55ED">
                    <w:rPr>
                      <w:rFonts w:ascii="Times New Roman" w:hAnsi="Times New Roman"/>
                      <w:bCs/>
                    </w:rPr>
                    <w:t>.</w:t>
                  </w:r>
                </w:p>
                <w:p w:rsidR="000E50EA" w:rsidRPr="009D55ED" w:rsidRDefault="000E50EA" w:rsidP="00BE1B57">
                  <w:pPr>
                    <w:framePr w:hSpace="180" w:wrap="around" w:vAnchor="text" w:hAnchor="margin" w:y="106"/>
                    <w:spacing w:line="360" w:lineRule="auto"/>
                    <w:jc w:val="both"/>
                    <w:rPr>
                      <w:rFonts w:ascii="Times New Roman" w:eastAsia="Times New Roman" w:hAnsi="Times New Roman"/>
                    </w:rPr>
                  </w:pPr>
                  <w:r>
                    <w:rPr>
                      <w:rFonts w:ascii="Times New Roman" w:hAnsi="Times New Roman"/>
                      <w:bCs/>
                    </w:rPr>
                    <w:t>2.</w:t>
                  </w:r>
                  <w:r w:rsidRPr="009D55ED">
                    <w:rPr>
                      <w:rFonts w:ascii="Times New Roman" w:hAnsi="Times New Roman"/>
                      <w:bCs/>
                    </w:rPr>
                    <w:t>1 Selected option is executed.</w:t>
                  </w:r>
                </w:p>
              </w:tc>
            </w:tr>
          </w:tbl>
          <w:p w:rsidR="000E50EA" w:rsidRPr="00650DC6" w:rsidRDefault="000E50EA" w:rsidP="00BE1B57">
            <w:pPr>
              <w:spacing w:line="360" w:lineRule="auto"/>
              <w:ind w:left="417"/>
              <w:jc w:val="both"/>
              <w:rPr>
                <w:rFonts w:ascii="Times New Roman" w:eastAsia="Times New Roman" w:hAnsi="Times New Roman"/>
              </w:rPr>
            </w:pP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t>Sub Flows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both"/>
              <w:rPr>
                <w:rFonts w:ascii="Times New Roman" w:hAnsi="Times New Roman"/>
                <w:b/>
              </w:rPr>
            </w:pPr>
          </w:p>
          <w:p w:rsidR="000E50EA" w:rsidRPr="009D55ED" w:rsidRDefault="000E50EA" w:rsidP="00BE1B57">
            <w:pPr>
              <w:snapToGrid w:val="0"/>
              <w:spacing w:line="360" w:lineRule="auto"/>
              <w:jc w:val="both"/>
              <w:rPr>
                <w:rFonts w:ascii="Times New Roman" w:hAnsi="Times New Roman"/>
                <w:b/>
              </w:rPr>
            </w:pPr>
            <w:r w:rsidRPr="009D55ED">
              <w:rPr>
                <w:rFonts w:ascii="Times New Roman" w:hAnsi="Times New Roman"/>
                <w:b/>
              </w:rPr>
              <w:t xml:space="preserve">S1: </w:t>
            </w:r>
            <w:r>
              <w:rPr>
                <w:rFonts w:ascii="Times New Roman" w:hAnsi="Times New Roman"/>
                <w:b/>
              </w:rPr>
              <w:t>Developer adds user’s expression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7"/>
              <w:gridCol w:w="3469"/>
            </w:tblGrid>
            <w:tr w:rsidR="000E50EA" w:rsidRPr="009D55ED" w:rsidTr="00BE1B57">
              <w:trPr>
                <w:trHeight w:val="107"/>
              </w:trPr>
              <w:tc>
                <w:tcPr>
                  <w:tcW w:w="3467" w:type="dxa"/>
                </w:tcPr>
                <w:p w:rsidR="000E50EA" w:rsidRPr="009D55ED" w:rsidRDefault="000E50EA" w:rsidP="00BE1B57">
                  <w:pPr>
                    <w:framePr w:hSpace="180" w:wrap="around" w:vAnchor="text" w:hAnchor="margin" w:y="106"/>
                    <w:snapToGrid w:val="0"/>
                    <w:spacing w:line="360" w:lineRule="auto"/>
                    <w:jc w:val="both"/>
                    <w:rPr>
                      <w:rFonts w:ascii="Times New Roman" w:hAnsi="Times New Roman"/>
                      <w:bCs/>
                    </w:rPr>
                  </w:pPr>
                  <w:r w:rsidRPr="009D55ED">
                    <w:rPr>
                      <w:rFonts w:ascii="Times New Roman" w:hAnsi="Times New Roman"/>
                    </w:rPr>
                    <w:t>1.</w:t>
                  </w:r>
                  <w:r>
                    <w:rPr>
                      <w:rFonts w:ascii="Times New Roman" w:hAnsi="Times New Roman"/>
                    </w:rPr>
                    <w:t>Reviewer</w:t>
                  </w:r>
                  <w:r w:rsidRPr="009D55ED">
                    <w:rPr>
                      <w:rFonts w:ascii="Times New Roman" w:hAnsi="Times New Roman"/>
                    </w:rPr>
                    <w:t xml:space="preserve"> selects S1</w:t>
                  </w:r>
                </w:p>
              </w:tc>
              <w:tc>
                <w:tcPr>
                  <w:tcW w:w="3469" w:type="dxa"/>
                </w:tcPr>
                <w:p w:rsidR="000E50EA" w:rsidRPr="009D55ED" w:rsidRDefault="000E50EA" w:rsidP="00BE1B57">
                  <w:pPr>
                    <w:framePr w:hSpace="180" w:wrap="around" w:vAnchor="text" w:hAnchor="margin" w:y="106"/>
                    <w:snapToGrid w:val="0"/>
                    <w:spacing w:line="360" w:lineRule="auto"/>
                    <w:jc w:val="both"/>
                    <w:rPr>
                      <w:rFonts w:ascii="Times New Roman" w:hAnsi="Times New Roman"/>
                      <w:bCs/>
                    </w:rPr>
                  </w:pPr>
                  <w:r w:rsidRPr="009D55ED">
                    <w:rPr>
                      <w:rFonts w:ascii="Times New Roman" w:hAnsi="Times New Roman"/>
                    </w:rPr>
                    <w:t xml:space="preserve">1.1 </w:t>
                  </w:r>
                  <w:r>
                    <w:rPr>
                      <w:rFonts w:ascii="Times New Roman" w:hAnsi="Times New Roman"/>
                    </w:rPr>
                    <w:t>Reviewer views the history and modifications will add the intents to the current one</w:t>
                  </w:r>
                  <w:r w:rsidRPr="009D55ED">
                    <w:rPr>
                      <w:rFonts w:ascii="Times New Roman" w:hAnsi="Times New Roman"/>
                    </w:rPr>
                    <w:t>.</w:t>
                  </w:r>
                </w:p>
              </w:tc>
            </w:tr>
          </w:tbl>
          <w:p w:rsidR="000E50EA" w:rsidRPr="009D55ED" w:rsidRDefault="000E50EA" w:rsidP="00BE1B57">
            <w:pPr>
              <w:snapToGrid w:val="0"/>
              <w:spacing w:line="360" w:lineRule="auto"/>
              <w:jc w:val="both"/>
              <w:rPr>
                <w:rFonts w:ascii="Times New Roman" w:hAnsi="Times New Roman"/>
                <w:bCs/>
              </w:rPr>
            </w:pP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t>Alternate Flows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center"/>
              <w:rPr>
                <w:rFonts w:ascii="Times New Roman" w:hAnsi="Times New Roman"/>
                <w:bCs/>
              </w:rPr>
            </w:pPr>
            <w:r w:rsidRPr="009D55ED">
              <w:rPr>
                <w:rFonts w:ascii="Times New Roman" w:hAnsi="Times New Roman"/>
                <w:bCs/>
              </w:rPr>
              <w:t>-</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t>Post Conditions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center"/>
              <w:rPr>
                <w:rFonts w:ascii="Times New Roman" w:hAnsi="Times New Roman"/>
                <w:bCs/>
              </w:rPr>
            </w:pPr>
            <w:r w:rsidRPr="009D55ED">
              <w:rPr>
                <w:rFonts w:ascii="Times New Roman" w:hAnsi="Times New Roman"/>
                <w:bCs/>
              </w:rPr>
              <w:t>-</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t>Cross References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center"/>
              <w:rPr>
                <w:rFonts w:ascii="Times New Roman" w:hAnsi="Times New Roman"/>
                <w:bCs/>
              </w:rPr>
            </w:pPr>
            <w:r w:rsidRPr="009D55ED">
              <w:rPr>
                <w:rFonts w:ascii="Times New Roman" w:hAnsi="Times New Roman"/>
                <w:bCs/>
              </w:rPr>
              <w:t>-</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t>Assumptions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tabs>
                <w:tab w:val="center" w:pos="4695"/>
                <w:tab w:val="left" w:pos="8190"/>
              </w:tabs>
              <w:snapToGrid w:val="0"/>
              <w:spacing w:line="360" w:lineRule="auto"/>
              <w:jc w:val="center"/>
              <w:rPr>
                <w:rFonts w:ascii="Times New Roman" w:hAnsi="Times New Roman"/>
                <w:bCs/>
              </w:rPr>
            </w:pPr>
            <w:r w:rsidRPr="009D55ED">
              <w:rPr>
                <w:rFonts w:ascii="Times New Roman" w:hAnsi="Times New Roman"/>
                <w:bCs/>
              </w:rPr>
              <w:t>-</w:t>
            </w:r>
          </w:p>
        </w:tc>
      </w:tr>
      <w:tr w:rsidR="000E50EA" w:rsidRPr="009D55ED" w:rsidTr="00BE1B57">
        <w:trPr>
          <w:trHeight w:val="308"/>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pacing w:line="360" w:lineRule="auto"/>
              <w:jc w:val="both"/>
              <w:rPr>
                <w:rFonts w:ascii="Times New Roman" w:hAnsi="Times New Roman"/>
                <w:color w:val="000000"/>
              </w:rPr>
            </w:pPr>
            <w:r w:rsidRPr="009D55ED">
              <w:rPr>
                <w:rFonts w:ascii="Times New Roman" w:hAnsi="Times New Roman"/>
              </w:rPr>
              <w:lastRenderedPageBreak/>
              <w:t>Business Rules</w:t>
            </w:r>
          </w:p>
        </w:tc>
        <w:tc>
          <w:tcPr>
            <w:tcW w:w="74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rsidR="000E50EA" w:rsidRPr="009D55ED" w:rsidRDefault="000E50EA" w:rsidP="00BE1B57">
            <w:pPr>
              <w:snapToGrid w:val="0"/>
              <w:spacing w:line="360" w:lineRule="auto"/>
              <w:jc w:val="both"/>
              <w:rPr>
                <w:rFonts w:ascii="Times New Roman" w:hAnsi="Times New Roman"/>
                <w:bCs/>
              </w:rPr>
            </w:pPr>
            <w:r>
              <w:rPr>
                <w:rFonts w:ascii="Times New Roman" w:hAnsi="Times New Roman"/>
                <w:bCs/>
              </w:rPr>
              <w:t>Reviewer will view the history and modifications if any.</w:t>
            </w:r>
          </w:p>
        </w:tc>
      </w:tr>
    </w:tbl>
    <w:p w:rsidR="000E50EA" w:rsidRDefault="000E50EA" w:rsidP="000E50EA">
      <w:pPr>
        <w:ind w:left="1440" w:firstLine="720"/>
        <w:rPr>
          <w:rFonts w:ascii="Times New Roman" w:hAnsi="Times New Roman"/>
          <w:b/>
          <w:bCs/>
          <w:sz w:val="22"/>
          <w:szCs w:val="22"/>
        </w:rPr>
      </w:pPr>
      <w:r>
        <w:rPr>
          <w:rFonts w:ascii="Times New Roman" w:hAnsi="Times New Roman"/>
          <w:b/>
          <w:bCs/>
          <w:i/>
        </w:rPr>
        <w:t xml:space="preserve">Table 2.8 </w:t>
      </w:r>
      <w:proofErr w:type="spellStart"/>
      <w:r>
        <w:rPr>
          <w:rFonts w:ascii="Times New Roman" w:hAnsi="Times New Roman"/>
          <w:bCs/>
        </w:rPr>
        <w:t>UseCase</w:t>
      </w:r>
      <w:proofErr w:type="spellEnd"/>
      <w:r>
        <w:rPr>
          <w:rFonts w:ascii="Times New Roman" w:hAnsi="Times New Roman"/>
          <w:bCs/>
        </w:rPr>
        <w:t xml:space="preserve"> Description for Reviewer</w:t>
      </w:r>
    </w:p>
    <w:p w:rsidR="000E50EA" w:rsidRDefault="000E50EA" w:rsidP="000E50EA">
      <w:pPr>
        <w:rPr>
          <w:rFonts w:ascii="Times New Roman" w:hAnsi="Times New Roman"/>
          <w:b/>
          <w:bCs/>
          <w:sz w:val="22"/>
          <w:szCs w:val="22"/>
        </w:rPr>
      </w:pPr>
      <w:r>
        <w:rPr>
          <w:rFonts w:ascii="Times New Roman" w:hAnsi="Times New Roman"/>
          <w:b/>
          <w:bCs/>
          <w:sz w:val="22"/>
          <w:szCs w:val="22"/>
        </w:rPr>
        <w:br w:type="page"/>
      </w:r>
    </w:p>
    <w:p w:rsidR="000E50EA" w:rsidRPr="007106BA" w:rsidRDefault="000E50EA" w:rsidP="000E50EA">
      <w:pPr>
        <w:rPr>
          <w:rFonts w:ascii="Times New Roman" w:hAnsi="Times New Roman"/>
          <w:b/>
          <w:bCs/>
          <w:i/>
        </w:rPr>
      </w:pPr>
    </w:p>
    <w:p w:rsidR="000E50EA" w:rsidRPr="00553F64" w:rsidRDefault="000E50EA" w:rsidP="000E50EA">
      <w:pPr>
        <w:rPr>
          <w:rFonts w:ascii="Times New Roman" w:hAnsi="Times New Roman"/>
          <w:b/>
          <w:bCs/>
          <w:i/>
        </w:rPr>
      </w:pPr>
      <w:r w:rsidRPr="00553F64">
        <w:rPr>
          <w:rFonts w:ascii="Times New Roman" w:hAnsi="Times New Roman"/>
          <w:b/>
          <w:bCs/>
          <w:i/>
        </w:rPr>
        <w:t>2.2.7 Functional Capabilities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sz w:val="22"/>
          <w:szCs w:val="22"/>
        </w:rPr>
      </w:pPr>
    </w:p>
    <w:p w:rsidR="000E50EA" w:rsidRDefault="000E50EA" w:rsidP="000E50EA">
      <w:pPr>
        <w:pStyle w:val="BodyText"/>
        <w:spacing w:line="360" w:lineRule="auto"/>
        <w:jc w:val="both"/>
        <w:rPr>
          <w:b/>
          <w:sz w:val="22"/>
          <w:szCs w:val="22"/>
        </w:rPr>
      </w:pPr>
      <w:r>
        <w:rPr>
          <w:b/>
          <w:sz w:val="22"/>
          <w:szCs w:val="22"/>
        </w:rPr>
        <w:t xml:space="preserve">Login </w:t>
      </w:r>
      <w:r w:rsidRPr="002A68E0">
        <w:rPr>
          <w:b/>
          <w:sz w:val="22"/>
          <w:szCs w:val="22"/>
        </w:rPr>
        <w:t>of the</w:t>
      </w:r>
      <w:r>
        <w:rPr>
          <w:b/>
          <w:sz w:val="22"/>
          <w:szCs w:val="22"/>
        </w:rPr>
        <w:t xml:space="preserve"> users</w:t>
      </w:r>
      <w:r w:rsidRPr="002A68E0">
        <w:rPr>
          <w:b/>
          <w:sz w:val="22"/>
          <w:szCs w:val="22"/>
        </w:rPr>
        <w:t>:</w:t>
      </w:r>
    </w:p>
    <w:p w:rsidR="000E50EA" w:rsidRPr="002A68E0" w:rsidRDefault="000E50EA" w:rsidP="000E50EA">
      <w:pPr>
        <w:pStyle w:val="BodyText"/>
        <w:spacing w:line="360" w:lineRule="auto"/>
        <w:ind w:firstLine="360"/>
        <w:jc w:val="both"/>
      </w:pPr>
      <w:r w:rsidRPr="002A68E0">
        <w:rPr>
          <w:b/>
          <w:sz w:val="22"/>
          <w:szCs w:val="22"/>
        </w:rPr>
        <w:t xml:space="preserve"> </w:t>
      </w:r>
      <w:r>
        <w:t>The user need to sign-in with integrated messenger and then connect with that messenger.</w:t>
      </w:r>
    </w:p>
    <w:p w:rsidR="000E50EA" w:rsidRDefault="000E50EA" w:rsidP="000E50EA">
      <w:pPr>
        <w:pStyle w:val="BodyText"/>
        <w:spacing w:line="360" w:lineRule="auto"/>
        <w:jc w:val="both"/>
        <w:rPr>
          <w:b/>
          <w:sz w:val="22"/>
          <w:szCs w:val="22"/>
        </w:rPr>
      </w:pPr>
      <w:r>
        <w:rPr>
          <w:b/>
          <w:sz w:val="22"/>
          <w:szCs w:val="22"/>
        </w:rPr>
        <w:t>Asking queries about college:</w:t>
      </w:r>
    </w:p>
    <w:p w:rsidR="000E50EA" w:rsidRPr="002A68E0" w:rsidRDefault="000E50EA" w:rsidP="000E50EA">
      <w:pPr>
        <w:pStyle w:val="BodyText"/>
        <w:spacing w:line="360" w:lineRule="auto"/>
        <w:ind w:firstLine="360"/>
        <w:jc w:val="both"/>
      </w:pPr>
      <w:r>
        <w:t>After connected with the integrated messenger, he/she may ask any queries related to this college.</w:t>
      </w:r>
    </w:p>
    <w:p w:rsidR="000E50EA" w:rsidRDefault="000E50EA" w:rsidP="000E50EA">
      <w:pPr>
        <w:pStyle w:val="BodyText"/>
        <w:spacing w:line="360" w:lineRule="auto"/>
        <w:jc w:val="both"/>
      </w:pPr>
      <w:r>
        <w:rPr>
          <w:b/>
          <w:sz w:val="22"/>
          <w:szCs w:val="22"/>
        </w:rPr>
        <w:t>Response</w:t>
      </w:r>
      <w:r w:rsidRPr="004F73DC">
        <w:rPr>
          <w:b/>
          <w:sz w:val="22"/>
          <w:szCs w:val="22"/>
        </w:rPr>
        <w:t>:</w:t>
      </w:r>
      <w:r w:rsidRPr="002A68E0">
        <w:t xml:space="preserve"> </w:t>
      </w:r>
    </w:p>
    <w:p w:rsidR="000E50EA" w:rsidRPr="00B9151B" w:rsidRDefault="000E50EA" w:rsidP="000E50EA">
      <w:pPr>
        <w:pStyle w:val="BodyText"/>
        <w:spacing w:line="360" w:lineRule="auto"/>
        <w:ind w:firstLine="720"/>
        <w:jc w:val="both"/>
        <w:rPr>
          <w:sz w:val="28"/>
          <w:szCs w:val="28"/>
        </w:rPr>
      </w:pPr>
      <w:r>
        <w:t>Users will get quick response related to the college.</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sz w:val="22"/>
          <w:szCs w:val="22"/>
        </w:rPr>
      </w:pPr>
    </w:p>
    <w:p w:rsidR="000E50EA" w:rsidRPr="00553F64" w:rsidRDefault="000E50EA" w:rsidP="000E50EA">
      <w:pPr>
        <w:rPr>
          <w:rFonts w:ascii="Times New Roman" w:hAnsi="Times New Roman"/>
          <w:b/>
          <w:bCs/>
          <w:i/>
        </w:rPr>
      </w:pPr>
      <w:r w:rsidRPr="00553F64">
        <w:rPr>
          <w:rFonts w:ascii="Times New Roman" w:hAnsi="Times New Roman"/>
          <w:b/>
          <w:bCs/>
          <w:i/>
        </w:rPr>
        <w:t>2.2.8 Business Rules / Validations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sz w:val="22"/>
          <w:szCs w:val="22"/>
        </w:rPr>
      </w:pPr>
    </w:p>
    <w:p w:rsidR="000E50EA" w:rsidRPr="003E6861" w:rsidRDefault="000E50EA" w:rsidP="000E50EA">
      <w:pPr>
        <w:pStyle w:val="BodyText"/>
        <w:numPr>
          <w:ilvl w:val="0"/>
          <w:numId w:val="4"/>
        </w:numPr>
        <w:spacing w:line="360" w:lineRule="auto"/>
        <w:jc w:val="both"/>
      </w:pPr>
      <w:r>
        <w:t>Queries related to the college should be valid.</w:t>
      </w:r>
    </w:p>
    <w:p w:rsidR="000E50EA" w:rsidRDefault="000E50EA" w:rsidP="000E50EA">
      <w:pPr>
        <w:widowControl w:val="0"/>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jc w:val="both"/>
        <w:rPr>
          <w:rFonts w:ascii="Times New Roman" w:hAnsi="Times New Roman"/>
        </w:rPr>
      </w:pPr>
    </w:p>
    <w:p w:rsidR="000E50EA" w:rsidRDefault="000E50EA" w:rsidP="000E50EA">
      <w:pPr>
        <w:widowControl w:val="0"/>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jc w:val="both"/>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sz w:val="22"/>
          <w:szCs w:val="22"/>
          <w:u w:val="single"/>
        </w:rPr>
      </w:pPr>
    </w:p>
    <w:p w:rsidR="000E50EA" w:rsidRPr="00EC2B52"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bCs/>
          <w:sz w:val="32"/>
          <w:szCs w:val="32"/>
        </w:rPr>
      </w:pPr>
      <w:r>
        <w:rPr>
          <w:rFonts w:ascii="Times New Roman" w:hAnsi="Times New Roman"/>
          <w:b/>
          <w:bCs/>
          <w:sz w:val="22"/>
          <w:szCs w:val="22"/>
          <w:u w:val="single"/>
        </w:rPr>
        <w:br w:type="page"/>
      </w:r>
      <w:r w:rsidRPr="00EC2B52">
        <w:rPr>
          <w:rFonts w:ascii="Times New Roman" w:hAnsi="Times New Roman"/>
          <w:b/>
          <w:bCs/>
          <w:sz w:val="32"/>
          <w:szCs w:val="32"/>
        </w:rPr>
        <w:lastRenderedPageBreak/>
        <w:t>3. SYSTEM DESGIN</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SYSTEM DESIGN phase follows analysis phase. Design is maintaining record of proof design divisions and providing a blueprint for the implementation phase. Design is the bridge between system analysis and system implementation.</w:t>
      </w:r>
    </w:p>
    <w:p w:rsidR="000E50EA" w:rsidRPr="00A56350"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 xml:space="preserve">System design is transition from a user oriented, document oriented to programmers. The design is a solution, a “how to” approach to the creation of a new system. This is composed of several steps. It provides the understanding and procedural details necessary for implementing the system recommended in the feasibility study. Design goes through logical and physical stages of development; a logical design </w:t>
      </w:r>
      <w:r w:rsidR="00EE64DD">
        <w:rPr>
          <w:rFonts w:ascii="Times New Roman" w:hAnsi="Times New Roman"/>
        </w:rPr>
        <w:t>reviews</w:t>
      </w:r>
      <w:r>
        <w:rPr>
          <w:rFonts w:ascii="Times New Roman" w:hAnsi="Times New Roman"/>
        </w:rPr>
        <w:t xml:space="preserve"> the present physical system, prepare input and an output specification, detail the implementation plan, and prepares a logical design walkthrough.</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rPr>
      </w:pPr>
    </w:p>
    <w:p w:rsidR="000E50EA" w:rsidRPr="00A56350"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rPr>
      </w:pPr>
      <w:r w:rsidRPr="00A56350">
        <w:rPr>
          <w:rFonts w:ascii="Times New Roman" w:hAnsi="Times New Roman"/>
          <w:b/>
          <w:bCs/>
        </w:rPr>
        <w:t>Design Methodology</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The design process for software system has two levels:</w:t>
      </w:r>
    </w:p>
    <w:p w:rsidR="000E50EA" w:rsidRDefault="000E50EA" w:rsidP="000E50EA">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61" w:hanging="262"/>
        <w:jc w:val="both"/>
        <w:rPr>
          <w:rFonts w:ascii="Times New Roman" w:hAnsi="Times New Roman"/>
        </w:rPr>
      </w:pPr>
      <w:r>
        <w:rPr>
          <w:rFonts w:ascii="Times New Roman" w:hAnsi="Times New Roman"/>
        </w:rPr>
        <w:t xml:space="preserve">System design or </w:t>
      </w:r>
      <w:r w:rsidR="00EE64DD">
        <w:rPr>
          <w:rFonts w:ascii="Times New Roman" w:hAnsi="Times New Roman"/>
        </w:rPr>
        <w:t>Top-level</w:t>
      </w:r>
      <w:r>
        <w:rPr>
          <w:rFonts w:ascii="Times New Roman" w:hAnsi="Times New Roman"/>
        </w:rPr>
        <w:t xml:space="preserve"> design</w:t>
      </w:r>
    </w:p>
    <w:p w:rsidR="000E50EA" w:rsidRDefault="000E50EA" w:rsidP="000E50EA">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61" w:hanging="262"/>
        <w:jc w:val="both"/>
        <w:rPr>
          <w:rFonts w:ascii="Times New Roman" w:hAnsi="Times New Roman"/>
        </w:rPr>
      </w:pPr>
      <w:r>
        <w:rPr>
          <w:rFonts w:ascii="Times New Roman" w:hAnsi="Times New Roman"/>
        </w:rPr>
        <w:t>Detailed design or Logical design.</w:t>
      </w:r>
    </w:p>
    <w:p w:rsidR="000E50EA" w:rsidRPr="00A56350"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rPr>
      </w:pPr>
      <w:r w:rsidRPr="00A56350">
        <w:rPr>
          <w:rFonts w:ascii="Times New Roman" w:hAnsi="Times New Roman"/>
          <w:b/>
          <w:bCs/>
        </w:rPr>
        <w:t>System Design</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In the system design the focus is on deciding which modules are needed for the system, the specification of these modules and how these modules should be interconnected.</w:t>
      </w:r>
    </w:p>
    <w:p w:rsidR="000E50EA" w:rsidRPr="00A56350"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sidRPr="00A56350">
        <w:rPr>
          <w:rFonts w:ascii="Times New Roman" w:hAnsi="Times New Roman"/>
          <w:b/>
          <w:bCs/>
        </w:rPr>
        <w:t>Detailed Design</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 xml:space="preserve">In detailed </w:t>
      </w:r>
      <w:r w:rsidR="00EE64DD">
        <w:rPr>
          <w:rFonts w:ascii="Times New Roman" w:hAnsi="Times New Roman"/>
        </w:rPr>
        <w:t>design,</w:t>
      </w:r>
      <w:r>
        <w:rPr>
          <w:rFonts w:ascii="Times New Roman" w:hAnsi="Times New Roman"/>
        </w:rPr>
        <w:t xml:space="preserve"> the interconnection of the modules or how the specification of the modules can be satisfied is decided. Some properties for a software system design are</w:t>
      </w:r>
    </w:p>
    <w:p w:rsidR="000E50EA" w:rsidRDefault="000E50EA" w:rsidP="000E50EA">
      <w:pPr>
        <w:widowControl w:val="0"/>
        <w:numPr>
          <w:ilvl w:val="0"/>
          <w:numId w:val="1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Verifiability</w:t>
      </w:r>
    </w:p>
    <w:p w:rsidR="000E50EA" w:rsidRDefault="000E50EA" w:rsidP="000E50EA">
      <w:pPr>
        <w:widowControl w:val="0"/>
        <w:numPr>
          <w:ilvl w:val="0"/>
          <w:numId w:val="1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Completeness</w:t>
      </w:r>
    </w:p>
    <w:p w:rsidR="000E50EA" w:rsidRDefault="000E50EA" w:rsidP="000E50EA">
      <w:pPr>
        <w:widowControl w:val="0"/>
        <w:numPr>
          <w:ilvl w:val="0"/>
          <w:numId w:val="1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Consistency</w:t>
      </w:r>
    </w:p>
    <w:p w:rsidR="000E50EA" w:rsidRDefault="000E50EA" w:rsidP="000E50EA">
      <w:pPr>
        <w:widowControl w:val="0"/>
        <w:numPr>
          <w:ilvl w:val="0"/>
          <w:numId w:val="1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Traceability</w:t>
      </w:r>
    </w:p>
    <w:p w:rsidR="000E50EA" w:rsidRDefault="000E50EA" w:rsidP="000E50EA">
      <w:pPr>
        <w:widowControl w:val="0"/>
        <w:numPr>
          <w:ilvl w:val="0"/>
          <w:numId w:val="1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Simplicity / Understandability</w:t>
      </w:r>
    </w:p>
    <w:p w:rsidR="000E50EA" w:rsidRPr="00571BC9" w:rsidRDefault="000E50EA" w:rsidP="000E50EA">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0E50EA" w:rsidRPr="00571BC9"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sz w:val="28"/>
          <w:szCs w:val="28"/>
        </w:rPr>
      </w:pPr>
      <w:r>
        <w:rPr>
          <w:rFonts w:ascii="Times New Roman" w:hAnsi="Times New Roman"/>
        </w:rPr>
        <w:br w:type="page"/>
      </w:r>
      <w:r w:rsidRPr="00571BC9">
        <w:rPr>
          <w:rFonts w:ascii="Times New Roman" w:hAnsi="Times New Roman"/>
          <w:b/>
          <w:bCs/>
          <w:sz w:val="28"/>
          <w:szCs w:val="28"/>
        </w:rPr>
        <w:lastRenderedPageBreak/>
        <w:t>3.1 DATA DICTIONARY</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 xml:space="preserve">After carefully understanding the requirements of the client the entire data storage requirements are divided into tables. </w:t>
      </w:r>
    </w:p>
    <w:p w:rsidR="000E50EA" w:rsidRPr="007311D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i/>
        </w:rPr>
      </w:pPr>
      <w:r>
        <w:rPr>
          <w:rFonts w:ascii="Times New Roman" w:hAnsi="Times New Roman"/>
        </w:rPr>
        <w:tab/>
        <w:t>But in this service, no need of create any databases because the code will generate automatically in the background in JSON format.</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b/>
          <w:bCs/>
          <w:sz w:val="28"/>
          <w:szCs w:val="28"/>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sz w:val="28"/>
          <w:szCs w:val="28"/>
        </w:rPr>
      </w:pPr>
    </w:p>
    <w:p w:rsidR="000E50EA" w:rsidRPr="00571BC9"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sz w:val="28"/>
          <w:szCs w:val="28"/>
        </w:rPr>
      </w:pPr>
      <w:r w:rsidRPr="00571BC9">
        <w:rPr>
          <w:rFonts w:ascii="Times New Roman" w:hAnsi="Times New Roman"/>
          <w:b/>
          <w:bCs/>
          <w:sz w:val="28"/>
          <w:szCs w:val="28"/>
        </w:rPr>
        <w:t>3.2 LOGICAL DATABASE DESIGN</w:t>
      </w:r>
    </w:p>
    <w:p w:rsidR="000E50EA" w:rsidRPr="00823676"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i/>
        </w:rPr>
      </w:pPr>
      <w:r w:rsidRPr="00823676">
        <w:rPr>
          <w:rFonts w:ascii="Times New Roman" w:hAnsi="Times New Roman"/>
          <w:b/>
          <w:bCs/>
          <w:i/>
        </w:rPr>
        <w:t>3.2.1 Normalization</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w:t>
      </w:r>
      <w:r w:rsidR="00BC614E">
        <w:rPr>
          <w:rFonts w:ascii="Times New Roman" w:hAnsi="Times New Roman"/>
        </w:rPr>
        <w:t>updating</w:t>
      </w:r>
      <w:r>
        <w:rPr>
          <w:rFonts w:ascii="Times New Roman" w:hAnsi="Times New Roman"/>
        </w:rPr>
        <w:t>, deletion anomalies.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 xml:space="preserve">Decomposing is the process of splitting relations into multiple relations to eliminate anomalies and maintain anomalies and maintain data integrity. </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b/>
          <w:bCs/>
        </w:rPr>
        <w:t xml:space="preserve">Insertion anomaly  </w:t>
      </w:r>
      <w:r>
        <w:rPr>
          <w:rFonts w:ascii="Times New Roman" w:hAnsi="Times New Roman"/>
        </w:rPr>
        <w:t xml:space="preserve"> Inability to add data to the database due to absence of other data.</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b/>
          <w:bCs/>
        </w:rPr>
        <w:t xml:space="preserve">Deletion anomaly   </w:t>
      </w:r>
      <w:r>
        <w:rPr>
          <w:rFonts w:ascii="Times New Roman" w:hAnsi="Times New Roman"/>
        </w:rPr>
        <w:t>Unintended loss of data due to deletion of other data.</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b/>
          <w:bCs/>
        </w:rPr>
        <w:t>Update anomaly</w:t>
      </w:r>
      <w:r>
        <w:rPr>
          <w:rFonts w:ascii="Times New Roman" w:hAnsi="Times New Roman"/>
        </w:rPr>
        <w:t xml:space="preserve">   Data inconsistency resulting from data redundancy and partial update.</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sz w:val="22"/>
          <w:szCs w:val="22"/>
        </w:rPr>
      </w:pPr>
      <w:r w:rsidRPr="00823676">
        <w:rPr>
          <w:rFonts w:ascii="Times New Roman" w:hAnsi="Times New Roman"/>
          <w:b/>
          <w:bCs/>
          <w:i/>
        </w:rPr>
        <w:t>3.2.2 Normal Forms</w:t>
      </w:r>
    </w:p>
    <w:p w:rsidR="000E50EA" w:rsidRDefault="000E50EA" w:rsidP="000E50EA">
      <w:pPr>
        <w:widowControl w:val="0"/>
        <w:tabs>
          <w:tab w:val="left" w:pos="7800"/>
        </w:tabs>
        <w:autoSpaceDE w:val="0"/>
        <w:autoSpaceDN w:val="0"/>
        <w:adjustRightInd w:val="0"/>
        <w:spacing w:line="360" w:lineRule="auto"/>
        <w:jc w:val="both"/>
        <w:rPr>
          <w:rFonts w:ascii="Times New Roman" w:hAnsi="Times New Roman"/>
          <w:sz w:val="22"/>
          <w:szCs w:val="22"/>
        </w:rPr>
      </w:pPr>
      <w:r>
        <w:rPr>
          <w:rFonts w:ascii="Times New Roman" w:hAnsi="Times New Roman"/>
          <w:sz w:val="22"/>
          <w:szCs w:val="22"/>
        </w:rPr>
        <w:t xml:space="preserve">            These are the rules for structuring relations that eliminate anomalies.</w:t>
      </w:r>
    </w:p>
    <w:p w:rsidR="000E50EA" w:rsidRDefault="000E50EA" w:rsidP="000E50EA">
      <w:pPr>
        <w:widowControl w:val="0"/>
        <w:tabs>
          <w:tab w:val="left" w:pos="7800"/>
        </w:tabs>
        <w:autoSpaceDE w:val="0"/>
        <w:autoSpaceDN w:val="0"/>
        <w:adjustRightInd w:val="0"/>
        <w:spacing w:line="360" w:lineRule="auto"/>
        <w:jc w:val="both"/>
        <w:rPr>
          <w:rFonts w:ascii="Times New Roman" w:hAnsi="Times New Roman"/>
          <w:b/>
          <w:bCs/>
        </w:rPr>
      </w:pPr>
      <w:r w:rsidRPr="00095AB4">
        <w:rPr>
          <w:rFonts w:ascii="Times New Roman" w:hAnsi="Times New Roman"/>
          <w:b/>
          <w:bCs/>
        </w:rPr>
        <w:t>First Normal Form</w:t>
      </w:r>
    </w:p>
    <w:p w:rsidR="000E50EA" w:rsidRPr="00095AB4" w:rsidRDefault="000E50EA" w:rsidP="000E50EA">
      <w:pPr>
        <w:spacing w:line="360" w:lineRule="auto"/>
        <w:rPr>
          <w:rFonts w:ascii="Times New Roman" w:hAnsi="Times New Roman"/>
          <w:b/>
          <w:bCs/>
        </w:rPr>
      </w:pPr>
      <w:r>
        <w:rPr>
          <w:rFonts w:ascii="Times New Roman" w:hAnsi="Times New Roman"/>
        </w:rPr>
        <w:tab/>
      </w:r>
      <w:r w:rsidRPr="00095AB4">
        <w:rPr>
          <w:rFonts w:ascii="Times New Roman" w:hAnsi="Times New Roman"/>
        </w:rPr>
        <w:t>A relation is said to be in first normal form if the values in the relation are atomic for every attribute in the relation.  By this we mean simply that no attribute value can be a set of values or, as it is sometimes expressed, a repeating group.</w:t>
      </w:r>
    </w:p>
    <w:p w:rsidR="000E50EA" w:rsidRPr="00095AB4" w:rsidRDefault="000E50EA" w:rsidP="000E50EA">
      <w:pPr>
        <w:widowControl w:val="0"/>
        <w:tabs>
          <w:tab w:val="left" w:pos="7800"/>
        </w:tabs>
        <w:autoSpaceDE w:val="0"/>
        <w:autoSpaceDN w:val="0"/>
        <w:adjustRightInd w:val="0"/>
        <w:spacing w:line="360" w:lineRule="auto"/>
        <w:jc w:val="both"/>
        <w:rPr>
          <w:rFonts w:ascii="Times New Roman" w:hAnsi="Times New Roman"/>
          <w:b/>
          <w:bCs/>
          <w:i/>
          <w:iCs/>
        </w:rPr>
      </w:pPr>
      <w:r w:rsidRPr="00095AB4">
        <w:rPr>
          <w:rFonts w:ascii="Times New Roman" w:hAnsi="Times New Roman"/>
          <w:b/>
          <w:bCs/>
        </w:rPr>
        <w:t>Second Normal Form</w:t>
      </w:r>
    </w:p>
    <w:p w:rsidR="000E50EA" w:rsidRPr="00095AB4" w:rsidRDefault="000E50EA" w:rsidP="000E50EA">
      <w:pPr>
        <w:spacing w:line="360" w:lineRule="auto"/>
        <w:rPr>
          <w:rFonts w:ascii="Times New Roman" w:hAnsi="Times New Roman"/>
        </w:rPr>
      </w:pPr>
      <w:r>
        <w:rPr>
          <w:rFonts w:ascii="Times New Roman" w:hAnsi="Times New Roman"/>
        </w:rPr>
        <w:tab/>
      </w:r>
      <w:r w:rsidRPr="00095AB4">
        <w:rPr>
          <w:rFonts w:ascii="Times New Roman" w:hAnsi="Times New Roman"/>
        </w:rPr>
        <w:t>A relation is said to be in second Normal form is it is in first normal form and it should satisfy any one of the following rules.</w:t>
      </w:r>
    </w:p>
    <w:p w:rsidR="000E50EA" w:rsidRPr="00095AB4" w:rsidRDefault="000E50EA" w:rsidP="000E50EA">
      <w:pPr>
        <w:pStyle w:val="ListParagraph"/>
        <w:widowControl w:val="0"/>
        <w:tabs>
          <w:tab w:val="left" w:pos="0"/>
          <w:tab w:val="left" w:pos="380"/>
          <w:tab w:val="left" w:pos="7920"/>
        </w:tabs>
        <w:autoSpaceDE w:val="0"/>
        <w:autoSpaceDN w:val="0"/>
        <w:adjustRightInd w:val="0"/>
        <w:spacing w:line="360" w:lineRule="auto"/>
        <w:jc w:val="both"/>
        <w:rPr>
          <w:rFonts w:ascii="Times New Roman" w:hAnsi="Times New Roman"/>
          <w:sz w:val="22"/>
          <w:szCs w:val="22"/>
        </w:rPr>
      </w:pPr>
      <w:r>
        <w:rPr>
          <w:rFonts w:ascii="Times New Roman" w:hAnsi="Times New Roman"/>
          <w:sz w:val="22"/>
          <w:szCs w:val="22"/>
        </w:rPr>
        <w:t>1. Pri</w:t>
      </w:r>
      <w:r w:rsidRPr="00095AB4">
        <w:rPr>
          <w:rFonts w:ascii="Times New Roman" w:hAnsi="Times New Roman"/>
          <w:sz w:val="22"/>
          <w:szCs w:val="22"/>
        </w:rPr>
        <w:t>mary key is a not a composite primary key.</w:t>
      </w:r>
    </w:p>
    <w:p w:rsidR="000E50EA" w:rsidRDefault="000E50EA" w:rsidP="000E50EA">
      <w:pPr>
        <w:pStyle w:val="ListParagraph"/>
        <w:widowControl w:val="0"/>
        <w:tabs>
          <w:tab w:val="left" w:pos="20"/>
          <w:tab w:val="left" w:pos="380"/>
          <w:tab w:val="left" w:pos="7800"/>
        </w:tabs>
        <w:autoSpaceDE w:val="0"/>
        <w:autoSpaceDN w:val="0"/>
        <w:adjustRightInd w:val="0"/>
        <w:spacing w:line="360" w:lineRule="auto"/>
        <w:ind w:left="0"/>
        <w:jc w:val="both"/>
        <w:rPr>
          <w:rFonts w:ascii="Times New Roman" w:hAnsi="Times New Roman"/>
          <w:sz w:val="22"/>
          <w:szCs w:val="22"/>
        </w:rPr>
      </w:pPr>
      <w:r>
        <w:rPr>
          <w:rFonts w:ascii="Times New Roman" w:hAnsi="Times New Roman"/>
          <w:sz w:val="22"/>
          <w:szCs w:val="22"/>
        </w:rPr>
        <w:t xml:space="preserve">            2. </w:t>
      </w:r>
      <w:r w:rsidRPr="00095AB4">
        <w:rPr>
          <w:rFonts w:ascii="Times New Roman" w:hAnsi="Times New Roman"/>
          <w:sz w:val="22"/>
          <w:szCs w:val="22"/>
        </w:rPr>
        <w:t xml:space="preserve">No </w:t>
      </w:r>
      <w:r w:rsidR="00077466" w:rsidRPr="00095AB4">
        <w:rPr>
          <w:rFonts w:ascii="Times New Roman" w:hAnsi="Times New Roman"/>
          <w:sz w:val="22"/>
          <w:szCs w:val="22"/>
        </w:rPr>
        <w:t>non-key</w:t>
      </w:r>
      <w:r w:rsidRPr="00095AB4">
        <w:rPr>
          <w:rFonts w:ascii="Times New Roman" w:hAnsi="Times New Roman"/>
          <w:sz w:val="22"/>
          <w:szCs w:val="22"/>
        </w:rPr>
        <w:t xml:space="preserve"> attributes are present</w:t>
      </w:r>
    </w:p>
    <w:p w:rsidR="000E50EA" w:rsidRDefault="000E50EA" w:rsidP="000E50EA">
      <w:pPr>
        <w:widowControl w:val="0"/>
        <w:tabs>
          <w:tab w:val="left" w:pos="20"/>
          <w:tab w:val="left" w:pos="380"/>
          <w:tab w:val="left" w:pos="7800"/>
        </w:tabs>
        <w:autoSpaceDE w:val="0"/>
        <w:autoSpaceDN w:val="0"/>
        <w:adjustRightInd w:val="0"/>
        <w:spacing w:line="360" w:lineRule="auto"/>
        <w:jc w:val="both"/>
        <w:rPr>
          <w:rFonts w:ascii="Times New Roman" w:hAnsi="Times New Roman"/>
          <w:sz w:val="22"/>
          <w:szCs w:val="22"/>
        </w:rPr>
      </w:pPr>
    </w:p>
    <w:p w:rsidR="000E50EA" w:rsidRDefault="000E50EA" w:rsidP="000E50EA">
      <w:pPr>
        <w:widowControl w:val="0"/>
        <w:tabs>
          <w:tab w:val="left" w:pos="7800"/>
        </w:tabs>
        <w:autoSpaceDE w:val="0"/>
        <w:autoSpaceDN w:val="0"/>
        <w:adjustRightInd w:val="0"/>
        <w:spacing w:line="360" w:lineRule="auto"/>
        <w:jc w:val="both"/>
        <w:rPr>
          <w:rFonts w:ascii="Times New Roman" w:hAnsi="Times New Roman"/>
          <w:b/>
          <w:bCs/>
          <w:i/>
          <w:iCs/>
        </w:rPr>
      </w:pPr>
      <w:r w:rsidRPr="00095AB4">
        <w:rPr>
          <w:rFonts w:ascii="Times New Roman" w:hAnsi="Times New Roman"/>
          <w:b/>
          <w:bCs/>
        </w:rPr>
        <w:t>Third Normal Form</w:t>
      </w:r>
    </w:p>
    <w:p w:rsidR="000E50EA" w:rsidRPr="007F3170" w:rsidRDefault="000E50EA" w:rsidP="000E50EA">
      <w:pPr>
        <w:widowControl w:val="0"/>
        <w:tabs>
          <w:tab w:val="left" w:pos="7800"/>
        </w:tabs>
        <w:autoSpaceDE w:val="0"/>
        <w:autoSpaceDN w:val="0"/>
        <w:adjustRightInd w:val="0"/>
        <w:spacing w:line="360" w:lineRule="auto"/>
        <w:jc w:val="both"/>
        <w:rPr>
          <w:rFonts w:ascii="Times New Roman" w:hAnsi="Times New Roman"/>
          <w:b/>
          <w:bCs/>
          <w:i/>
          <w:iCs/>
        </w:rPr>
      </w:pPr>
      <w:r>
        <w:rPr>
          <w:rFonts w:ascii="Times New Roman" w:hAnsi="Times New Roman"/>
        </w:rPr>
        <w:t xml:space="preserve">           A relation is said to be in third normal form if their exits no transitive </w:t>
      </w:r>
      <w:r>
        <w:rPr>
          <w:rFonts w:ascii="Times New Roman" w:hAnsi="Times New Roman"/>
        </w:rPr>
        <w:lastRenderedPageBreak/>
        <w:t>dependencies.</w:t>
      </w:r>
    </w:p>
    <w:p w:rsidR="000E50EA" w:rsidRDefault="000E50EA" w:rsidP="000E50EA">
      <w:pPr>
        <w:widowControl w:val="0"/>
        <w:tabs>
          <w:tab w:val="left" w:pos="7800"/>
        </w:tabs>
        <w:autoSpaceDE w:val="0"/>
        <w:autoSpaceDN w:val="0"/>
        <w:adjustRightInd w:val="0"/>
        <w:spacing w:line="360" w:lineRule="auto"/>
        <w:jc w:val="both"/>
        <w:rPr>
          <w:rFonts w:ascii="Times New Roman" w:hAnsi="Times New Roman"/>
          <w:sz w:val="22"/>
          <w:szCs w:val="22"/>
        </w:rPr>
      </w:pPr>
      <w:r>
        <w:rPr>
          <w:rFonts w:ascii="Times New Roman" w:hAnsi="Times New Roman"/>
          <w:b/>
          <w:bCs/>
          <w:i/>
          <w:iCs/>
        </w:rPr>
        <w:t>Transitive Dependency</w:t>
      </w:r>
    </w:p>
    <w:p w:rsidR="000E50EA" w:rsidRDefault="000E50EA" w:rsidP="000E50EA">
      <w:pPr>
        <w:widowControl w:val="0"/>
        <w:tabs>
          <w:tab w:val="left" w:pos="7800"/>
        </w:tabs>
        <w:autoSpaceDE w:val="0"/>
        <w:autoSpaceDN w:val="0"/>
        <w:adjustRightInd w:val="0"/>
        <w:spacing w:line="360" w:lineRule="auto"/>
        <w:jc w:val="both"/>
        <w:rPr>
          <w:rFonts w:ascii="Times New Roman" w:hAnsi="Times New Roman"/>
          <w:sz w:val="22"/>
          <w:szCs w:val="22"/>
        </w:rPr>
      </w:pPr>
      <w:r>
        <w:rPr>
          <w:rFonts w:ascii="Times New Roman" w:hAnsi="Times New Roman"/>
          <w:sz w:val="22"/>
          <w:szCs w:val="22"/>
        </w:rPr>
        <w:t xml:space="preserve">            If two </w:t>
      </w:r>
      <w:r w:rsidR="00077466">
        <w:rPr>
          <w:rFonts w:ascii="Times New Roman" w:hAnsi="Times New Roman"/>
          <w:sz w:val="22"/>
          <w:szCs w:val="22"/>
        </w:rPr>
        <w:t>non-key</w:t>
      </w:r>
      <w:r>
        <w:rPr>
          <w:rFonts w:ascii="Times New Roman" w:hAnsi="Times New Roman"/>
          <w:sz w:val="22"/>
          <w:szCs w:val="22"/>
        </w:rPr>
        <w:t xml:space="preserve"> attributes depend on each other as well as on the primary key then they are said to be transitively dependent.</w:t>
      </w:r>
    </w:p>
    <w:p w:rsidR="000E50EA" w:rsidRDefault="000E50EA" w:rsidP="000E50EA">
      <w:pPr>
        <w:widowControl w:val="0"/>
        <w:tabs>
          <w:tab w:val="left" w:pos="7800"/>
        </w:tabs>
        <w:autoSpaceDE w:val="0"/>
        <w:autoSpaceDN w:val="0"/>
        <w:adjustRightInd w:val="0"/>
        <w:spacing w:line="360" w:lineRule="auto"/>
        <w:jc w:val="both"/>
        <w:rPr>
          <w:rFonts w:ascii="Times New Roman" w:hAnsi="Times New Roman"/>
          <w:sz w:val="22"/>
          <w:szCs w:val="22"/>
        </w:rPr>
      </w:pPr>
    </w:p>
    <w:p w:rsidR="000E50EA" w:rsidRPr="00095AB4"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sz w:val="28"/>
          <w:szCs w:val="28"/>
        </w:rPr>
      </w:pPr>
      <w:r w:rsidRPr="00095AB4">
        <w:rPr>
          <w:rFonts w:ascii="Times New Roman" w:hAnsi="Times New Roman"/>
          <w:b/>
          <w:bCs/>
          <w:sz w:val="28"/>
          <w:szCs w:val="28"/>
        </w:rPr>
        <w:t>3.3 UML DIAGRAMS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 xml:space="preserve"> Unified Modeling Language is the language used to visualize, specify, construct and document any component of software engineering.</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The Unified Modeling Language allows the software engineer to express an analysis model using the modeling notation that is governed by a set of syntactic semantic and pragmatic rules.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 xml:space="preserve">A UML system is represented using five different views that describe the system from distinctly </w:t>
      </w:r>
      <w:r w:rsidR="00077466">
        <w:rPr>
          <w:rFonts w:ascii="Times New Roman" w:hAnsi="Times New Roman"/>
        </w:rPr>
        <w:t>unique perspective</w:t>
      </w:r>
      <w:r>
        <w:rPr>
          <w:rFonts w:ascii="Times New Roman" w:hAnsi="Times New Roman"/>
        </w:rPr>
        <w:t xml:space="preserve">. Each view is defined by a set of </w:t>
      </w:r>
      <w:r w:rsidR="00077466">
        <w:rPr>
          <w:rFonts w:ascii="Times New Roman" w:hAnsi="Times New Roman"/>
        </w:rPr>
        <w:t>diagrams</w:t>
      </w:r>
      <w:r>
        <w:rPr>
          <w:rFonts w:ascii="Times New Roman" w:hAnsi="Times New Roman"/>
        </w:rPr>
        <w:t>, which is as follows.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i/>
          <w:iCs/>
        </w:rPr>
      </w:pPr>
      <w:r>
        <w:rPr>
          <w:rFonts w:ascii="Times New Roman" w:hAnsi="Times New Roman"/>
          <w:b/>
          <w:bCs/>
        </w:rPr>
        <w:t>User Model View</w:t>
      </w:r>
    </w:p>
    <w:p w:rsidR="000E50EA" w:rsidRDefault="000E50EA" w:rsidP="000E50EA">
      <w:pPr>
        <w:widowControl w:val="0"/>
        <w:numPr>
          <w:ilvl w:val="0"/>
          <w:numId w:val="15"/>
        </w:numPr>
        <w:tabs>
          <w:tab w:val="left" w:pos="20"/>
          <w:tab w:val="left" w:pos="30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This view represents the system from the user’s perspective.</w:t>
      </w:r>
    </w:p>
    <w:p w:rsidR="000E50EA" w:rsidRDefault="000E50EA" w:rsidP="000E50EA">
      <w:pPr>
        <w:widowControl w:val="0"/>
        <w:numPr>
          <w:ilvl w:val="0"/>
          <w:numId w:val="15"/>
        </w:numPr>
        <w:tabs>
          <w:tab w:val="left" w:pos="20"/>
          <w:tab w:val="left" w:pos="30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 xml:space="preserve">The analysis representation describes a usage scenario from the </w:t>
      </w:r>
      <w:r w:rsidR="00077466">
        <w:rPr>
          <w:rFonts w:ascii="Times New Roman" w:hAnsi="Times New Roman"/>
        </w:rPr>
        <w:t>end-user’s</w:t>
      </w:r>
      <w:r>
        <w:rPr>
          <w:rFonts w:ascii="Times New Roman" w:hAnsi="Times New Roman"/>
        </w:rPr>
        <w:t xml:space="preserve"> perspective.</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rPr>
      </w:pPr>
      <w:r>
        <w:rPr>
          <w:rFonts w:ascii="Times New Roman" w:hAnsi="Times New Roman"/>
          <w:b/>
          <w:bCs/>
        </w:rPr>
        <w:t>Structural model view</w:t>
      </w:r>
    </w:p>
    <w:p w:rsidR="000E50EA" w:rsidRDefault="000E50EA" w:rsidP="000E50EA">
      <w:pPr>
        <w:widowControl w:val="0"/>
        <w:numPr>
          <w:ilvl w:val="0"/>
          <w:numId w:val="6"/>
        </w:numPr>
        <w:tabs>
          <w:tab w:val="left" w:pos="20"/>
          <w:tab w:val="left" w:pos="30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83" w:hanging="284"/>
        <w:jc w:val="both"/>
        <w:rPr>
          <w:rFonts w:ascii="Times New Roman" w:hAnsi="Times New Roman"/>
        </w:rPr>
      </w:pPr>
      <w:r>
        <w:rPr>
          <w:rFonts w:ascii="Times New Roman" w:hAnsi="Times New Roman"/>
        </w:rPr>
        <w:t xml:space="preserve">    In this </w:t>
      </w:r>
      <w:r w:rsidR="00077466">
        <w:rPr>
          <w:rFonts w:ascii="Times New Roman" w:hAnsi="Times New Roman"/>
        </w:rPr>
        <w:t>model,</w:t>
      </w:r>
      <w:r>
        <w:rPr>
          <w:rFonts w:ascii="Times New Roman" w:hAnsi="Times New Roman"/>
        </w:rPr>
        <w:t xml:space="preserve"> the data and functionality are arrived from inside the system.</w:t>
      </w:r>
    </w:p>
    <w:p w:rsidR="000E50EA" w:rsidRDefault="000E50EA" w:rsidP="000E50EA">
      <w:pPr>
        <w:widowControl w:val="0"/>
        <w:numPr>
          <w:ilvl w:val="0"/>
          <w:numId w:val="6"/>
        </w:numPr>
        <w:tabs>
          <w:tab w:val="left" w:pos="20"/>
          <w:tab w:val="left" w:pos="30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83" w:hanging="284"/>
        <w:jc w:val="both"/>
        <w:rPr>
          <w:rFonts w:ascii="Times New Roman" w:hAnsi="Times New Roman"/>
        </w:rPr>
      </w:pPr>
      <w:r>
        <w:rPr>
          <w:rFonts w:ascii="Times New Roman" w:hAnsi="Times New Roman"/>
        </w:rPr>
        <w:t xml:space="preserve">    This model view models the static structures.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i/>
          <w:iCs/>
        </w:rPr>
      </w:pPr>
      <w:r>
        <w:rPr>
          <w:rFonts w:ascii="Times New Roman" w:hAnsi="Times New Roman"/>
          <w:b/>
          <w:bCs/>
        </w:rPr>
        <w:t>Behavioral Model View</w:t>
      </w:r>
    </w:p>
    <w:p w:rsidR="000E50EA" w:rsidRPr="009D3482"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i/>
          <w:iCs/>
        </w:rPr>
      </w:pPr>
      <w:r>
        <w:rPr>
          <w:rFonts w:ascii="Times New Roman" w:hAnsi="Times New Roman"/>
          <w:b/>
          <w:bCs/>
          <w:i/>
          <w:iCs/>
        </w:rPr>
        <w:tab/>
      </w:r>
      <w:r>
        <w:rPr>
          <w:rFonts w:ascii="Times New Roman" w:hAnsi="Times New Roman"/>
        </w:rPr>
        <w:t>It represents the dynamic of behavioral as parts of the system, depicting the interactions of collection between various structural elements described in the user model and structural model view.</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i/>
          <w:iCs/>
        </w:rPr>
      </w:pPr>
      <w:r>
        <w:rPr>
          <w:rFonts w:ascii="Times New Roman" w:hAnsi="Times New Roman"/>
          <w:b/>
          <w:bCs/>
        </w:rPr>
        <w:t>Implementation Model View</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 xml:space="preserve">         In this the structural and behavioral as parts of the system are represented as they are to be built.</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i/>
          <w:iCs/>
        </w:rPr>
      </w:pPr>
      <w:r>
        <w:rPr>
          <w:rFonts w:ascii="Times New Roman" w:hAnsi="Times New Roman"/>
          <w:b/>
          <w:bCs/>
        </w:rPr>
        <w:t>Environmental Model View</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 xml:space="preserve">In this structural and behavioral aspects of the environment in which the system is to be implemented are represented. </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 xml:space="preserve">         UML is specifically constructed through two different domains they are</w:t>
      </w:r>
    </w:p>
    <w:p w:rsidR="000E50EA" w:rsidRDefault="000E50EA" w:rsidP="000E50EA">
      <w:pPr>
        <w:widowControl w:val="0"/>
        <w:numPr>
          <w:ilvl w:val="0"/>
          <w:numId w:val="16"/>
        </w:numPr>
        <w:tabs>
          <w:tab w:val="left" w:pos="20"/>
          <w:tab w:val="left" w:pos="30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 xml:space="preserve">UML analysis modeling, which focuses on the user model and structural model </w:t>
      </w:r>
      <w:r>
        <w:rPr>
          <w:rFonts w:ascii="Times New Roman" w:hAnsi="Times New Roman"/>
        </w:rPr>
        <w:lastRenderedPageBreak/>
        <w:t>views of the system.</w:t>
      </w:r>
    </w:p>
    <w:p w:rsidR="000E50EA" w:rsidRDefault="000E50EA" w:rsidP="000E50EA">
      <w:pPr>
        <w:widowControl w:val="0"/>
        <w:numPr>
          <w:ilvl w:val="0"/>
          <w:numId w:val="16"/>
        </w:numPr>
        <w:tabs>
          <w:tab w:val="left" w:pos="20"/>
          <w:tab w:val="left" w:pos="30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UML design modeling, which focuses on the behavioral modeling, implementation modeling and environmental model views.</w:t>
      </w:r>
    </w:p>
    <w:p w:rsidR="000E50EA" w:rsidRPr="00E43BED" w:rsidRDefault="000E50EA" w:rsidP="000E50EA">
      <w:pPr>
        <w:widowControl w:val="0"/>
        <w:tabs>
          <w:tab w:val="left" w:pos="20"/>
          <w:tab w:val="left" w:pos="30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E43BED">
        <w:rPr>
          <w:rFonts w:ascii="Times New Roman" w:hAnsi="Times New Roman"/>
        </w:rPr>
        <w:t>Every complex system is best approached through a small set of nearly independent</w:t>
      </w:r>
      <w:r>
        <w:rPr>
          <w:rFonts w:ascii="Times New Roman" w:hAnsi="Times New Roman"/>
        </w:rPr>
        <w:t xml:space="preserve"> views of </w:t>
      </w:r>
      <w:r w:rsidRPr="00E43BED">
        <w:rPr>
          <w:rFonts w:ascii="Times New Roman" w:hAnsi="Times New Roman"/>
        </w:rPr>
        <w:t xml:space="preserve">a </w:t>
      </w:r>
      <w:r>
        <w:rPr>
          <w:rFonts w:ascii="Times New Roman" w:hAnsi="Times New Roman"/>
        </w:rPr>
        <w:t xml:space="preserve">model; no single viewer is </w:t>
      </w:r>
      <w:r w:rsidRPr="00E43BED">
        <w:rPr>
          <w:rFonts w:ascii="Times New Roman" w:hAnsi="Times New Roman"/>
        </w:rPr>
        <w:t xml:space="preserve">sufficient. Every model may be expressed at </w:t>
      </w:r>
      <w:proofErr w:type="gramStart"/>
      <w:r w:rsidRPr="00E43BED">
        <w:rPr>
          <w:rFonts w:ascii="Times New Roman" w:hAnsi="Times New Roman"/>
        </w:rPr>
        <w:t>different levels</w:t>
      </w:r>
      <w:proofErr w:type="gramEnd"/>
      <w:r w:rsidRPr="00E43BED">
        <w:rPr>
          <w:rFonts w:ascii="Times New Roman" w:hAnsi="Times New Roman"/>
        </w:rPr>
        <w:t xml:space="preserve"> of fidelity. The best models are connected to reality.</w:t>
      </w:r>
    </w:p>
    <w:p w:rsidR="000E50EA" w:rsidRDefault="000E50EA" w:rsidP="000E50EA">
      <w:pPr>
        <w:widowControl w:val="0"/>
        <w:tabs>
          <w:tab w:val="left" w:pos="7800"/>
        </w:tabs>
        <w:autoSpaceDE w:val="0"/>
        <w:autoSpaceDN w:val="0"/>
        <w:adjustRightInd w:val="0"/>
        <w:spacing w:line="360" w:lineRule="auto"/>
        <w:jc w:val="both"/>
        <w:rPr>
          <w:rFonts w:ascii="Times New Roman" w:hAnsi="Times New Roman"/>
        </w:rPr>
      </w:pPr>
      <w:r>
        <w:rPr>
          <w:rFonts w:ascii="Times New Roman" w:hAnsi="Times New Roman"/>
        </w:rPr>
        <w:t xml:space="preserve">        The UML includes nine such diagrams: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rPr>
      </w:pPr>
      <w:r>
        <w:rPr>
          <w:rFonts w:ascii="Times New Roman" w:hAnsi="Times New Roman"/>
          <w:b/>
          <w:bCs/>
        </w:rPr>
        <w:t>Static Diagrams includes</w:t>
      </w:r>
    </w:p>
    <w:p w:rsidR="000E50EA" w:rsidRDefault="000E50EA" w:rsidP="000E50EA">
      <w:pPr>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hanging="720"/>
        <w:rPr>
          <w:rFonts w:ascii="Times New Roman" w:hAnsi="Times New Roman"/>
        </w:rPr>
      </w:pPr>
      <w:r>
        <w:rPr>
          <w:rFonts w:ascii="Times New Roman" w:hAnsi="Times New Roman"/>
        </w:rPr>
        <w:t>Class diagram</w:t>
      </w:r>
    </w:p>
    <w:p w:rsidR="000E50EA" w:rsidRDefault="000E50EA" w:rsidP="000E50EA">
      <w:pPr>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hanging="720"/>
        <w:rPr>
          <w:rFonts w:ascii="Times New Roman" w:hAnsi="Times New Roman"/>
        </w:rPr>
      </w:pPr>
      <w:r>
        <w:rPr>
          <w:rFonts w:ascii="Times New Roman" w:hAnsi="Times New Roman"/>
        </w:rPr>
        <w:t>Object diagram</w:t>
      </w:r>
    </w:p>
    <w:p w:rsidR="000E50EA" w:rsidRDefault="000E50EA" w:rsidP="000E50EA">
      <w:pPr>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hanging="720"/>
        <w:rPr>
          <w:rFonts w:ascii="Times New Roman" w:hAnsi="Times New Roman"/>
        </w:rPr>
      </w:pPr>
      <w:r>
        <w:rPr>
          <w:rFonts w:ascii="Times New Roman" w:hAnsi="Times New Roman"/>
        </w:rPr>
        <w:t>Component diagram</w:t>
      </w:r>
    </w:p>
    <w:p w:rsidR="000E50EA" w:rsidRPr="00B15872" w:rsidRDefault="000E50EA" w:rsidP="000E50EA">
      <w:pPr>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hanging="720"/>
        <w:rPr>
          <w:rFonts w:ascii="Times New Roman" w:hAnsi="Times New Roman"/>
        </w:rPr>
      </w:pPr>
      <w:r>
        <w:rPr>
          <w:rFonts w:ascii="Times New Roman" w:hAnsi="Times New Roman"/>
        </w:rPr>
        <w:t>Deployment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rPr>
      </w:pPr>
      <w:r>
        <w:rPr>
          <w:rFonts w:ascii="Times New Roman" w:hAnsi="Times New Roman"/>
          <w:b/>
          <w:bCs/>
        </w:rPr>
        <w:t>Dynamic diagrams include</w:t>
      </w:r>
    </w:p>
    <w:p w:rsidR="000E50EA" w:rsidRDefault="000E50EA" w:rsidP="000E50EA">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hanging="720"/>
        <w:rPr>
          <w:rFonts w:ascii="Times New Roman" w:hAnsi="Times New Roman"/>
        </w:rPr>
      </w:pPr>
      <w:r>
        <w:rPr>
          <w:rFonts w:ascii="Times New Roman" w:hAnsi="Times New Roman"/>
        </w:rPr>
        <w:t>Use case diagram</w:t>
      </w:r>
    </w:p>
    <w:p w:rsidR="000E50EA" w:rsidRDefault="000E50EA" w:rsidP="000E50EA">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hanging="720"/>
        <w:rPr>
          <w:rFonts w:ascii="Times New Roman" w:hAnsi="Times New Roman"/>
        </w:rPr>
      </w:pPr>
      <w:r>
        <w:rPr>
          <w:rFonts w:ascii="Times New Roman" w:hAnsi="Times New Roman"/>
        </w:rPr>
        <w:t>Sequence diagram</w:t>
      </w:r>
    </w:p>
    <w:p w:rsidR="000E50EA" w:rsidRDefault="000E50EA" w:rsidP="000E50EA">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hanging="720"/>
        <w:rPr>
          <w:rFonts w:ascii="Times New Roman" w:hAnsi="Times New Roman"/>
        </w:rPr>
      </w:pPr>
      <w:r>
        <w:rPr>
          <w:rFonts w:ascii="Times New Roman" w:hAnsi="Times New Roman"/>
        </w:rPr>
        <w:t>Collaboration diagram</w:t>
      </w:r>
    </w:p>
    <w:p w:rsidR="000E50EA" w:rsidRDefault="000E50EA" w:rsidP="000E50EA">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hanging="720"/>
        <w:rPr>
          <w:rFonts w:ascii="Times New Roman" w:hAnsi="Times New Roman"/>
        </w:rPr>
      </w:pPr>
      <w:r>
        <w:rPr>
          <w:rFonts w:ascii="Times New Roman" w:hAnsi="Times New Roman"/>
        </w:rPr>
        <w:t>State chart diagram</w:t>
      </w:r>
    </w:p>
    <w:p w:rsidR="000E50EA" w:rsidRPr="00D532AF" w:rsidRDefault="000E50EA" w:rsidP="000E50EA">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hanging="720"/>
        <w:rPr>
          <w:rFonts w:ascii="Times New Roman" w:hAnsi="Times New Roman"/>
        </w:rPr>
      </w:pPr>
      <w:r>
        <w:rPr>
          <w:rFonts w:ascii="Times New Roman" w:hAnsi="Times New Roman"/>
        </w:rPr>
        <w:t>Activity diagram</w:t>
      </w:r>
    </w:p>
    <w:p w:rsidR="000E50EA" w:rsidRDefault="000E50EA" w:rsidP="000E50EA">
      <w:pPr>
        <w:spacing w:line="360" w:lineRule="auto"/>
        <w:rPr>
          <w:rFonts w:ascii="Times New Roman" w:hAnsi="Times New Roman"/>
          <w:b/>
          <w:bCs/>
        </w:rPr>
      </w:pPr>
    </w:p>
    <w:p w:rsidR="000E50EA" w:rsidRDefault="000E50EA" w:rsidP="000E50EA">
      <w:pPr>
        <w:spacing w:line="360" w:lineRule="auto"/>
        <w:rPr>
          <w:rFonts w:ascii="Times New Roman" w:hAnsi="Times New Roman"/>
          <w:b/>
          <w:bCs/>
        </w:rPr>
      </w:pPr>
      <w:r>
        <w:rPr>
          <w:rFonts w:ascii="Times New Roman" w:hAnsi="Times New Roman"/>
          <w:b/>
          <w:bCs/>
        </w:rPr>
        <w:t>Class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22"/>
          <w:szCs w:val="22"/>
        </w:rPr>
      </w:pPr>
      <w:r>
        <w:rPr>
          <w:rFonts w:ascii="Times New Roman" w:hAnsi="Times New Roman"/>
        </w:rPr>
        <w:tab/>
        <w:t>A class diagram shows a set of classes, interfaces, and collaborations and their relationships. These diagrams are the most common diagram found in modeling object-oriented systems. Class diagrams address the static design view of a system. Class diagrams that include active classes address the static process view of a system.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rPr>
      </w:pPr>
      <w:r>
        <w:rPr>
          <w:rFonts w:ascii="Times New Roman" w:hAnsi="Times New Roman"/>
          <w:b/>
          <w:bCs/>
        </w:rPr>
        <w:t>Object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22"/>
          <w:szCs w:val="22"/>
        </w:rPr>
      </w:pPr>
      <w:r>
        <w:rPr>
          <w:rFonts w:ascii="Times New Roman" w:hAnsi="Times New Roman"/>
        </w:rPr>
        <w:tab/>
        <w:t>An object diagram shows a set of objects and their relationships. Object diagrams represent static snapshots of instances of the things found in class diagrams. These diagrams address the static design view or static process view of a system as do class diagrams, but from the perspective of real or prototypical cases.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rPr>
      </w:pPr>
      <w:r>
        <w:rPr>
          <w:rFonts w:ascii="Times New Roman" w:hAnsi="Times New Roman"/>
          <w:b/>
          <w:bCs/>
        </w:rPr>
        <w:t>Component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 xml:space="preserve">A component diagram shows the organizations and dependencies among a set of components. Component diagrams address the static implementation view of a system. They are related to class diagrams in that a component typically maps to one or more </w:t>
      </w:r>
      <w:r>
        <w:rPr>
          <w:rFonts w:ascii="Times New Roman" w:hAnsi="Times New Roman"/>
        </w:rPr>
        <w:lastRenderedPageBreak/>
        <w:t>classes, interfaces, or collaborations.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bCs/>
        </w:rPr>
      </w:pPr>
      <w:r>
        <w:rPr>
          <w:rFonts w:ascii="Times New Roman" w:hAnsi="Times New Roman"/>
          <w:b/>
          <w:bCs/>
        </w:rPr>
        <w:t>Deployment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A deployment diagram shows the configuration of run-time processing nodes and the components that live on them. Deployment diagrams address the static deployment view of an architecture. They are related to component diagrams in that a node typically encloses one or more components.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rPr>
      </w:pPr>
      <w:r>
        <w:rPr>
          <w:rFonts w:ascii="Times New Roman" w:hAnsi="Times New Roman"/>
          <w:b/>
          <w:bCs/>
        </w:rPr>
        <w:t>Use case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rPr>
      </w:pPr>
      <w:r>
        <w:rPr>
          <w:rFonts w:ascii="Times New Roman" w:hAnsi="Times New Roman"/>
        </w:rPr>
        <w:tab/>
        <w:t>A use case diagram shows a set of use cases and actors (a special kind of class) and their relationships. Use case diagrams address the static use case view of a system. These diagrams are especially important in organizing and modeling the behaviors of a system.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rPr>
      </w:pPr>
      <w:r>
        <w:rPr>
          <w:rFonts w:ascii="Times New Roman" w:hAnsi="Times New Roman"/>
          <w:b/>
          <w:bCs/>
        </w:rPr>
        <w:t>Sequence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 xml:space="preserve">A sequence </w:t>
      </w:r>
      <w:r w:rsidR="00FD6DA5">
        <w:rPr>
          <w:rFonts w:ascii="Times New Roman" w:hAnsi="Times New Roman"/>
        </w:rPr>
        <w:t>diagram is</w:t>
      </w:r>
      <w:r>
        <w:rPr>
          <w:rFonts w:ascii="Times New Roman" w:hAnsi="Times New Roman"/>
        </w:rPr>
        <w:t xml:space="preserve"> an interaction diagram that emphasizes the time ordering of messages. A sequence diagram shows a set of objects and the messages sent and received by those objects. Sequence diagrams are useful design tools because they provide a dynamic view of the system behavior which can be difficult to extract from static diagrams or specifications.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rPr>
      </w:pPr>
      <w:r>
        <w:rPr>
          <w:rFonts w:ascii="Times New Roman" w:hAnsi="Times New Roman"/>
          <w:b/>
          <w:bCs/>
        </w:rPr>
        <w:t>Collaboration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rPr>
        <w:tab/>
        <w:t>Collaboration diagram is an interaction diagram that emphasizes the structural organization of the objects that send and receive messages. Sequence diagrams and collaboration diagrams are isomorphic, meaning that you can take one and transform it into the other.</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76" w:lineRule="auto"/>
        <w:rPr>
          <w:rFonts w:ascii="Times New Roman" w:hAnsi="Times New Roman"/>
          <w:b/>
          <w:bCs/>
        </w:rPr>
      </w:pPr>
    </w:p>
    <w:p w:rsidR="000E50EA" w:rsidRDefault="008B192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76" w:lineRule="auto"/>
        <w:rPr>
          <w:rFonts w:ascii="Times New Roman" w:hAnsi="Times New Roman"/>
          <w:b/>
          <w:bCs/>
        </w:rPr>
      </w:pPr>
      <w:r>
        <w:rPr>
          <w:rFonts w:ascii="Times New Roman" w:hAnsi="Times New Roman"/>
          <w:b/>
          <w:bCs/>
        </w:rPr>
        <w:t>State chart</w:t>
      </w:r>
      <w:r w:rsidR="000E50EA">
        <w:rPr>
          <w:rFonts w:ascii="Times New Roman" w:hAnsi="Times New Roman"/>
          <w:b/>
          <w:bCs/>
        </w:rPr>
        <w:t xml:space="preserve">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Times New Roman" w:hAnsi="Times New Roman"/>
          <w:b/>
          <w:bCs/>
        </w:rPr>
      </w:pPr>
      <w:r>
        <w:rPr>
          <w:rFonts w:ascii="Times New Roman" w:hAnsi="Times New Roman"/>
        </w:rPr>
        <w:tab/>
        <w:t xml:space="preserve">A </w:t>
      </w:r>
      <w:r w:rsidR="008B192A">
        <w:rPr>
          <w:rFonts w:ascii="Times New Roman" w:hAnsi="Times New Roman"/>
        </w:rPr>
        <w:t>state chart</w:t>
      </w:r>
      <w:r>
        <w:rPr>
          <w:rFonts w:ascii="Times New Roman" w:hAnsi="Times New Roman"/>
        </w:rPr>
        <w:t xml:space="preserve"> diagram shows a state machine, consisting of states, transitions, events, and activities. </w:t>
      </w:r>
      <w:r w:rsidR="008B192A">
        <w:rPr>
          <w:rFonts w:ascii="Times New Roman" w:hAnsi="Times New Roman"/>
        </w:rPr>
        <w:t>State chart</w:t>
      </w:r>
      <w:r>
        <w:rPr>
          <w:rFonts w:ascii="Times New Roman" w:hAnsi="Times New Roman"/>
        </w:rPr>
        <w:t xml:space="preserve"> diagrams address the dynamic view of a system. They are especially important in modeling the </w:t>
      </w:r>
      <w:r w:rsidR="008B192A">
        <w:rPr>
          <w:rFonts w:ascii="Times New Roman" w:hAnsi="Times New Roman"/>
        </w:rPr>
        <w:t>behavior</w:t>
      </w:r>
      <w:r>
        <w:rPr>
          <w:rFonts w:ascii="Times New Roman" w:hAnsi="Times New Roman"/>
        </w:rPr>
        <w:t xml:space="preserve"> of an interface, class, or collaboration and emphasize the event-ordered </w:t>
      </w:r>
      <w:r w:rsidR="008B192A">
        <w:rPr>
          <w:rFonts w:ascii="Times New Roman" w:hAnsi="Times New Roman"/>
        </w:rPr>
        <w:t>behavior</w:t>
      </w:r>
      <w:r>
        <w:rPr>
          <w:rFonts w:ascii="Times New Roman" w:hAnsi="Times New Roman"/>
        </w:rPr>
        <w:t xml:space="preserve"> of an object, which is especially useful in modeling reactive systems.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76" w:lineRule="auto"/>
        <w:rPr>
          <w:rFonts w:ascii="Times New Roman" w:hAnsi="Times New Roman"/>
          <w:b/>
          <w:bCs/>
        </w:rPr>
      </w:pPr>
      <w:r>
        <w:rPr>
          <w:rFonts w:ascii="Times New Roman" w:hAnsi="Times New Roman"/>
          <w:b/>
          <w:bCs/>
        </w:rPr>
        <w:t>Activity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Times New Roman" w:hAnsi="Times New Roman"/>
          <w:b/>
          <w:bCs/>
        </w:rPr>
      </w:pPr>
      <w:r>
        <w:rPr>
          <w:rFonts w:ascii="Times New Roman" w:hAnsi="Times New Roman"/>
        </w:rPr>
        <w:tab/>
        <w:t xml:space="preserve">An activity diagram is a special kind of a </w:t>
      </w:r>
      <w:r w:rsidR="008B192A">
        <w:rPr>
          <w:rFonts w:ascii="Times New Roman" w:hAnsi="Times New Roman"/>
        </w:rPr>
        <w:t>state chart</w:t>
      </w:r>
      <w:r>
        <w:rPr>
          <w:rFonts w:ascii="Times New Roman" w:hAnsi="Times New Roman"/>
        </w:rPr>
        <w:t xml:space="preserve"> diagram that shows the flow </w:t>
      </w:r>
      <w:r>
        <w:rPr>
          <w:rFonts w:ascii="Times New Roman" w:hAnsi="Times New Roman"/>
        </w:rPr>
        <w:lastRenderedPageBreak/>
        <w:t>from activity to activity within a system. Activity diagrams address the dynamic view of a system. They are especially important in modelling the function of a system and emphasize the flow of control among objects.</w:t>
      </w:r>
    </w:p>
    <w:p w:rsidR="000E50EA" w:rsidRPr="00823676" w:rsidRDefault="000E50EA" w:rsidP="000E50EA">
      <w:pPr>
        <w:widowControl w:val="0"/>
        <w:tabs>
          <w:tab w:val="left" w:pos="7800"/>
        </w:tabs>
        <w:autoSpaceDE w:val="0"/>
        <w:autoSpaceDN w:val="0"/>
        <w:adjustRightInd w:val="0"/>
        <w:spacing w:line="360" w:lineRule="auto"/>
        <w:jc w:val="both"/>
        <w:rPr>
          <w:rFonts w:ascii="Times New Roman" w:hAnsi="Times New Roman"/>
          <w:b/>
          <w:bCs/>
          <w:i/>
        </w:rPr>
      </w:pPr>
      <w:r>
        <w:rPr>
          <w:rFonts w:ascii="Times New Roman" w:hAnsi="Times New Roman"/>
          <w:b/>
          <w:bCs/>
          <w:i/>
        </w:rPr>
        <w:t>3.3.1 Use Case Dia</w:t>
      </w:r>
      <w:r w:rsidRPr="00823676">
        <w:rPr>
          <w:rFonts w:ascii="Times New Roman" w:hAnsi="Times New Roman"/>
          <w:b/>
          <w:bCs/>
          <w:i/>
        </w:rPr>
        <w:t>gram</w:t>
      </w:r>
    </w:p>
    <w:p w:rsidR="000E50EA" w:rsidRDefault="000E50EA" w:rsidP="000E50EA">
      <w:pPr>
        <w:widowControl w:val="0"/>
        <w:tabs>
          <w:tab w:val="left" w:pos="7800"/>
        </w:tabs>
        <w:autoSpaceDE w:val="0"/>
        <w:autoSpaceDN w:val="0"/>
        <w:adjustRightInd w:val="0"/>
        <w:spacing w:line="360" w:lineRule="auto"/>
        <w:ind w:firstLine="1133"/>
        <w:jc w:val="both"/>
        <w:rPr>
          <w:rFonts w:ascii="Times New Roman" w:hAnsi="Times New Roman"/>
        </w:rPr>
      </w:pPr>
      <w:r>
        <w:rPr>
          <w:rFonts w:ascii="Times New Roman" w:hAnsi="Times New Roman"/>
          <w:b/>
          <w:bCs/>
        </w:rPr>
        <w:t>U</w:t>
      </w:r>
      <w:r>
        <w:rPr>
          <w:rFonts w:ascii="Times New Roman" w:hAnsi="Times New Roman"/>
        </w:rPr>
        <w:t>se case diagrams are created to visualize the relationships between actors and use cases.  A use case is a pattern of behavior the system exhibits. Each use case is a sequence of related transactions performed by an actor and the system.</w:t>
      </w:r>
    </w:p>
    <w:p w:rsidR="000E50EA" w:rsidRDefault="000E50EA" w:rsidP="000E50EA">
      <w:pPr>
        <w:rPr>
          <w:rFonts w:ascii="Times New Roman" w:hAnsi="Times New Roman"/>
        </w:rPr>
      </w:pPr>
      <w:r>
        <w:rPr>
          <w:rFonts w:ascii="Times New Roman" w:hAnsi="Times New Roman"/>
        </w:rPr>
        <w:tab/>
      </w:r>
      <w:r>
        <w:rPr>
          <w:rFonts w:ascii="Times New Roman" w:hAnsi="Times New Roman"/>
          <w:noProof/>
        </w:rPr>
        <w:drawing>
          <wp:inline distT="0" distB="0" distL="0" distR="0">
            <wp:extent cx="3076575" cy="2705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705100"/>
                    </a:xfrm>
                    <a:prstGeom prst="rect">
                      <a:avLst/>
                    </a:prstGeom>
                    <a:noFill/>
                    <a:ln>
                      <a:noFill/>
                    </a:ln>
                  </pic:spPr>
                </pic:pic>
              </a:graphicData>
            </a:graphic>
          </wp:inline>
        </w:drawing>
      </w:r>
    </w:p>
    <w:p w:rsidR="000E50EA" w:rsidRPr="00F66796" w:rsidRDefault="000E50EA" w:rsidP="000E50EA">
      <w:pPr>
        <w:tabs>
          <w:tab w:val="left" w:pos="8910"/>
        </w:tabs>
        <w:spacing w:line="360" w:lineRule="auto"/>
        <w:ind w:right="-63"/>
        <w:jc w:val="center"/>
        <w:rPr>
          <w:rFonts w:ascii="Times New Roman" w:eastAsia="Times New Roman" w:hAnsi="Times New Roman"/>
        </w:rPr>
      </w:pPr>
      <w:r>
        <w:rPr>
          <w:rFonts w:ascii="Times New Roman" w:hAnsi="Times New Roman"/>
          <w:i/>
        </w:rPr>
        <w:t xml:space="preserve">  </w:t>
      </w:r>
      <w:r w:rsidRPr="000F0D10">
        <w:rPr>
          <w:rFonts w:ascii="Times New Roman" w:hAnsi="Times New Roman"/>
          <w:b/>
          <w:i/>
        </w:rPr>
        <w:t>Fig 3.1</w:t>
      </w:r>
      <w:r w:rsidRPr="00F66796">
        <w:rPr>
          <w:rFonts w:ascii="Times New Roman" w:hAnsi="Times New Roman"/>
          <w:i/>
        </w:rPr>
        <w:t xml:space="preserve"> </w:t>
      </w:r>
      <w:r>
        <w:rPr>
          <w:rFonts w:ascii="Times New Roman" w:hAnsi="Times New Roman"/>
        </w:rPr>
        <w:t>Use case diagram for user</w:t>
      </w:r>
    </w:p>
    <w:p w:rsidR="000E50EA" w:rsidRDefault="000E50EA" w:rsidP="000E50EA">
      <w:pPr>
        <w:rPr>
          <w:rFonts w:ascii="Times New Roman" w:hAnsi="Times New Roman"/>
        </w:rPr>
      </w:pPr>
    </w:p>
    <w:p w:rsidR="000E50EA" w:rsidRDefault="000E50EA" w:rsidP="000E50EA">
      <w:pPr>
        <w:rPr>
          <w:rFonts w:ascii="Times New Roman" w:hAnsi="Times New Roman"/>
        </w:rPr>
      </w:pPr>
    </w:p>
    <w:p w:rsidR="000E50EA" w:rsidRDefault="000E50EA" w:rsidP="000E50EA">
      <w:pPr>
        <w:rPr>
          <w:rFonts w:ascii="Times New Roman" w:hAnsi="Times New Roman"/>
        </w:rPr>
      </w:pPr>
    </w:p>
    <w:p w:rsidR="000E50EA" w:rsidRDefault="000E50EA" w:rsidP="000E50EA">
      <w:pPr>
        <w:rPr>
          <w:rFonts w:ascii="Times New Roman" w:hAnsi="Times New Roman"/>
        </w:rPr>
      </w:pPr>
    </w:p>
    <w:p w:rsidR="000E50EA" w:rsidRDefault="000E50EA" w:rsidP="000E50EA">
      <w:pPr>
        <w:widowControl w:val="0"/>
        <w:tabs>
          <w:tab w:val="left" w:pos="7800"/>
        </w:tabs>
        <w:autoSpaceDE w:val="0"/>
        <w:autoSpaceDN w:val="0"/>
        <w:adjustRightInd w:val="0"/>
        <w:spacing w:after="200" w:line="360" w:lineRule="auto"/>
        <w:jc w:val="center"/>
        <w:rPr>
          <w:rFonts w:ascii="Times New Roman" w:hAnsi="Times New Roman"/>
          <w:noProof/>
        </w:rPr>
      </w:pPr>
      <w:r>
        <w:rPr>
          <w:rFonts w:ascii="Times New Roman" w:hAnsi="Times New Roman"/>
        </w:rPr>
        <w:lastRenderedPageBreak/>
        <w:t xml:space="preserve">         </w:t>
      </w:r>
      <w:r>
        <w:rPr>
          <w:rFonts w:ascii="Times New Roman" w:hAnsi="Times New Roman"/>
          <w:noProof/>
        </w:rPr>
        <w:drawing>
          <wp:inline distT="0" distB="0" distL="0" distR="0">
            <wp:extent cx="29813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3533775"/>
                    </a:xfrm>
                    <a:prstGeom prst="rect">
                      <a:avLst/>
                    </a:prstGeom>
                    <a:noFill/>
                    <a:ln>
                      <a:noFill/>
                    </a:ln>
                  </pic:spPr>
                </pic:pic>
              </a:graphicData>
            </a:graphic>
          </wp:inline>
        </w:drawing>
      </w:r>
    </w:p>
    <w:p w:rsidR="000E50EA" w:rsidRDefault="000E50EA" w:rsidP="000E50EA">
      <w:pPr>
        <w:widowControl w:val="0"/>
        <w:tabs>
          <w:tab w:val="left" w:pos="7800"/>
        </w:tabs>
        <w:autoSpaceDE w:val="0"/>
        <w:autoSpaceDN w:val="0"/>
        <w:adjustRightInd w:val="0"/>
        <w:spacing w:after="200" w:line="360" w:lineRule="auto"/>
        <w:jc w:val="center"/>
        <w:rPr>
          <w:rFonts w:ascii="Times New Roman" w:eastAsia="Times New Roman" w:hAnsi="Times New Roman"/>
        </w:rPr>
      </w:pPr>
      <w:proofErr w:type="gramStart"/>
      <w:r>
        <w:rPr>
          <w:rFonts w:ascii="Times New Roman" w:hAnsi="Times New Roman"/>
          <w:b/>
          <w:bCs/>
          <w:i/>
        </w:rPr>
        <w:t>Fig  3.2</w:t>
      </w:r>
      <w:proofErr w:type="gramEnd"/>
      <w:r>
        <w:rPr>
          <w:rFonts w:ascii="Times New Roman" w:hAnsi="Times New Roman"/>
          <w:b/>
          <w:bCs/>
        </w:rPr>
        <w:t xml:space="preserve"> </w:t>
      </w:r>
      <w:r>
        <w:rPr>
          <w:rFonts w:ascii="Times New Roman" w:eastAsia="Times New Roman" w:hAnsi="Times New Roman"/>
        </w:rPr>
        <w:t>Use Case Diagram for Developer</w:t>
      </w:r>
    </w:p>
    <w:p w:rsidR="000E50EA" w:rsidRDefault="000E50EA" w:rsidP="000E50EA">
      <w:pPr>
        <w:widowControl w:val="0"/>
        <w:tabs>
          <w:tab w:val="left" w:pos="7800"/>
        </w:tabs>
        <w:autoSpaceDE w:val="0"/>
        <w:autoSpaceDN w:val="0"/>
        <w:adjustRightInd w:val="0"/>
        <w:spacing w:after="200" w:line="360" w:lineRule="auto"/>
        <w:jc w:val="center"/>
        <w:rPr>
          <w:rFonts w:ascii="Times New Roman" w:hAnsi="Times New Roman"/>
        </w:rPr>
      </w:pPr>
      <w:r>
        <w:rPr>
          <w:rFonts w:ascii="Times New Roman" w:hAnsi="Times New Roman"/>
          <w:noProof/>
        </w:rPr>
        <w:drawing>
          <wp:inline distT="0" distB="0" distL="0" distR="0">
            <wp:extent cx="275272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2790825"/>
                    </a:xfrm>
                    <a:prstGeom prst="rect">
                      <a:avLst/>
                    </a:prstGeom>
                    <a:noFill/>
                    <a:ln>
                      <a:noFill/>
                    </a:ln>
                  </pic:spPr>
                </pic:pic>
              </a:graphicData>
            </a:graphic>
          </wp:inline>
        </w:drawing>
      </w:r>
    </w:p>
    <w:p w:rsidR="000E50EA" w:rsidRDefault="007C4673" w:rsidP="000E50EA">
      <w:pPr>
        <w:widowControl w:val="0"/>
        <w:tabs>
          <w:tab w:val="left" w:pos="7800"/>
        </w:tabs>
        <w:autoSpaceDE w:val="0"/>
        <w:autoSpaceDN w:val="0"/>
        <w:adjustRightInd w:val="0"/>
        <w:spacing w:after="200" w:line="360" w:lineRule="auto"/>
        <w:jc w:val="center"/>
        <w:rPr>
          <w:rFonts w:ascii="Times New Roman" w:eastAsia="Times New Roman" w:hAnsi="Times New Roman"/>
        </w:rPr>
      </w:pPr>
      <w:r>
        <w:rPr>
          <w:rFonts w:ascii="Times New Roman" w:hAnsi="Times New Roman"/>
          <w:b/>
          <w:bCs/>
          <w:i/>
        </w:rPr>
        <w:t>Fig</w:t>
      </w:r>
      <w:r w:rsidR="000E50EA">
        <w:rPr>
          <w:rFonts w:ascii="Times New Roman" w:hAnsi="Times New Roman"/>
          <w:b/>
          <w:bCs/>
          <w:i/>
        </w:rPr>
        <w:t xml:space="preserve"> 3.3</w:t>
      </w:r>
      <w:r w:rsidR="000E50EA">
        <w:rPr>
          <w:rFonts w:ascii="Times New Roman" w:hAnsi="Times New Roman"/>
          <w:b/>
          <w:bCs/>
        </w:rPr>
        <w:t xml:space="preserve"> </w:t>
      </w:r>
      <w:r w:rsidR="000E50EA">
        <w:rPr>
          <w:rFonts w:ascii="Times New Roman" w:eastAsia="Times New Roman" w:hAnsi="Times New Roman"/>
        </w:rPr>
        <w:t>Use Case Diagram for Reviewer</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9" w:line="360" w:lineRule="auto"/>
        <w:jc w:val="both"/>
        <w:rPr>
          <w:rFonts w:ascii="Times New Roman" w:hAnsi="Times New Roman"/>
        </w:rPr>
      </w:pPr>
    </w:p>
    <w:p w:rsidR="000E50EA" w:rsidRDefault="000E50EA" w:rsidP="000E50EA">
      <w:pPr>
        <w:rPr>
          <w:rFonts w:ascii="Times New Roman" w:hAnsi="Times New Roman"/>
          <w:b/>
          <w:bCs/>
          <w:i/>
        </w:rPr>
      </w:pPr>
    </w:p>
    <w:p w:rsidR="000E50EA" w:rsidRDefault="000E50EA" w:rsidP="000E50EA">
      <w:pPr>
        <w:rPr>
          <w:rFonts w:ascii="Times New Roman" w:hAnsi="Times New Roman"/>
          <w:b/>
          <w:bCs/>
          <w:i/>
        </w:rPr>
      </w:pPr>
    </w:p>
    <w:p w:rsidR="000E50EA" w:rsidRDefault="000E50EA" w:rsidP="000E50EA">
      <w:pPr>
        <w:rPr>
          <w:rFonts w:ascii="Times New Roman" w:hAnsi="Times New Roman"/>
          <w:b/>
          <w:bCs/>
          <w:i/>
        </w:rPr>
      </w:pPr>
    </w:p>
    <w:p w:rsidR="000E50EA" w:rsidRDefault="000E50EA" w:rsidP="000E50EA">
      <w:pPr>
        <w:rPr>
          <w:rFonts w:ascii="Times New Roman" w:hAnsi="Times New Roman"/>
          <w:b/>
          <w:bCs/>
          <w:i/>
        </w:rPr>
      </w:pPr>
    </w:p>
    <w:p w:rsidR="000E50EA" w:rsidRDefault="000E50EA" w:rsidP="000E50EA">
      <w:pPr>
        <w:rPr>
          <w:rFonts w:ascii="Times New Roman" w:hAnsi="Times New Roman"/>
          <w:b/>
          <w:bCs/>
          <w:i/>
        </w:rPr>
      </w:pPr>
    </w:p>
    <w:p w:rsidR="000E50EA" w:rsidRPr="00464573" w:rsidRDefault="000E50EA" w:rsidP="000E50EA">
      <w:pPr>
        <w:rPr>
          <w:rFonts w:ascii="Times New Roman" w:hAnsi="Times New Roman"/>
        </w:rPr>
      </w:pPr>
      <w:r w:rsidRPr="00823676">
        <w:rPr>
          <w:rFonts w:ascii="Times New Roman" w:hAnsi="Times New Roman"/>
          <w:b/>
          <w:bCs/>
          <w:i/>
        </w:rPr>
        <w:lastRenderedPageBreak/>
        <w:t>3.3.2 Class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Times New Roman" w:hAnsi="Times New Roman"/>
        </w:rPr>
      </w:pPr>
      <w:r>
        <w:rPr>
          <w:rFonts w:ascii="Times New Roman" w:hAnsi="Times New Roman"/>
        </w:rPr>
        <w:tab/>
        <w:t xml:space="preserve">A Class diagrams describe the static structure of a system, or how it is structured rather than how it behaves. Class diagram gives an overview of a system by showing its classes and the relationships among them. UML class is a rectangle divided into: class name, attributes, and </w:t>
      </w:r>
      <w:r w:rsidR="007C4673">
        <w:rPr>
          <w:rFonts w:ascii="Times New Roman" w:hAnsi="Times New Roman"/>
        </w:rPr>
        <w:t>operations. Our</w:t>
      </w:r>
      <w:r>
        <w:rPr>
          <w:rFonts w:ascii="Times New Roman" w:hAnsi="Times New Roman"/>
        </w:rPr>
        <w:t xml:space="preserve"> class diagram has three kinds of relationships.</w:t>
      </w:r>
    </w:p>
    <w:p w:rsidR="000E50EA" w:rsidRDefault="000E50EA" w:rsidP="000E50EA">
      <w:pPr>
        <w:widowControl w:val="0"/>
        <w:numPr>
          <w:ilvl w:val="0"/>
          <w:numId w:val="9"/>
        </w:numPr>
        <w:tabs>
          <w:tab w:val="left" w:pos="20"/>
          <w:tab w:val="left" w:pos="30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283" w:hanging="284"/>
        <w:jc w:val="both"/>
        <w:rPr>
          <w:rFonts w:ascii="Times New Roman" w:hAnsi="Times New Roman"/>
        </w:rPr>
      </w:pPr>
      <w:r>
        <w:rPr>
          <w:rFonts w:ascii="Times New Roman" w:hAnsi="Times New Roman"/>
          <w:b/>
          <w:bCs/>
        </w:rPr>
        <w:t>Association</w:t>
      </w:r>
      <w:r>
        <w:rPr>
          <w:rFonts w:ascii="Times New Roman" w:hAnsi="Times New Roman"/>
        </w:rPr>
        <w:t xml:space="preserve"> -- A relationship between instances of the two classes. There is an association between two classes if an instance of one class must know about the other </w:t>
      </w:r>
      <w:r w:rsidR="007C4673">
        <w:rPr>
          <w:rFonts w:ascii="Times New Roman" w:hAnsi="Times New Roman"/>
        </w:rPr>
        <w:t>to</w:t>
      </w:r>
      <w:r>
        <w:rPr>
          <w:rFonts w:ascii="Times New Roman" w:hAnsi="Times New Roman"/>
        </w:rPr>
        <w:t xml:space="preserve"> perform its work. </w:t>
      </w:r>
    </w:p>
    <w:p w:rsidR="000E50EA" w:rsidRDefault="000E50EA" w:rsidP="000E50EA">
      <w:pPr>
        <w:widowControl w:val="0"/>
        <w:numPr>
          <w:ilvl w:val="0"/>
          <w:numId w:val="9"/>
        </w:numPr>
        <w:tabs>
          <w:tab w:val="left" w:pos="20"/>
          <w:tab w:val="left" w:pos="30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283" w:hanging="284"/>
        <w:jc w:val="both"/>
        <w:rPr>
          <w:rFonts w:ascii="Times New Roman" w:hAnsi="Times New Roman"/>
        </w:rPr>
      </w:pPr>
      <w:r>
        <w:rPr>
          <w:rFonts w:ascii="Times New Roman" w:hAnsi="Times New Roman"/>
          <w:b/>
          <w:bCs/>
        </w:rPr>
        <w:t>Aggregation</w:t>
      </w:r>
      <w:r>
        <w:rPr>
          <w:rFonts w:ascii="Times New Roman" w:hAnsi="Times New Roman"/>
        </w:rPr>
        <w:t xml:space="preserve"> -- an association in which one class belongs to a collection. An aggregation has a diamond end pointing to the part containing the whole. In our diagram, </w:t>
      </w:r>
      <w:r>
        <w:rPr>
          <w:rFonts w:ascii="Times New Roman" w:hAnsi="Times New Roman"/>
          <w:b/>
          <w:bCs/>
        </w:rPr>
        <w:t>Order</w:t>
      </w:r>
      <w:r>
        <w:rPr>
          <w:rFonts w:ascii="Times New Roman" w:hAnsi="Times New Roman"/>
        </w:rPr>
        <w:t xml:space="preserve"> has a collection of </w:t>
      </w:r>
      <w:r>
        <w:rPr>
          <w:rFonts w:ascii="Times New Roman" w:hAnsi="Times New Roman"/>
          <w:b/>
          <w:bCs/>
        </w:rPr>
        <w:t>Order Details</w:t>
      </w:r>
      <w:r>
        <w:rPr>
          <w:rFonts w:ascii="Times New Roman" w:hAnsi="Times New Roman"/>
        </w:rPr>
        <w:t xml:space="preserve">. </w:t>
      </w:r>
    </w:p>
    <w:p w:rsidR="000E50EA" w:rsidRPr="00464573" w:rsidRDefault="000E50EA" w:rsidP="000E50EA">
      <w:pPr>
        <w:widowControl w:val="0"/>
        <w:numPr>
          <w:ilvl w:val="0"/>
          <w:numId w:val="9"/>
        </w:numPr>
        <w:tabs>
          <w:tab w:val="left" w:pos="20"/>
          <w:tab w:val="left" w:pos="30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283" w:hanging="284"/>
        <w:jc w:val="both"/>
        <w:rPr>
          <w:rFonts w:ascii="Times New Roman" w:hAnsi="Times New Roman"/>
          <w:b/>
          <w:bCs/>
        </w:rPr>
      </w:pPr>
      <w:r>
        <w:rPr>
          <w:rFonts w:ascii="Times New Roman" w:hAnsi="Times New Roman"/>
          <w:b/>
          <w:bCs/>
        </w:rPr>
        <w:t>Generalization</w:t>
      </w:r>
      <w:r>
        <w:rPr>
          <w:rFonts w:ascii="Times New Roman" w:hAnsi="Times New Roman"/>
        </w:rPr>
        <w:t xml:space="preserve"> -- an inheritance link indicating one class is a super class of the other.</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both"/>
        <w:rPr>
          <w:rFonts w:ascii="Times New Roman" w:hAnsi="Times New Roman"/>
        </w:rPr>
      </w:pPr>
      <w:r>
        <w:rPr>
          <w:rFonts w:ascii="Times New Roman" w:hAnsi="Times New Roman"/>
        </w:rPr>
        <w:tab/>
        <w:t xml:space="preserve">Class diagrams are widely used to describe the types of objects in a system and their relationships.  Class diagrams model class structure and contents using design elements such as classes, packages and objects.  Class diagrams describe three different perspectives when designing a system, conceptual, specification, and implementation. These perspectives become evident as the diagram is created and help solidify the design.  This example is only meant as an introduction to the UML and class diagrams.  If you would like to learn more see the </w:t>
      </w:r>
      <w:hyperlink r:id="rId10" w:history="1">
        <w:r>
          <w:rPr>
            <w:rFonts w:ascii="Times New Roman" w:hAnsi="Times New Roman"/>
          </w:rPr>
          <w:t>Resources</w:t>
        </w:r>
      </w:hyperlink>
      <w:r>
        <w:rPr>
          <w:rFonts w:ascii="Times New Roman" w:hAnsi="Times New Roman"/>
        </w:rPr>
        <w:t xml:space="preserve"> page for more detailed resources on UML.</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both"/>
        <w:rPr>
          <w:rFonts w:ascii="Times New Roman" w:hAnsi="Times New Roman"/>
        </w:rPr>
      </w:pPr>
      <w:r>
        <w:rPr>
          <w:rFonts w:ascii="Times New Roman" w:hAnsi="Times New Roman"/>
        </w:rPr>
        <w:tab/>
        <w:t>Classes are composed of three things: a name, attributes, and operations.  Below is an example of a class.</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center"/>
        <w:rPr>
          <w:rFonts w:ascii="Times New Roman" w:hAnsi="Times New Roman"/>
        </w:rPr>
      </w:pPr>
      <w:r w:rsidRPr="009D55ED">
        <w:rPr>
          <w:rFonts w:ascii="Times New Roman" w:hAnsi="Times New Roman"/>
          <w:noProof/>
        </w:rPr>
        <w:drawing>
          <wp:inline distT="0" distB="0" distL="0" distR="0">
            <wp:extent cx="1381125" cy="112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1123950"/>
                    </a:xfrm>
                    <a:prstGeom prst="rect">
                      <a:avLst/>
                    </a:prstGeom>
                    <a:noFill/>
                    <a:ln>
                      <a:noFill/>
                    </a:ln>
                  </pic:spPr>
                </pic:pic>
              </a:graphicData>
            </a:graphic>
          </wp:inline>
        </w:drawing>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right="907" w:firstLine="720"/>
        <w:jc w:val="center"/>
        <w:rPr>
          <w:rFonts w:ascii="Times New Roman" w:hAnsi="Times New Roman"/>
          <w:sz w:val="22"/>
          <w:szCs w:val="22"/>
        </w:rPr>
      </w:pPr>
      <w:r w:rsidRPr="000F0D10">
        <w:rPr>
          <w:rFonts w:ascii="Times New Roman" w:hAnsi="Times New Roman"/>
          <w:b/>
          <w:bCs/>
          <w:i/>
        </w:rPr>
        <w:t>Fig 3.4</w:t>
      </w:r>
      <w:r>
        <w:rPr>
          <w:rFonts w:ascii="Times New Roman" w:hAnsi="Times New Roman"/>
          <w:b/>
          <w:bCs/>
        </w:rPr>
        <w:t xml:space="preserve"> </w:t>
      </w:r>
      <w:r>
        <w:rPr>
          <w:rFonts w:ascii="Times New Roman" w:hAnsi="Times New Roman"/>
          <w:sz w:val="22"/>
          <w:szCs w:val="22"/>
        </w:rPr>
        <w:t>Class Icon</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right="907" w:firstLine="720"/>
        <w:jc w:val="center"/>
        <w:rPr>
          <w:rFonts w:ascii="Times New Roman" w:hAnsi="Times New Roman"/>
        </w:rPr>
      </w:pPr>
    </w:p>
    <w:p w:rsidR="000E50EA" w:rsidRPr="000F0D10"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center"/>
        <w:rPr>
          <w:rFonts w:ascii="Times New Roman" w:hAnsi="Times New Roman"/>
          <w:i/>
        </w:rPr>
      </w:pPr>
      <w:r w:rsidRPr="000F0D10">
        <w:rPr>
          <w:rFonts w:ascii="Helvetica" w:hAnsi="Helvetica" w:cs="Helvetica"/>
          <w:i/>
          <w:noProof/>
          <w:kern w:val="1"/>
        </w:rPr>
        <w:lastRenderedPageBreak/>
        <w:drawing>
          <wp:inline distT="0" distB="0" distL="0" distR="0">
            <wp:extent cx="316230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295400"/>
                    </a:xfrm>
                    <a:prstGeom prst="rect">
                      <a:avLst/>
                    </a:prstGeom>
                    <a:noFill/>
                    <a:ln>
                      <a:noFill/>
                    </a:ln>
                  </pic:spPr>
                </pic:pic>
              </a:graphicData>
            </a:graphic>
          </wp:inline>
        </w:drawing>
      </w:r>
    </w:p>
    <w:p w:rsidR="000E50EA" w:rsidRPr="00082037"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center"/>
        <w:rPr>
          <w:rFonts w:ascii="Times New Roman" w:hAnsi="Times New Roman"/>
        </w:rPr>
      </w:pPr>
      <w:r w:rsidRPr="000F0D10">
        <w:rPr>
          <w:rFonts w:ascii="Times New Roman" w:hAnsi="Times New Roman"/>
          <w:b/>
          <w:bCs/>
          <w:i/>
        </w:rPr>
        <w:t>Fig 3.5</w:t>
      </w:r>
      <w:r>
        <w:rPr>
          <w:rFonts w:ascii="Times New Roman" w:hAnsi="Times New Roman"/>
          <w:b/>
          <w:bCs/>
        </w:rPr>
        <w:t xml:space="preserve"> </w:t>
      </w:r>
      <w:r w:rsidRPr="00082037">
        <w:rPr>
          <w:rFonts w:ascii="Times New Roman" w:hAnsi="Times New Roman"/>
        </w:rPr>
        <w:t>Sample Class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both"/>
        <w:rPr>
          <w:rFonts w:ascii="Times New Roman" w:hAnsi="Times New Roman"/>
        </w:rPr>
      </w:pPr>
      <w:r>
        <w:rPr>
          <w:rFonts w:ascii="Times New Roman" w:hAnsi="Times New Roman"/>
        </w:rPr>
        <w:tab/>
        <w:t>Class diagrams are the mainstay of object-oriented analysis and design. UML class diagrams show the classes of the system, their interrelationships (including inheritance, aggregation, and association), and the operations and attributes of the classes. Class diagrams are used for a wide variety of purposes, including both conceptual/domain modeling and detailed design modeling.</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center"/>
        <w:rPr>
          <w:rFonts w:ascii="Times New Roman" w:hAnsi="Times New Roman"/>
        </w:rPr>
      </w:pPr>
      <w:r>
        <w:rPr>
          <w:rFonts w:ascii="Times New Roman" w:hAnsi="Times New Roman"/>
          <w:noProof/>
        </w:rPr>
        <w:drawing>
          <wp:inline distT="0" distB="0" distL="0" distR="0">
            <wp:extent cx="4267200" cy="337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371850"/>
                    </a:xfrm>
                    <a:prstGeom prst="rect">
                      <a:avLst/>
                    </a:prstGeom>
                    <a:noFill/>
                    <a:ln>
                      <a:noFill/>
                    </a:ln>
                  </pic:spPr>
                </pic:pic>
              </a:graphicData>
            </a:graphic>
          </wp:inline>
        </w:drawing>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center"/>
        <w:rPr>
          <w:rFonts w:ascii="Times New Roman" w:hAnsi="Times New Roman"/>
        </w:rPr>
      </w:pPr>
      <w:r w:rsidRPr="000F0D10">
        <w:rPr>
          <w:rFonts w:ascii="Times New Roman" w:hAnsi="Times New Roman"/>
          <w:b/>
          <w:bCs/>
          <w:i/>
        </w:rPr>
        <w:t>Fig 3.6</w:t>
      </w:r>
      <w:r>
        <w:rPr>
          <w:rFonts w:ascii="Times New Roman" w:hAnsi="Times New Roman"/>
        </w:rPr>
        <w:t xml:space="preserve"> Class Diagram User, Developer and Reviewer</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i/>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i/>
        </w:rPr>
      </w:pPr>
    </w:p>
    <w:p w:rsidR="000E50EA" w:rsidRPr="00823676"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i/>
        </w:rPr>
      </w:pPr>
      <w:r w:rsidRPr="00823676">
        <w:rPr>
          <w:rFonts w:ascii="Times New Roman" w:hAnsi="Times New Roman"/>
          <w:b/>
          <w:bCs/>
          <w:i/>
        </w:rPr>
        <w:lastRenderedPageBreak/>
        <w:t>3.3.2 Interaction Diagram</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r>
        <w:rPr>
          <w:rFonts w:ascii="Times New Roman" w:hAnsi="Times New Roman"/>
          <w:b/>
          <w:bCs/>
        </w:rPr>
        <w:tab/>
      </w:r>
      <w:r>
        <w:rPr>
          <w:rFonts w:ascii="Times New Roman" w:hAnsi="Times New Roman"/>
        </w:rPr>
        <w:t xml:space="preserve">A type of interaction diagram, a sequence diagram shows the actors of the object participating in an interaction and the events they generate arranged in a time sequence. Often a sequence diagram shows the events that results from </w:t>
      </w:r>
      <w:proofErr w:type="spellStart"/>
      <w:proofErr w:type="gramStart"/>
      <w:r>
        <w:rPr>
          <w:rFonts w:ascii="Times New Roman" w:hAnsi="Times New Roman"/>
        </w:rPr>
        <w:t>a</w:t>
      </w:r>
      <w:proofErr w:type="spellEnd"/>
      <w:proofErr w:type="gramEnd"/>
      <w:r>
        <w:rPr>
          <w:rFonts w:ascii="Times New Roman" w:hAnsi="Times New Roman"/>
        </w:rPr>
        <w:t xml:space="preserve"> </w:t>
      </w:r>
      <w:r w:rsidR="007C4673">
        <w:rPr>
          <w:rFonts w:ascii="Times New Roman" w:hAnsi="Times New Roman"/>
        </w:rPr>
        <w:t>instance</w:t>
      </w:r>
      <w:r>
        <w:rPr>
          <w:rFonts w:ascii="Times New Roman" w:hAnsi="Times New Roman"/>
        </w:rPr>
        <w:t xml:space="preserve"> of a particular instance of a use case but a sequence diagram can also exist in a more generic form. The vertical dimension in a sequence diagram represents time, with time proceeding down the page the horizontal dimension represents different actors.  </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noProof/>
        </w:rPr>
        <w:drawing>
          <wp:inline distT="0" distB="0" distL="0" distR="0">
            <wp:extent cx="4324350" cy="413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4133850"/>
                    </a:xfrm>
                    <a:prstGeom prst="rect">
                      <a:avLst/>
                    </a:prstGeom>
                    <a:noFill/>
                    <a:ln>
                      <a:noFill/>
                    </a:ln>
                  </pic:spPr>
                </pic:pic>
              </a:graphicData>
            </a:graphic>
          </wp:inline>
        </w:drawing>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rPr>
      </w:pPr>
      <w:r w:rsidRPr="000F0D10">
        <w:rPr>
          <w:rFonts w:ascii="Times New Roman" w:hAnsi="Times New Roman"/>
          <w:b/>
          <w:bCs/>
          <w:i/>
        </w:rPr>
        <w:t>Fig 3.7</w:t>
      </w:r>
      <w:r>
        <w:rPr>
          <w:rFonts w:ascii="Times New Roman" w:hAnsi="Times New Roman"/>
        </w:rPr>
        <w:t xml:space="preserve"> Sequence Diagram for User, Developer, Reviewer</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b/>
          <w:bCs/>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rPr>
      </w:pPr>
    </w:p>
    <w:p w:rsidR="000E50EA" w:rsidRDefault="000E50EA" w:rsidP="000E50EA">
      <w:pPr>
        <w:spacing w:line="360" w:lineRule="auto"/>
        <w:ind w:firstLine="720"/>
        <w:jc w:val="both"/>
        <w:rPr>
          <w:rFonts w:ascii="Times New Roman" w:hAnsi="Times New Roman"/>
        </w:rPr>
      </w:pPr>
    </w:p>
    <w:p w:rsidR="000E50EA" w:rsidRDefault="000E50EA" w:rsidP="000E50EA">
      <w:pPr>
        <w:rPr>
          <w:rFonts w:ascii="Times New Roman" w:hAnsi="Times New Roman"/>
          <w:b/>
          <w:bCs/>
          <w:sz w:val="28"/>
        </w:rPr>
      </w:pPr>
      <w:r>
        <w:rPr>
          <w:rFonts w:ascii="Times New Roman" w:hAnsi="Times New Roman"/>
          <w:b/>
          <w:bCs/>
          <w:sz w:val="28"/>
        </w:rPr>
        <w:t>Collaboration Diagram</w:t>
      </w:r>
    </w:p>
    <w:p w:rsidR="000E50EA" w:rsidRPr="002768ED" w:rsidRDefault="000E50EA" w:rsidP="000E50EA">
      <w:pPr>
        <w:rPr>
          <w:rFonts w:ascii="Times New Roman" w:hAnsi="Times New Roman"/>
        </w:rPr>
      </w:pPr>
    </w:p>
    <w:p w:rsidR="000E50EA" w:rsidRDefault="000E50EA" w:rsidP="000E50EA">
      <w:pPr>
        <w:widowControl w:val="0"/>
        <w:tabs>
          <w:tab w:val="left" w:pos="7800"/>
        </w:tabs>
        <w:autoSpaceDE w:val="0"/>
        <w:autoSpaceDN w:val="0"/>
        <w:adjustRightInd w:val="0"/>
        <w:spacing w:after="200" w:line="360" w:lineRule="auto"/>
        <w:jc w:val="center"/>
        <w:rPr>
          <w:rFonts w:ascii="Palatino Linotype" w:hAnsi="Palatino Linotype"/>
          <w:sz w:val="28"/>
          <w:szCs w:val="28"/>
        </w:rPr>
      </w:pPr>
      <w:r w:rsidRPr="00000F42">
        <w:rPr>
          <w:rFonts w:ascii="Palatino Linotype" w:hAnsi="Palatino Linotype"/>
          <w:sz w:val="28"/>
          <w:szCs w:val="28"/>
        </w:rPr>
        <w:object w:dxaOrig="9360" w:dyaOrig="6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312.75pt" o:ole="">
            <v:imagedata r:id="rId15" o:title=""/>
          </v:shape>
          <o:OLEObject Type="Embed" ProgID="Word.Document.12" ShapeID="_x0000_i1025" DrawAspect="Content" ObjectID="_1560940408" r:id="rId16"/>
        </w:object>
      </w:r>
    </w:p>
    <w:p w:rsidR="000E50EA" w:rsidRDefault="000E50EA" w:rsidP="000E50EA">
      <w:pPr>
        <w:widowControl w:val="0"/>
        <w:tabs>
          <w:tab w:val="left" w:pos="7800"/>
        </w:tabs>
        <w:autoSpaceDE w:val="0"/>
        <w:autoSpaceDN w:val="0"/>
        <w:adjustRightInd w:val="0"/>
        <w:spacing w:after="200" w:line="360" w:lineRule="auto"/>
        <w:jc w:val="center"/>
        <w:rPr>
          <w:rFonts w:ascii="Times New Roman" w:hAnsi="Times New Roman"/>
        </w:rPr>
      </w:pPr>
      <w:r w:rsidRPr="000F0D10">
        <w:rPr>
          <w:rFonts w:ascii="Times New Roman" w:hAnsi="Times New Roman"/>
          <w:b/>
          <w:bCs/>
          <w:i/>
        </w:rPr>
        <w:t>Fig 3.</w:t>
      </w:r>
      <w:r>
        <w:rPr>
          <w:rFonts w:ascii="Times New Roman" w:hAnsi="Times New Roman"/>
          <w:b/>
          <w:bCs/>
          <w:i/>
        </w:rPr>
        <w:t>8</w:t>
      </w:r>
      <w:r>
        <w:rPr>
          <w:rFonts w:ascii="Times New Roman" w:hAnsi="Times New Roman"/>
          <w:b/>
          <w:bCs/>
        </w:rPr>
        <w:t xml:space="preserve"> </w:t>
      </w:r>
      <w:r>
        <w:rPr>
          <w:rFonts w:ascii="Times New Roman" w:hAnsi="Times New Roman"/>
        </w:rPr>
        <w:t>Collaboration of User</w:t>
      </w:r>
    </w:p>
    <w:p w:rsidR="000E50EA" w:rsidRDefault="000E50EA" w:rsidP="000E50EA">
      <w:pPr>
        <w:widowControl w:val="0"/>
        <w:tabs>
          <w:tab w:val="left" w:pos="7800"/>
        </w:tabs>
        <w:autoSpaceDE w:val="0"/>
        <w:autoSpaceDN w:val="0"/>
        <w:adjustRightInd w:val="0"/>
        <w:spacing w:after="200" w:line="360" w:lineRule="auto"/>
        <w:jc w:val="center"/>
        <w:rPr>
          <w:rFonts w:ascii="Times New Roman" w:hAnsi="Times New Roman"/>
        </w:rPr>
      </w:pPr>
    </w:p>
    <w:p w:rsidR="000E50EA" w:rsidRDefault="000E50EA" w:rsidP="000E50EA">
      <w:pPr>
        <w:widowControl w:val="0"/>
        <w:tabs>
          <w:tab w:val="left" w:pos="7800"/>
        </w:tabs>
        <w:autoSpaceDE w:val="0"/>
        <w:autoSpaceDN w:val="0"/>
        <w:adjustRightInd w:val="0"/>
        <w:spacing w:after="200" w:line="360" w:lineRule="auto"/>
        <w:jc w:val="center"/>
        <w:rPr>
          <w:rFonts w:ascii="Times New Roman" w:hAnsi="Times New Roman"/>
        </w:rPr>
      </w:pPr>
    </w:p>
    <w:p w:rsidR="000E50EA" w:rsidRDefault="000E50EA" w:rsidP="000E50EA">
      <w:pPr>
        <w:widowControl w:val="0"/>
        <w:tabs>
          <w:tab w:val="left" w:pos="7800"/>
        </w:tabs>
        <w:autoSpaceDE w:val="0"/>
        <w:autoSpaceDN w:val="0"/>
        <w:adjustRightInd w:val="0"/>
        <w:spacing w:after="200" w:line="360" w:lineRule="auto"/>
        <w:jc w:val="center"/>
        <w:rPr>
          <w:rFonts w:ascii="Times New Roman" w:hAnsi="Times New Roman"/>
        </w:rPr>
      </w:pPr>
    </w:p>
    <w:p w:rsidR="000E50EA" w:rsidRDefault="000E50EA" w:rsidP="000E50EA">
      <w:pPr>
        <w:widowControl w:val="0"/>
        <w:tabs>
          <w:tab w:val="left" w:pos="7800"/>
        </w:tabs>
        <w:autoSpaceDE w:val="0"/>
        <w:autoSpaceDN w:val="0"/>
        <w:adjustRightInd w:val="0"/>
        <w:spacing w:after="200" w:line="360" w:lineRule="auto"/>
        <w:jc w:val="center"/>
        <w:rPr>
          <w:rFonts w:ascii="Times New Roman" w:hAnsi="Times New Roman"/>
          <w:b/>
          <w:bCs/>
          <w:sz w:val="28"/>
          <w:szCs w:val="28"/>
        </w:rPr>
      </w:pPr>
    </w:p>
    <w:p w:rsidR="000E50EA" w:rsidRDefault="000E50EA" w:rsidP="000E50EA">
      <w:pPr>
        <w:widowControl w:val="0"/>
        <w:tabs>
          <w:tab w:val="left" w:pos="7800"/>
        </w:tabs>
        <w:autoSpaceDE w:val="0"/>
        <w:autoSpaceDN w:val="0"/>
        <w:adjustRightInd w:val="0"/>
        <w:spacing w:after="200" w:line="360" w:lineRule="auto"/>
        <w:jc w:val="center"/>
        <w:rPr>
          <w:rFonts w:ascii="Times New Roman" w:hAnsi="Times New Roman"/>
          <w:b/>
          <w:bCs/>
          <w:sz w:val="28"/>
          <w:szCs w:val="28"/>
        </w:rPr>
      </w:pPr>
    </w:p>
    <w:p w:rsidR="000E50EA" w:rsidRDefault="000E50EA" w:rsidP="000E50EA">
      <w:pPr>
        <w:widowControl w:val="0"/>
        <w:tabs>
          <w:tab w:val="left" w:pos="7800"/>
        </w:tabs>
        <w:autoSpaceDE w:val="0"/>
        <w:autoSpaceDN w:val="0"/>
        <w:adjustRightInd w:val="0"/>
        <w:spacing w:after="200" w:line="360" w:lineRule="auto"/>
        <w:jc w:val="center"/>
        <w:rPr>
          <w:rFonts w:ascii="Times New Roman" w:hAnsi="Times New Roman"/>
          <w:b/>
          <w:bCs/>
          <w:sz w:val="28"/>
          <w:szCs w:val="28"/>
        </w:rPr>
      </w:pPr>
    </w:p>
    <w:p w:rsidR="000E50EA" w:rsidRDefault="000E50EA" w:rsidP="000E50EA">
      <w:pPr>
        <w:widowControl w:val="0"/>
        <w:tabs>
          <w:tab w:val="left" w:pos="7800"/>
        </w:tabs>
        <w:autoSpaceDE w:val="0"/>
        <w:autoSpaceDN w:val="0"/>
        <w:adjustRightInd w:val="0"/>
        <w:spacing w:after="200" w:line="360" w:lineRule="auto"/>
        <w:jc w:val="center"/>
        <w:rPr>
          <w:rFonts w:ascii="Times New Roman" w:hAnsi="Times New Roman"/>
          <w:b/>
          <w:bCs/>
          <w:sz w:val="28"/>
          <w:szCs w:val="28"/>
        </w:rPr>
      </w:pPr>
    </w:p>
    <w:p w:rsidR="000E50EA" w:rsidRDefault="000E50EA" w:rsidP="000E50EA">
      <w:pPr>
        <w:widowControl w:val="0"/>
        <w:tabs>
          <w:tab w:val="left" w:pos="7800"/>
        </w:tabs>
        <w:autoSpaceDE w:val="0"/>
        <w:autoSpaceDN w:val="0"/>
        <w:adjustRightInd w:val="0"/>
        <w:spacing w:after="200" w:line="360" w:lineRule="auto"/>
        <w:jc w:val="center"/>
        <w:rPr>
          <w:rFonts w:ascii="Times New Roman" w:hAnsi="Times New Roman"/>
          <w:b/>
          <w:bCs/>
          <w:sz w:val="28"/>
          <w:szCs w:val="28"/>
        </w:rPr>
      </w:pPr>
    </w:p>
    <w:p w:rsidR="000E50EA" w:rsidRPr="000E67C2" w:rsidRDefault="000E50EA" w:rsidP="000E50EA">
      <w:pPr>
        <w:widowControl w:val="0"/>
        <w:tabs>
          <w:tab w:val="left" w:pos="7800"/>
        </w:tabs>
        <w:autoSpaceDE w:val="0"/>
        <w:autoSpaceDN w:val="0"/>
        <w:adjustRightInd w:val="0"/>
        <w:spacing w:after="200" w:line="360" w:lineRule="auto"/>
        <w:rPr>
          <w:rFonts w:ascii="Times New Roman" w:hAnsi="Times New Roman"/>
          <w:b/>
          <w:bCs/>
          <w:sz w:val="28"/>
          <w:szCs w:val="28"/>
        </w:rPr>
      </w:pPr>
    </w:p>
    <w:p w:rsidR="000E50EA" w:rsidRDefault="000E50EA" w:rsidP="000E50EA">
      <w:pPr>
        <w:spacing w:line="360" w:lineRule="auto"/>
        <w:jc w:val="center"/>
        <w:rPr>
          <w:rFonts w:ascii="Times New Roman" w:hAnsi="Times New Roman"/>
          <w:b/>
          <w:bCs/>
          <w:sz w:val="32"/>
          <w:szCs w:val="32"/>
        </w:rPr>
      </w:pPr>
    </w:p>
    <w:p w:rsidR="000E50EA" w:rsidRPr="00F833D9" w:rsidRDefault="000E50EA" w:rsidP="000E50EA">
      <w:pPr>
        <w:spacing w:line="360" w:lineRule="auto"/>
        <w:jc w:val="center"/>
        <w:rPr>
          <w:rFonts w:ascii="Times New Roman" w:eastAsia="Times New Roman" w:hAnsi="Times New Roman"/>
          <w:b/>
          <w:sz w:val="32"/>
          <w:szCs w:val="32"/>
        </w:rPr>
      </w:pPr>
      <w:r w:rsidRPr="00F833D9">
        <w:rPr>
          <w:rFonts w:ascii="Times New Roman" w:hAnsi="Times New Roman"/>
          <w:b/>
          <w:bCs/>
          <w:sz w:val="32"/>
          <w:szCs w:val="32"/>
        </w:rPr>
        <w:t>4.</w:t>
      </w:r>
      <w:r w:rsidRPr="00F833D9">
        <w:rPr>
          <w:rFonts w:ascii="Times New Roman" w:eastAsia="Times New Roman" w:hAnsi="Times New Roman"/>
          <w:b/>
          <w:sz w:val="32"/>
          <w:szCs w:val="32"/>
        </w:rPr>
        <w:t>MODULES</w:t>
      </w:r>
    </w:p>
    <w:p w:rsidR="000E50EA" w:rsidRPr="00F833D9" w:rsidRDefault="000E50EA" w:rsidP="000E50EA">
      <w:pPr>
        <w:tabs>
          <w:tab w:val="left" w:pos="8910"/>
        </w:tabs>
        <w:spacing w:line="360" w:lineRule="auto"/>
        <w:ind w:right="-63"/>
        <w:jc w:val="both"/>
        <w:rPr>
          <w:rFonts w:ascii="Times New Roman" w:eastAsia="Times New Roman" w:hAnsi="Times New Roman"/>
          <w:b/>
          <w:szCs w:val="28"/>
        </w:rPr>
      </w:pPr>
      <w:r w:rsidRPr="00F833D9">
        <w:rPr>
          <w:rFonts w:ascii="Times New Roman" w:eastAsia="Times New Roman" w:hAnsi="Times New Roman"/>
          <w:b/>
          <w:sz w:val="28"/>
          <w:szCs w:val="32"/>
        </w:rPr>
        <w:t xml:space="preserve">4.1 </w:t>
      </w:r>
      <w:r w:rsidRPr="00F833D9">
        <w:rPr>
          <w:rFonts w:ascii="Times New Roman" w:eastAsia="Times New Roman" w:hAnsi="Times New Roman"/>
          <w:b/>
          <w:sz w:val="28"/>
          <w:szCs w:val="28"/>
        </w:rPr>
        <w:t>MODULE DESCRIPTION</w:t>
      </w:r>
    </w:p>
    <w:p w:rsidR="000E50EA" w:rsidRPr="00AC4515" w:rsidRDefault="000E50EA" w:rsidP="000E50EA">
      <w:pPr>
        <w:spacing w:line="360" w:lineRule="auto"/>
        <w:ind w:right="-63" w:firstLine="720"/>
        <w:jc w:val="both"/>
        <w:rPr>
          <w:rFonts w:ascii="Times New Roman" w:eastAsia="Times New Roman" w:hAnsi="Times New Roman"/>
          <w:b/>
          <w:sz w:val="28"/>
          <w:szCs w:val="28"/>
        </w:rPr>
      </w:pPr>
      <w:r>
        <w:rPr>
          <w:rFonts w:ascii="Times New Roman" w:eastAsia="Times New Roman" w:hAnsi="Times New Roman"/>
        </w:rPr>
        <w:t>Local File Transfer System (crate) includes 4</w:t>
      </w:r>
      <w:r w:rsidRPr="00AC4515">
        <w:rPr>
          <w:rFonts w:ascii="Times New Roman" w:eastAsia="Times New Roman" w:hAnsi="Times New Roman"/>
        </w:rPr>
        <w:t xml:space="preserve"> basic modules. They are</w:t>
      </w:r>
    </w:p>
    <w:p w:rsidR="000E50EA" w:rsidRDefault="000E50EA" w:rsidP="000E50EA">
      <w:pPr>
        <w:pStyle w:val="ListParagraph"/>
        <w:numPr>
          <w:ilvl w:val="0"/>
          <w:numId w:val="20"/>
        </w:numPr>
        <w:spacing w:line="360" w:lineRule="auto"/>
        <w:jc w:val="both"/>
        <w:rPr>
          <w:rFonts w:ascii="Times New Roman" w:eastAsia="Times New Roman" w:hAnsi="Times New Roman"/>
        </w:rPr>
      </w:pPr>
      <w:r>
        <w:rPr>
          <w:rFonts w:ascii="Times New Roman" w:eastAsia="Times New Roman" w:hAnsi="Times New Roman"/>
        </w:rPr>
        <w:t>User</w:t>
      </w:r>
    </w:p>
    <w:p w:rsidR="000E50EA" w:rsidRDefault="000E50EA" w:rsidP="000E50EA">
      <w:pPr>
        <w:pStyle w:val="ListParagraph"/>
        <w:numPr>
          <w:ilvl w:val="0"/>
          <w:numId w:val="20"/>
        </w:numPr>
        <w:spacing w:line="360" w:lineRule="auto"/>
        <w:jc w:val="both"/>
        <w:rPr>
          <w:rFonts w:ascii="Times New Roman" w:eastAsia="Times New Roman" w:hAnsi="Times New Roman"/>
        </w:rPr>
      </w:pPr>
      <w:r>
        <w:rPr>
          <w:rFonts w:ascii="Times New Roman" w:eastAsia="Times New Roman" w:hAnsi="Times New Roman"/>
        </w:rPr>
        <w:t>Developer</w:t>
      </w:r>
    </w:p>
    <w:p w:rsidR="000E50EA" w:rsidRPr="00A14C9C" w:rsidRDefault="000E50EA" w:rsidP="000E50EA">
      <w:pPr>
        <w:pStyle w:val="ListParagraph"/>
        <w:spacing w:line="360" w:lineRule="auto"/>
        <w:ind w:left="2160"/>
        <w:jc w:val="both"/>
        <w:rPr>
          <w:rFonts w:ascii="Times New Roman" w:eastAsia="Times New Roman" w:hAnsi="Times New Roman"/>
        </w:rPr>
      </w:pPr>
    </w:p>
    <w:p w:rsidR="000E50EA" w:rsidRPr="00450922" w:rsidRDefault="000E50EA" w:rsidP="000E50EA">
      <w:pPr>
        <w:pStyle w:val="ListParagraph"/>
        <w:numPr>
          <w:ilvl w:val="2"/>
          <w:numId w:val="48"/>
        </w:numPr>
        <w:spacing w:line="360" w:lineRule="auto"/>
        <w:ind w:left="720"/>
        <w:rPr>
          <w:rFonts w:ascii="Times New Roman" w:hAnsi="Times New Roman"/>
          <w:b/>
          <w:i/>
        </w:rPr>
      </w:pPr>
      <w:r>
        <w:rPr>
          <w:rFonts w:ascii="Times New Roman" w:hAnsi="Times New Roman"/>
          <w:b/>
          <w:i/>
        </w:rPr>
        <w:t>User</w:t>
      </w:r>
    </w:p>
    <w:p w:rsidR="000E50EA" w:rsidRPr="004C17FB" w:rsidRDefault="000E50EA" w:rsidP="000E50EA">
      <w:pPr>
        <w:pStyle w:val="ListParagraph"/>
        <w:numPr>
          <w:ilvl w:val="0"/>
          <w:numId w:val="30"/>
        </w:numPr>
        <w:spacing w:line="360" w:lineRule="auto"/>
        <w:ind w:left="360"/>
        <w:rPr>
          <w:rFonts w:ascii="Times New Roman" w:hAnsi="Times New Roman"/>
          <w:b/>
          <w:sz w:val="22"/>
          <w:szCs w:val="22"/>
        </w:rPr>
      </w:pPr>
      <w:r w:rsidRPr="004C17FB">
        <w:rPr>
          <w:rFonts w:ascii="Times New Roman" w:hAnsi="Times New Roman"/>
          <w:b/>
          <w:sz w:val="22"/>
          <w:szCs w:val="22"/>
        </w:rPr>
        <w:t>Login</w:t>
      </w:r>
    </w:p>
    <w:p w:rsidR="000E50EA" w:rsidRDefault="000E50EA" w:rsidP="000E50EA">
      <w:pPr>
        <w:spacing w:line="360" w:lineRule="auto"/>
        <w:ind w:firstLine="360"/>
        <w:jc w:val="both"/>
        <w:rPr>
          <w:rFonts w:ascii="Times New Roman" w:hAnsi="Times New Roman"/>
        </w:rPr>
      </w:pPr>
      <w:r>
        <w:rPr>
          <w:rFonts w:ascii="Times New Roman" w:hAnsi="Times New Roman"/>
        </w:rPr>
        <w:t>User need to sign-in with the integrated messenger and then connect with the bot.</w:t>
      </w:r>
    </w:p>
    <w:p w:rsidR="000E50EA" w:rsidRPr="000142FB" w:rsidRDefault="000E50EA" w:rsidP="000E50EA">
      <w:pPr>
        <w:spacing w:line="360" w:lineRule="auto"/>
        <w:ind w:firstLine="360"/>
        <w:jc w:val="both"/>
        <w:rPr>
          <w:rFonts w:ascii="Times New Roman" w:hAnsi="Times New Roman"/>
        </w:rPr>
      </w:pPr>
    </w:p>
    <w:p w:rsidR="000E50EA" w:rsidRPr="004C17FB" w:rsidRDefault="000E50EA" w:rsidP="000E50EA">
      <w:pPr>
        <w:pStyle w:val="ListParagraph"/>
        <w:numPr>
          <w:ilvl w:val="0"/>
          <w:numId w:val="30"/>
        </w:numPr>
        <w:spacing w:line="360" w:lineRule="auto"/>
        <w:ind w:left="360"/>
        <w:rPr>
          <w:rFonts w:ascii="Times New Roman" w:hAnsi="Times New Roman"/>
          <w:b/>
          <w:sz w:val="22"/>
          <w:szCs w:val="22"/>
        </w:rPr>
      </w:pPr>
      <w:r>
        <w:rPr>
          <w:rFonts w:ascii="Times New Roman" w:hAnsi="Times New Roman"/>
          <w:b/>
          <w:sz w:val="22"/>
          <w:szCs w:val="22"/>
        </w:rPr>
        <w:t>Asking queries</w:t>
      </w:r>
    </w:p>
    <w:p w:rsidR="000E50EA" w:rsidRDefault="000E50EA" w:rsidP="000E50EA">
      <w:pPr>
        <w:spacing w:line="360" w:lineRule="auto"/>
        <w:ind w:firstLine="360"/>
        <w:jc w:val="both"/>
        <w:rPr>
          <w:rFonts w:ascii="Times New Roman" w:hAnsi="Times New Roman"/>
        </w:rPr>
      </w:pPr>
      <w:r>
        <w:rPr>
          <w:rFonts w:ascii="Times New Roman" w:hAnsi="Times New Roman"/>
        </w:rPr>
        <w:t>User should ask queries related to the college and these queries should be valid and necessary his/her need.</w:t>
      </w:r>
    </w:p>
    <w:p w:rsidR="000E50EA" w:rsidRPr="000142FB" w:rsidRDefault="000E50EA" w:rsidP="000E50EA">
      <w:pPr>
        <w:spacing w:line="360" w:lineRule="auto"/>
        <w:ind w:firstLine="360"/>
        <w:jc w:val="both"/>
        <w:rPr>
          <w:rFonts w:ascii="Times New Roman" w:hAnsi="Times New Roman"/>
        </w:rPr>
      </w:pPr>
    </w:p>
    <w:p w:rsidR="000E50EA" w:rsidRPr="000142FB" w:rsidRDefault="007C4673" w:rsidP="000E50EA">
      <w:pPr>
        <w:spacing w:line="360" w:lineRule="auto"/>
        <w:jc w:val="both"/>
        <w:rPr>
          <w:rFonts w:ascii="Times New Roman" w:hAnsi="Times New Roman"/>
          <w:b/>
          <w:i/>
        </w:rPr>
      </w:pPr>
      <w:r w:rsidRPr="000142FB">
        <w:rPr>
          <w:rFonts w:ascii="Times New Roman" w:hAnsi="Times New Roman"/>
          <w:b/>
          <w:i/>
        </w:rPr>
        <w:t>4.1.2 Developer</w:t>
      </w:r>
    </w:p>
    <w:p w:rsidR="000E50EA" w:rsidRPr="004C17FB" w:rsidRDefault="000E50EA" w:rsidP="000E50EA">
      <w:pPr>
        <w:pStyle w:val="ListParagraph"/>
        <w:numPr>
          <w:ilvl w:val="0"/>
          <w:numId w:val="31"/>
        </w:numPr>
        <w:spacing w:line="360" w:lineRule="auto"/>
        <w:ind w:left="360"/>
        <w:rPr>
          <w:rFonts w:ascii="Times New Roman" w:hAnsi="Times New Roman"/>
          <w:b/>
          <w:sz w:val="22"/>
          <w:szCs w:val="22"/>
        </w:rPr>
      </w:pPr>
      <w:r>
        <w:rPr>
          <w:rFonts w:ascii="Times New Roman" w:hAnsi="Times New Roman"/>
          <w:b/>
          <w:sz w:val="22"/>
          <w:szCs w:val="22"/>
        </w:rPr>
        <w:t>Login:</w:t>
      </w:r>
    </w:p>
    <w:p w:rsidR="000E50EA" w:rsidRDefault="000E50EA" w:rsidP="000E50EA">
      <w:pPr>
        <w:spacing w:line="360" w:lineRule="auto"/>
        <w:ind w:firstLine="360"/>
        <w:jc w:val="both"/>
        <w:rPr>
          <w:rFonts w:ascii="Times New Roman" w:hAnsi="Times New Roman"/>
        </w:rPr>
      </w:pPr>
      <w:r>
        <w:rPr>
          <w:rFonts w:ascii="Times New Roman" w:hAnsi="Times New Roman"/>
        </w:rPr>
        <w:t xml:space="preserve">Developer </w:t>
      </w:r>
      <w:r w:rsidR="007C4673">
        <w:rPr>
          <w:rFonts w:ascii="Times New Roman" w:hAnsi="Times New Roman"/>
        </w:rPr>
        <w:t>must</w:t>
      </w:r>
      <w:r>
        <w:rPr>
          <w:rFonts w:ascii="Times New Roman" w:hAnsi="Times New Roman"/>
        </w:rPr>
        <w:t xml:space="preserve"> login with his </w:t>
      </w:r>
      <w:proofErr w:type="spellStart"/>
      <w:r>
        <w:rPr>
          <w:rFonts w:ascii="Times New Roman" w:hAnsi="Times New Roman"/>
        </w:rPr>
        <w:t>userid</w:t>
      </w:r>
      <w:proofErr w:type="spellEnd"/>
      <w:r>
        <w:rPr>
          <w:rFonts w:ascii="Times New Roman" w:hAnsi="Times New Roman"/>
        </w:rPr>
        <w:t xml:space="preserve"> and password. If it is not </w:t>
      </w:r>
      <w:r w:rsidR="007C4673">
        <w:rPr>
          <w:rFonts w:ascii="Times New Roman" w:hAnsi="Times New Roman"/>
        </w:rPr>
        <w:t>correcting</w:t>
      </w:r>
      <w:r>
        <w:rPr>
          <w:rFonts w:ascii="Times New Roman" w:hAnsi="Times New Roman"/>
        </w:rPr>
        <w:t xml:space="preserve"> then need to contact cloud services.</w:t>
      </w:r>
    </w:p>
    <w:p w:rsidR="000E50EA" w:rsidRPr="000142FB" w:rsidRDefault="000E50EA" w:rsidP="000E50EA">
      <w:pPr>
        <w:spacing w:line="360" w:lineRule="auto"/>
        <w:ind w:firstLine="360"/>
        <w:jc w:val="both"/>
        <w:rPr>
          <w:rFonts w:ascii="Times New Roman" w:hAnsi="Times New Roman"/>
        </w:rPr>
      </w:pPr>
    </w:p>
    <w:p w:rsidR="000E50EA" w:rsidRPr="004C17FB" w:rsidRDefault="000E50EA" w:rsidP="000E50EA">
      <w:pPr>
        <w:pStyle w:val="ListParagraph"/>
        <w:numPr>
          <w:ilvl w:val="0"/>
          <w:numId w:val="31"/>
        </w:numPr>
        <w:spacing w:line="360" w:lineRule="auto"/>
        <w:ind w:left="360"/>
        <w:rPr>
          <w:rFonts w:ascii="Times New Roman" w:hAnsi="Times New Roman"/>
          <w:b/>
          <w:sz w:val="22"/>
          <w:szCs w:val="22"/>
        </w:rPr>
      </w:pPr>
      <w:r>
        <w:rPr>
          <w:rFonts w:ascii="Times New Roman" w:hAnsi="Times New Roman"/>
          <w:b/>
          <w:sz w:val="22"/>
          <w:szCs w:val="22"/>
        </w:rPr>
        <w:t>Add Intents:</w:t>
      </w:r>
    </w:p>
    <w:p w:rsidR="000E50EA" w:rsidRDefault="000E50EA" w:rsidP="000E50EA">
      <w:pPr>
        <w:spacing w:line="360" w:lineRule="auto"/>
        <w:ind w:firstLine="360"/>
        <w:jc w:val="both"/>
        <w:rPr>
          <w:rFonts w:ascii="Times New Roman" w:hAnsi="Times New Roman"/>
          <w:sz w:val="22"/>
          <w:szCs w:val="22"/>
        </w:rPr>
      </w:pPr>
      <w:r>
        <w:rPr>
          <w:rFonts w:ascii="Times New Roman" w:hAnsi="Times New Roman"/>
        </w:rPr>
        <w:t xml:space="preserve">After Developer login to his/her portal, he/she may add intents and zip files if there is any need. And </w:t>
      </w:r>
      <w:r w:rsidR="007C4673">
        <w:rPr>
          <w:rFonts w:ascii="Times New Roman" w:hAnsi="Times New Roman"/>
        </w:rPr>
        <w:t>can-do</w:t>
      </w:r>
      <w:r>
        <w:rPr>
          <w:rFonts w:ascii="Times New Roman" w:hAnsi="Times New Roman"/>
        </w:rPr>
        <w:t xml:space="preserve"> modifications </w:t>
      </w:r>
      <w:proofErr w:type="gramStart"/>
      <w:r>
        <w:rPr>
          <w:rFonts w:ascii="Times New Roman" w:hAnsi="Times New Roman"/>
        </w:rPr>
        <w:t>is</w:t>
      </w:r>
      <w:proofErr w:type="gramEnd"/>
      <w:r>
        <w:rPr>
          <w:rFonts w:ascii="Times New Roman" w:hAnsi="Times New Roman"/>
        </w:rPr>
        <w:t xml:space="preserve"> it needs.</w:t>
      </w:r>
    </w:p>
    <w:p w:rsidR="000E50EA" w:rsidRPr="000142FB" w:rsidRDefault="000E50EA" w:rsidP="000E50EA">
      <w:pPr>
        <w:spacing w:line="360" w:lineRule="auto"/>
        <w:ind w:firstLine="360"/>
        <w:jc w:val="both"/>
        <w:rPr>
          <w:rFonts w:ascii="Times New Roman" w:hAnsi="Times New Roman"/>
          <w:sz w:val="22"/>
          <w:szCs w:val="22"/>
        </w:rPr>
      </w:pPr>
    </w:p>
    <w:p w:rsidR="000E50EA" w:rsidRPr="004C17FB" w:rsidRDefault="000E50EA" w:rsidP="000E50EA">
      <w:pPr>
        <w:pStyle w:val="ListParagraph"/>
        <w:numPr>
          <w:ilvl w:val="0"/>
          <w:numId w:val="31"/>
        </w:numPr>
        <w:spacing w:line="360" w:lineRule="auto"/>
        <w:ind w:left="360"/>
        <w:rPr>
          <w:rFonts w:ascii="Times New Roman" w:hAnsi="Times New Roman"/>
          <w:b/>
          <w:sz w:val="22"/>
          <w:szCs w:val="22"/>
        </w:rPr>
      </w:pPr>
      <w:r>
        <w:rPr>
          <w:rFonts w:ascii="Times New Roman" w:hAnsi="Times New Roman"/>
          <w:b/>
          <w:sz w:val="22"/>
          <w:szCs w:val="22"/>
        </w:rPr>
        <w:t>View History:</w:t>
      </w:r>
    </w:p>
    <w:p w:rsidR="000E50EA" w:rsidRDefault="000E50EA" w:rsidP="000E50EA">
      <w:pPr>
        <w:spacing w:line="360" w:lineRule="auto"/>
        <w:ind w:firstLine="720"/>
        <w:jc w:val="both"/>
        <w:rPr>
          <w:rFonts w:ascii="Times New Roman" w:hAnsi="Times New Roman"/>
        </w:rPr>
      </w:pPr>
      <w:r>
        <w:rPr>
          <w:rFonts w:ascii="Times New Roman" w:hAnsi="Times New Roman"/>
        </w:rPr>
        <w:t>The developer can view history and add the related queries to the respective intent asked by the user but not in the intent.</w:t>
      </w:r>
    </w:p>
    <w:p w:rsidR="000E50EA" w:rsidRDefault="000E50EA" w:rsidP="000E50EA">
      <w:pPr>
        <w:spacing w:line="360" w:lineRule="auto"/>
        <w:ind w:firstLine="720"/>
        <w:jc w:val="both"/>
        <w:rPr>
          <w:rFonts w:ascii="Times New Roman" w:hAnsi="Times New Roman"/>
        </w:rPr>
      </w:pPr>
    </w:p>
    <w:p w:rsidR="000E50EA" w:rsidRDefault="000E50EA" w:rsidP="000E50EA">
      <w:pPr>
        <w:spacing w:line="360" w:lineRule="auto"/>
        <w:ind w:firstLine="720"/>
        <w:jc w:val="both"/>
        <w:rPr>
          <w:rFonts w:ascii="Times New Roman" w:hAnsi="Times New Roman"/>
        </w:rPr>
      </w:pPr>
    </w:p>
    <w:p w:rsidR="000E50EA" w:rsidRDefault="000E50EA" w:rsidP="000E50EA">
      <w:pPr>
        <w:spacing w:line="360" w:lineRule="auto"/>
        <w:ind w:firstLine="720"/>
        <w:jc w:val="both"/>
        <w:rPr>
          <w:rFonts w:ascii="Times New Roman" w:hAnsi="Times New Roman"/>
        </w:rPr>
      </w:pPr>
    </w:p>
    <w:p w:rsidR="000E50EA" w:rsidRDefault="000E50EA" w:rsidP="000E50EA">
      <w:pPr>
        <w:spacing w:line="360" w:lineRule="auto"/>
        <w:ind w:firstLine="720"/>
        <w:jc w:val="both"/>
        <w:rPr>
          <w:rFonts w:ascii="Times New Roman" w:hAnsi="Times New Roman"/>
        </w:rPr>
      </w:pPr>
    </w:p>
    <w:p w:rsidR="000E50EA" w:rsidRDefault="000E50EA" w:rsidP="000E50EA">
      <w:pPr>
        <w:spacing w:line="360" w:lineRule="auto"/>
        <w:ind w:firstLine="720"/>
        <w:jc w:val="both"/>
        <w:rPr>
          <w:rFonts w:ascii="Times New Roman" w:hAnsi="Times New Roman"/>
        </w:rPr>
      </w:pPr>
    </w:p>
    <w:p w:rsidR="000E50EA" w:rsidRDefault="000E50EA" w:rsidP="000E50EA">
      <w:pPr>
        <w:spacing w:line="360" w:lineRule="auto"/>
        <w:ind w:firstLine="720"/>
        <w:jc w:val="both"/>
        <w:rPr>
          <w:rFonts w:ascii="Times New Roman" w:hAnsi="Times New Roman"/>
        </w:rPr>
      </w:pPr>
    </w:p>
    <w:p w:rsidR="000E50EA" w:rsidRPr="00732D37" w:rsidRDefault="000E50EA" w:rsidP="000E50EA">
      <w:pPr>
        <w:spacing w:line="360" w:lineRule="auto"/>
        <w:ind w:firstLine="720"/>
        <w:jc w:val="both"/>
        <w:rPr>
          <w:rFonts w:ascii="Times New Roman" w:hAnsi="Times New Roman"/>
        </w:rPr>
      </w:pPr>
    </w:p>
    <w:p w:rsidR="000E50EA" w:rsidRPr="00CA6F24" w:rsidRDefault="000E50EA" w:rsidP="000E50EA">
      <w:pPr>
        <w:spacing w:line="360" w:lineRule="auto"/>
        <w:rPr>
          <w:rFonts w:ascii="Times New Roman" w:hAnsi="Times New Roman"/>
        </w:rPr>
      </w:pPr>
      <w:r>
        <w:rPr>
          <w:rFonts w:ascii="Times New Roman" w:hAnsi="Times New Roman"/>
        </w:rPr>
        <w:t xml:space="preserve">   </w:t>
      </w:r>
    </w:p>
    <w:p w:rsidR="000E50EA" w:rsidRPr="00716D24"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bCs/>
          <w:sz w:val="32"/>
          <w:szCs w:val="32"/>
        </w:rPr>
      </w:pPr>
      <w:r w:rsidRPr="00716D24">
        <w:rPr>
          <w:rFonts w:ascii="Times New Roman" w:hAnsi="Times New Roman"/>
          <w:b/>
          <w:bCs/>
          <w:sz w:val="32"/>
          <w:szCs w:val="32"/>
        </w:rPr>
        <w:t>5. SYSTEM IMPLEMENTATION</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rsidR="000E50EA" w:rsidRPr="00D94D9E"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sz w:val="28"/>
          <w:szCs w:val="28"/>
        </w:rPr>
      </w:pPr>
      <w:r>
        <w:rPr>
          <w:rFonts w:ascii="Times New Roman" w:hAnsi="Times New Roman"/>
          <w:b/>
          <w:bCs/>
          <w:sz w:val="28"/>
          <w:szCs w:val="28"/>
        </w:rPr>
        <w:t>5</w:t>
      </w:r>
      <w:r w:rsidRPr="00D94D9E">
        <w:rPr>
          <w:rFonts w:ascii="Times New Roman" w:hAnsi="Times New Roman"/>
          <w:b/>
          <w:bCs/>
          <w:sz w:val="28"/>
          <w:szCs w:val="28"/>
        </w:rPr>
        <w:t xml:space="preserve">.1 SELECTED SOFTWARES </w:t>
      </w:r>
    </w:p>
    <w:p w:rsidR="000E50EA" w:rsidRDefault="000E50EA" w:rsidP="000E50EA">
      <w:pPr>
        <w:spacing w:before="100" w:beforeAutospacing="1" w:after="100" w:afterAutospacing="1" w:line="360" w:lineRule="auto"/>
        <w:jc w:val="both"/>
        <w:outlineLvl w:val="2"/>
        <w:rPr>
          <w:rFonts w:ascii="Palatino Linotype" w:eastAsia="Times New Roman" w:hAnsi="Palatino Linotype"/>
          <w:b/>
          <w:bCs/>
          <w:sz w:val="28"/>
          <w:szCs w:val="28"/>
        </w:rPr>
      </w:pPr>
      <w:r w:rsidRPr="00E9687A">
        <w:rPr>
          <w:rFonts w:ascii="Times New Roman" w:hAnsi="Times New Roman"/>
          <w:b/>
          <w:bCs/>
          <w:i/>
        </w:rPr>
        <w:t>5.1.1</w:t>
      </w:r>
      <w:r w:rsidRPr="00E9687A">
        <w:rPr>
          <w:rFonts w:ascii="Palatino Linotype" w:eastAsia="Times New Roman" w:hAnsi="Palatino Linotype"/>
          <w:sz w:val="28"/>
          <w:szCs w:val="28"/>
        </w:rPr>
        <w:t xml:space="preserve"> </w:t>
      </w:r>
      <w:r w:rsidR="007C4673">
        <w:rPr>
          <w:rFonts w:ascii="Times New Roman" w:eastAsia="Times New Roman" w:hAnsi="Times New Roman"/>
          <w:b/>
        </w:rPr>
        <w:t>Software’s</w:t>
      </w:r>
      <w:r>
        <w:rPr>
          <w:rFonts w:ascii="Times New Roman" w:eastAsia="Times New Roman" w:hAnsi="Times New Roman"/>
          <w:b/>
        </w:rPr>
        <w:t xml:space="preserve"> Interfaces</w:t>
      </w:r>
      <w:r w:rsidRPr="00E9687A">
        <w:rPr>
          <w:rFonts w:ascii="Palatino Linotype" w:eastAsia="Times New Roman" w:hAnsi="Palatino Linotype"/>
          <w:b/>
          <w:bCs/>
          <w:sz w:val="28"/>
          <w:szCs w:val="28"/>
        </w:rPr>
        <w:t>:</w:t>
      </w:r>
    </w:p>
    <w:p w:rsidR="000E50EA" w:rsidRDefault="000E50EA" w:rsidP="000E50EA">
      <w:pPr>
        <w:pStyle w:val="ListParagraph"/>
        <w:spacing w:line="360" w:lineRule="auto"/>
        <w:ind w:left="0"/>
      </w:pPr>
      <w:r>
        <w:t>All databases for the O</w:t>
      </w:r>
      <w:r w:rsidRPr="00477189">
        <w:t>LMS will be configured using MySQL. These databases include student information. These can be modified by the end users. The student database will include the name, registration no</w:t>
      </w:r>
      <w:r>
        <w:t>, email-id, and their respective password.</w:t>
      </w:r>
    </w:p>
    <w:p w:rsidR="000E50EA" w:rsidRDefault="000E50EA" w:rsidP="000E50EA">
      <w:pPr>
        <w:pStyle w:val="ListParagraph"/>
        <w:spacing w:line="360" w:lineRule="auto"/>
        <w:ind w:left="0"/>
      </w:pPr>
    </w:p>
    <w:p w:rsidR="000E50EA" w:rsidRDefault="000E50EA" w:rsidP="000E50EA">
      <w:pPr>
        <w:pStyle w:val="ListParagraph"/>
        <w:spacing w:line="360" w:lineRule="auto"/>
        <w:ind w:left="0"/>
      </w:pPr>
      <w:r>
        <w:t>And the e-form consists of registration no, Type of leave, Subject, Number of days, Reason for Leave.</w:t>
      </w:r>
    </w:p>
    <w:p w:rsidR="000E50EA" w:rsidRDefault="000E50EA" w:rsidP="000E50EA">
      <w:pPr>
        <w:pStyle w:val="ListParagraph"/>
        <w:spacing w:line="360" w:lineRule="auto"/>
        <w:ind w:left="0"/>
      </w:pPr>
      <w:r w:rsidRPr="00477189">
        <w:t xml:space="preserve">To implement the </w:t>
      </w:r>
      <w:r w:rsidR="00AF1BD0" w:rsidRPr="00477189">
        <w:t>project,</w:t>
      </w:r>
      <w:r w:rsidRPr="00477189">
        <w:t xml:space="preserve"> we have chosen HTML language for its more interactive and easy to understand support.</w:t>
      </w:r>
    </w:p>
    <w:p w:rsidR="000E50EA" w:rsidRDefault="000E50EA" w:rsidP="000E50EA">
      <w:pPr>
        <w:spacing w:before="100" w:beforeAutospacing="1" w:after="100" w:afterAutospacing="1" w:line="360" w:lineRule="auto"/>
        <w:jc w:val="both"/>
        <w:outlineLvl w:val="2"/>
        <w:rPr>
          <w:rFonts w:ascii="Palatino Linotype" w:eastAsia="Times New Roman" w:hAnsi="Palatino Linotype"/>
          <w:b/>
          <w:bCs/>
          <w:sz w:val="28"/>
          <w:szCs w:val="28"/>
        </w:rPr>
      </w:pPr>
    </w:p>
    <w:p w:rsidR="000E50EA" w:rsidRDefault="000E50EA" w:rsidP="000E50EA">
      <w:pPr>
        <w:spacing w:before="100" w:beforeAutospacing="1" w:after="100" w:afterAutospacing="1" w:line="360" w:lineRule="auto"/>
        <w:jc w:val="both"/>
        <w:outlineLvl w:val="2"/>
        <w:rPr>
          <w:rFonts w:ascii="Palatino Linotype" w:eastAsia="Times New Roman" w:hAnsi="Palatino Linotype"/>
          <w:sz w:val="28"/>
          <w:szCs w:val="28"/>
        </w:rPr>
      </w:pPr>
      <w:r w:rsidRPr="00716D24">
        <w:rPr>
          <w:rFonts w:ascii="Times New Roman" w:eastAsia="Times New Roman" w:hAnsi="Times New Roman"/>
          <w:b/>
        </w:rPr>
        <w:t xml:space="preserve">Multiple language </w:t>
      </w:r>
      <w:r w:rsidR="00CF281F" w:rsidRPr="00716D24">
        <w:rPr>
          <w:rFonts w:ascii="Times New Roman" w:eastAsia="Times New Roman" w:hAnsi="Times New Roman"/>
          <w:b/>
        </w:rPr>
        <w:t>support</w:t>
      </w:r>
      <w:r w:rsidR="00CF281F" w:rsidRPr="00716D24">
        <w:rPr>
          <w:rFonts w:ascii="Palatino Linotype" w:eastAsia="Times New Roman" w:hAnsi="Palatino Linotype"/>
          <w:sz w:val="28"/>
          <w:szCs w:val="28"/>
        </w:rPr>
        <w:t>: Android</w:t>
      </w:r>
      <w:r w:rsidRPr="00716D24">
        <w:rPr>
          <w:rFonts w:ascii="Times New Roman" w:eastAsia="Times New Roman" w:hAnsi="Times New Roman"/>
        </w:rPr>
        <w:t xml:space="preserve"> </w:t>
      </w:r>
      <w:r w:rsidR="00CF281F" w:rsidRPr="00716D24">
        <w:rPr>
          <w:rFonts w:ascii="Times New Roman" w:eastAsia="Times New Roman" w:hAnsi="Times New Roman"/>
        </w:rPr>
        <w:t>supports</w:t>
      </w:r>
      <w:r w:rsidRPr="00716D24">
        <w:rPr>
          <w:rFonts w:ascii="Times New Roman" w:eastAsia="Times New Roman" w:hAnsi="Times New Roman"/>
        </w:rPr>
        <w:t xml:space="preserve"> multiple languages.</w:t>
      </w:r>
    </w:p>
    <w:p w:rsidR="000E50EA" w:rsidRPr="00546F53" w:rsidRDefault="000E50EA" w:rsidP="000E50EA">
      <w:pPr>
        <w:spacing w:before="100" w:beforeAutospacing="1" w:after="100" w:afterAutospacing="1" w:line="360" w:lineRule="auto"/>
        <w:jc w:val="both"/>
        <w:outlineLvl w:val="2"/>
        <w:rPr>
          <w:rFonts w:ascii="Palatino Linotype" w:eastAsia="Times New Roman" w:hAnsi="Palatino Linotype"/>
          <w:sz w:val="28"/>
          <w:szCs w:val="28"/>
        </w:rPr>
      </w:pPr>
      <w:r>
        <w:rPr>
          <w:rFonts w:ascii="Times New Roman" w:eastAsia="Times New Roman" w:hAnsi="Times New Roman"/>
          <w:b/>
        </w:rPr>
        <w:t>Communication Interfaces:</w:t>
      </w:r>
    </w:p>
    <w:p w:rsidR="000E50EA" w:rsidRDefault="000E50EA" w:rsidP="000E50EA">
      <w:pPr>
        <w:keepNext/>
        <w:keepLines/>
        <w:spacing w:line="360" w:lineRule="auto"/>
      </w:pPr>
      <w:r>
        <w:t>This System supports Google chrome and Mozilla Firefox web browser.</w:t>
      </w:r>
    </w:p>
    <w:p w:rsidR="000E50EA" w:rsidRDefault="000E50EA" w:rsidP="000E50EA">
      <w:pPr>
        <w:spacing w:before="100" w:beforeAutospacing="1" w:after="100" w:afterAutospacing="1" w:line="360" w:lineRule="auto"/>
        <w:jc w:val="both"/>
        <w:outlineLvl w:val="2"/>
        <w:rPr>
          <w:rFonts w:ascii="Times New Roman" w:eastAsia="Times New Roman" w:hAnsi="Times New Roman"/>
        </w:rPr>
      </w:pPr>
      <w:r w:rsidRPr="000E0B8E">
        <w:rPr>
          <w:b/>
          <w:bCs/>
        </w:rPr>
        <w:t xml:space="preserve">Programming </w:t>
      </w:r>
      <w:r w:rsidR="00CF281F" w:rsidRPr="000E0B8E">
        <w:rPr>
          <w:b/>
          <w:bCs/>
        </w:rPr>
        <w:t>Environment</w:t>
      </w:r>
      <w:r w:rsidR="00CF281F" w:rsidRPr="00716D24">
        <w:rPr>
          <w:rFonts w:ascii="Times New Roman" w:eastAsia="Times New Roman" w:hAnsi="Times New Roman"/>
        </w:rPr>
        <w:t>:</w:t>
      </w:r>
    </w:p>
    <w:p w:rsidR="000E50EA" w:rsidRDefault="000E50EA" w:rsidP="000E50EA">
      <w:pPr>
        <w:spacing w:before="100" w:beforeAutospacing="1" w:after="100" w:afterAutospacing="1" w:line="360" w:lineRule="auto"/>
        <w:jc w:val="both"/>
        <w:outlineLvl w:val="2"/>
        <w:rPr>
          <w:rFonts w:ascii="Times New Roman" w:eastAsia="Times New Roman" w:hAnsi="Times New Roman"/>
        </w:rPr>
      </w:pPr>
      <w:r>
        <w:rPr>
          <w:rFonts w:ascii="Times New Roman" w:eastAsia="Times New Roman" w:hAnsi="Times New Roman"/>
        </w:rPr>
        <w:t>MYSQL:</w:t>
      </w:r>
    </w:p>
    <w:p w:rsidR="000E50EA" w:rsidRDefault="00CF281F" w:rsidP="000E50EA">
      <w:pPr>
        <w:spacing w:before="100" w:beforeAutospacing="1" w:after="100" w:afterAutospacing="1" w:line="360" w:lineRule="auto"/>
        <w:jc w:val="both"/>
        <w:outlineLvl w:val="2"/>
      </w:pPr>
      <w:r>
        <w:t>MySQL</w:t>
      </w:r>
      <w:r w:rsidR="000E50EA">
        <w:t xml:space="preserve"> </w:t>
      </w:r>
      <w:r w:rsidR="000E50EA" w:rsidRPr="000E0B8E">
        <w:t>is an</w:t>
      </w:r>
      <w:r w:rsidR="000E50EA" w:rsidRPr="000E0B8E">
        <w:rPr>
          <w:rStyle w:val="apple-converted-space"/>
        </w:rPr>
        <w:t> </w:t>
      </w:r>
      <w:hyperlink r:id="rId17" w:tooltip="Open-source" w:history="1">
        <w:r w:rsidR="000E50EA" w:rsidRPr="00546F53">
          <w:rPr>
            <w:rStyle w:val="Hyperlink"/>
          </w:rPr>
          <w:t>open-source</w:t>
        </w:r>
      </w:hyperlink>
      <w:r w:rsidR="000E50EA" w:rsidRPr="00546F53">
        <w:rPr>
          <w:rStyle w:val="apple-converted-space"/>
        </w:rPr>
        <w:t> </w:t>
      </w:r>
      <w:hyperlink r:id="rId18" w:tooltip="Relational database management system" w:history="1">
        <w:r w:rsidR="000E50EA" w:rsidRPr="00546F53">
          <w:rPr>
            <w:rStyle w:val="Hyperlink"/>
          </w:rPr>
          <w:t>relational database management system</w:t>
        </w:r>
      </w:hyperlink>
      <w:r w:rsidR="000E50EA" w:rsidRPr="000E0B8E">
        <w:rPr>
          <w:rStyle w:val="apple-converted-space"/>
        </w:rPr>
        <w:t> </w:t>
      </w:r>
      <w:r w:rsidR="000E50EA" w:rsidRPr="000E0B8E">
        <w:t>(RDBMS);</w:t>
      </w:r>
      <w:r w:rsidR="000E50EA" w:rsidRPr="000E0B8E">
        <w:rPr>
          <w:rStyle w:val="apple-converted-space"/>
        </w:rPr>
        <w:t> </w:t>
      </w:r>
      <w:r w:rsidR="000E50EA" w:rsidRPr="000E0B8E">
        <w:t>in July 2013, it was the world's second most</w:t>
      </w:r>
      <w:r w:rsidR="000E50EA" w:rsidRPr="000E0B8E">
        <w:rPr>
          <w:rStyle w:val="apple-converted-space"/>
        </w:rPr>
        <w:t> </w:t>
      </w:r>
      <w:r w:rsidR="000E50EA" w:rsidRPr="000E0B8E">
        <w:t>widely used RDBMS, and the most widely used open-source</w:t>
      </w:r>
      <w:r w:rsidR="000E50EA" w:rsidRPr="000E0B8E">
        <w:rPr>
          <w:rStyle w:val="apple-converted-space"/>
        </w:rPr>
        <w:t> </w:t>
      </w:r>
      <w:hyperlink r:id="rId19" w:tooltip="Client–server model" w:history="1">
        <w:r w:rsidR="000E50EA" w:rsidRPr="00546F53">
          <w:rPr>
            <w:rStyle w:val="Hyperlink"/>
          </w:rPr>
          <w:t>client–server model</w:t>
        </w:r>
      </w:hyperlink>
      <w:r w:rsidR="000E50EA" w:rsidRPr="000E0B8E">
        <w:rPr>
          <w:rStyle w:val="apple-converted-space"/>
        </w:rPr>
        <w:t> </w:t>
      </w:r>
      <w:r w:rsidR="000E50EA" w:rsidRPr="000E0B8E">
        <w:t>RDBMS.</w:t>
      </w:r>
    </w:p>
    <w:p w:rsidR="000E50EA" w:rsidRDefault="000E50EA" w:rsidP="000E50EA">
      <w:pPr>
        <w:spacing w:before="100" w:beforeAutospacing="1" w:after="100" w:afterAutospacing="1" w:line="360" w:lineRule="auto"/>
        <w:jc w:val="both"/>
        <w:outlineLvl w:val="2"/>
      </w:pPr>
      <w:r w:rsidRPr="000E0B8E">
        <w:lastRenderedPageBreak/>
        <w:t>My</w:t>
      </w:r>
      <w:r w:rsidRPr="000E0B8E">
        <w:rPr>
          <w:rStyle w:val="apple-converted-space"/>
        </w:rPr>
        <w:t> </w:t>
      </w:r>
      <w:r w:rsidRPr="000E0B8E">
        <w:t>The</w:t>
      </w:r>
      <w:r w:rsidRPr="000E0B8E">
        <w:rPr>
          <w:rStyle w:val="apple-converted-space"/>
        </w:rPr>
        <w:t> </w:t>
      </w:r>
      <w:hyperlink r:id="rId20" w:tooltip="SQL" w:history="1">
        <w:r w:rsidRPr="00546F53">
          <w:rPr>
            <w:rStyle w:val="Hyperlink"/>
          </w:rPr>
          <w:t>SQL</w:t>
        </w:r>
      </w:hyperlink>
      <w:r w:rsidRPr="000E0B8E">
        <w:rPr>
          <w:rStyle w:val="apple-converted-space"/>
        </w:rPr>
        <w:t> </w:t>
      </w:r>
      <w:r w:rsidRPr="000E0B8E">
        <w:t>acronym stands for</w:t>
      </w:r>
      <w:r w:rsidRPr="00546F53">
        <w:rPr>
          <w:rStyle w:val="apple-converted-space"/>
        </w:rPr>
        <w:t> </w:t>
      </w:r>
      <w:hyperlink r:id="rId21" w:tooltip="Structured Query Language" w:history="1">
        <w:r w:rsidRPr="00546F53">
          <w:rPr>
            <w:rStyle w:val="Hyperlink"/>
          </w:rPr>
          <w:t>Structured Query Language</w:t>
        </w:r>
      </w:hyperlink>
      <w:r w:rsidRPr="000E0B8E">
        <w:t>.</w:t>
      </w:r>
      <w:r w:rsidRPr="00546F53">
        <w:t xml:space="preserve"> </w:t>
      </w:r>
      <w:hyperlink r:id="rId22" w:tooltip="Free software" w:history="1">
        <w:r w:rsidRPr="00546F53">
          <w:rPr>
            <w:rStyle w:val="Hyperlink"/>
          </w:rPr>
          <w:t>Free-software</w:t>
        </w:r>
      </w:hyperlink>
      <w:r w:rsidRPr="000E0B8E">
        <w:t>-open source projects that require a full-featured database management system often use MySQL. Applications that use the MySQL database</w:t>
      </w:r>
      <w:r>
        <w:t>.</w:t>
      </w:r>
    </w:p>
    <w:p w:rsidR="000E50EA" w:rsidRDefault="000E50EA" w:rsidP="000E50EA">
      <w:pPr>
        <w:spacing w:before="100" w:beforeAutospacing="1" w:after="100" w:afterAutospacing="1" w:line="360" w:lineRule="auto"/>
        <w:jc w:val="both"/>
        <w:outlineLvl w:val="2"/>
        <w:rPr>
          <w:rFonts w:ascii="Times New Roman" w:eastAsia="Times New Roman" w:hAnsi="Times New Roman"/>
        </w:rPr>
      </w:pPr>
      <w:r>
        <w:rPr>
          <w:rFonts w:ascii="Times New Roman" w:eastAsia="Times New Roman" w:hAnsi="Times New Roman"/>
        </w:rPr>
        <w:t>CASCADING STYLESHEETS:</w:t>
      </w:r>
    </w:p>
    <w:p w:rsidR="000E50EA" w:rsidRDefault="000E50EA" w:rsidP="000E50EA">
      <w:pPr>
        <w:spacing w:before="100" w:beforeAutospacing="1" w:after="100" w:afterAutospacing="1" w:line="360" w:lineRule="auto"/>
        <w:jc w:val="both"/>
        <w:outlineLvl w:val="2"/>
      </w:pPr>
      <w:r w:rsidRPr="00EA4E72">
        <w:rPr>
          <w:bCs/>
        </w:rPr>
        <w:t>Cascading Style Sheets</w:t>
      </w:r>
      <w:r w:rsidRPr="00EA4E72">
        <w:rPr>
          <w:rStyle w:val="apple-converted-space"/>
        </w:rPr>
        <w:t> </w:t>
      </w:r>
      <w:r w:rsidRPr="00EA4E72">
        <w:t>(</w:t>
      </w:r>
      <w:r w:rsidRPr="00EA4E72">
        <w:rPr>
          <w:bCs/>
        </w:rPr>
        <w:t>CSS</w:t>
      </w:r>
      <w:r w:rsidRPr="00EA4E72">
        <w:t>)</w:t>
      </w:r>
      <w:r w:rsidRPr="000E0B8E">
        <w:t xml:space="preserve"> is a</w:t>
      </w:r>
      <w:r w:rsidRPr="000E0B8E">
        <w:rPr>
          <w:rStyle w:val="apple-converted-space"/>
        </w:rPr>
        <w:t> </w:t>
      </w:r>
      <w:hyperlink r:id="rId23" w:tooltip="Style sheet language" w:history="1">
        <w:r w:rsidRPr="00EA4E72">
          <w:rPr>
            <w:rStyle w:val="Hyperlink"/>
          </w:rPr>
          <w:t>style sheet language</w:t>
        </w:r>
      </w:hyperlink>
      <w:r w:rsidRPr="000E0B8E">
        <w:rPr>
          <w:rStyle w:val="apple-converted-space"/>
        </w:rPr>
        <w:t> </w:t>
      </w:r>
      <w:r w:rsidRPr="000E0B8E">
        <w:t>used for describing the</w:t>
      </w:r>
      <w:r w:rsidRPr="000E0B8E">
        <w:rPr>
          <w:rStyle w:val="apple-converted-space"/>
        </w:rPr>
        <w:t> </w:t>
      </w:r>
      <w:hyperlink r:id="rId24" w:tooltip="Presentation semantics" w:history="1">
        <w:r w:rsidRPr="00EA4E72">
          <w:rPr>
            <w:rStyle w:val="Hyperlink"/>
          </w:rPr>
          <w:t>presentation</w:t>
        </w:r>
      </w:hyperlink>
      <w:r w:rsidRPr="000E0B8E">
        <w:rPr>
          <w:rStyle w:val="apple-converted-space"/>
        </w:rPr>
        <w:t> </w:t>
      </w:r>
      <w:r w:rsidRPr="000E0B8E">
        <w:t>of a document written in a</w:t>
      </w:r>
      <w:r w:rsidRPr="000E0B8E">
        <w:rPr>
          <w:rStyle w:val="apple-converted-space"/>
        </w:rPr>
        <w:t> </w:t>
      </w:r>
      <w:hyperlink r:id="rId25" w:tooltip="Markup language" w:history="1">
        <w:r w:rsidRPr="00EA4E72">
          <w:rPr>
            <w:rStyle w:val="Hyperlink"/>
          </w:rPr>
          <w:t>markup language</w:t>
        </w:r>
      </w:hyperlink>
      <w:r w:rsidRPr="00EA4E72">
        <w:t>.</w:t>
      </w:r>
      <w:r>
        <w:t xml:space="preserve"> </w:t>
      </w:r>
      <w:r w:rsidRPr="000E0B8E">
        <w:t>Although most often used to set the visual style of</w:t>
      </w:r>
      <w:r w:rsidRPr="000E0B8E">
        <w:rPr>
          <w:rStyle w:val="apple-converted-space"/>
        </w:rPr>
        <w:t> </w:t>
      </w:r>
      <w:hyperlink r:id="rId26" w:tooltip="Web page" w:history="1">
        <w:r w:rsidRPr="00EA4E72">
          <w:rPr>
            <w:rStyle w:val="Hyperlink"/>
          </w:rPr>
          <w:t>web pages</w:t>
        </w:r>
      </w:hyperlink>
      <w:r w:rsidRPr="000E0B8E">
        <w:rPr>
          <w:rStyle w:val="apple-converted-space"/>
        </w:rPr>
        <w:t> </w:t>
      </w:r>
      <w:r w:rsidRPr="000E0B8E">
        <w:t>and user interfaces written in</w:t>
      </w:r>
      <w:r w:rsidRPr="000E0B8E">
        <w:rPr>
          <w:rStyle w:val="apple-converted-space"/>
        </w:rPr>
        <w:t> </w:t>
      </w:r>
      <w:hyperlink r:id="rId27" w:tooltip="HTML" w:history="1">
        <w:r w:rsidRPr="00EA4E72">
          <w:rPr>
            <w:rStyle w:val="Hyperlink"/>
          </w:rPr>
          <w:t>HTML</w:t>
        </w:r>
      </w:hyperlink>
      <w:r w:rsidRPr="000E0B8E">
        <w:rPr>
          <w:rStyle w:val="apple-converted-space"/>
        </w:rPr>
        <w:t> </w:t>
      </w:r>
      <w:r w:rsidRPr="000E0B8E">
        <w:t>and</w:t>
      </w:r>
      <w:r w:rsidRPr="000E0B8E">
        <w:rPr>
          <w:rStyle w:val="apple-converted-space"/>
        </w:rPr>
        <w:t> </w:t>
      </w:r>
      <w:hyperlink r:id="rId28" w:tooltip="XHTML" w:history="1">
        <w:r w:rsidRPr="00EA4E72">
          <w:rPr>
            <w:rStyle w:val="Hyperlink"/>
          </w:rPr>
          <w:t>XHTML</w:t>
        </w:r>
      </w:hyperlink>
      <w:r w:rsidRPr="000E0B8E">
        <w:t>, the language can be applied to any</w:t>
      </w:r>
      <w:r w:rsidRPr="000E0B8E">
        <w:rPr>
          <w:rStyle w:val="apple-converted-space"/>
        </w:rPr>
        <w:t> </w:t>
      </w:r>
      <w:hyperlink r:id="rId29" w:tooltip="XML" w:history="1">
        <w:r w:rsidRPr="00EA4E72">
          <w:rPr>
            <w:rStyle w:val="Hyperlink"/>
          </w:rPr>
          <w:t>XML</w:t>
        </w:r>
      </w:hyperlink>
      <w:r w:rsidRPr="00EA4E72">
        <w:rPr>
          <w:rStyle w:val="apple-converted-space"/>
        </w:rPr>
        <w:t> </w:t>
      </w:r>
      <w:r w:rsidRPr="000E0B8E">
        <w:t>document</w:t>
      </w:r>
      <w:r>
        <w:t>.</w:t>
      </w:r>
    </w:p>
    <w:p w:rsidR="000E50EA" w:rsidRDefault="000E50EA" w:rsidP="000E50EA">
      <w:pPr>
        <w:pStyle w:val="NormalWeb"/>
        <w:shd w:val="clear" w:color="auto" w:fill="FFFFFF"/>
        <w:spacing w:before="120" w:beforeAutospacing="0" w:after="120" w:afterAutospacing="0" w:line="360" w:lineRule="auto"/>
      </w:pPr>
      <w:r w:rsidRPr="000E0B8E">
        <w:t xml:space="preserve">CSS is </w:t>
      </w:r>
      <w:r>
        <w:t xml:space="preserve"> </w:t>
      </w:r>
      <w:r w:rsidRPr="000E0B8E">
        <w:t>designed primarily to enable</w:t>
      </w:r>
      <w:r w:rsidRPr="000E0B8E">
        <w:rPr>
          <w:rStyle w:val="apple-converted-space"/>
        </w:rPr>
        <w:t> </w:t>
      </w:r>
      <w:hyperlink r:id="rId30" w:tooltip="Separation of presentation and content" w:history="1">
        <w:r w:rsidRPr="00EA4E72">
          <w:rPr>
            <w:rStyle w:val="Hyperlink"/>
          </w:rPr>
          <w:t>the separation of document content from document presentation</w:t>
        </w:r>
      </w:hyperlink>
      <w:r w:rsidRPr="000E0B8E">
        <w:t>, including aspects such as the</w:t>
      </w:r>
      <w:r w:rsidRPr="000E0B8E">
        <w:rPr>
          <w:rStyle w:val="apple-converted-space"/>
        </w:rPr>
        <w:t> </w:t>
      </w:r>
      <w:hyperlink r:id="rId31" w:tooltip="Page layout" w:history="1">
        <w:r w:rsidRPr="00EA4E72">
          <w:rPr>
            <w:rStyle w:val="Hyperlink"/>
          </w:rPr>
          <w:t>layout</w:t>
        </w:r>
      </w:hyperlink>
      <w:r w:rsidRPr="00EA4E72">
        <w:t>,</w:t>
      </w:r>
      <w:r w:rsidRPr="00EA4E72">
        <w:rPr>
          <w:rStyle w:val="apple-converted-space"/>
        </w:rPr>
        <w:t> </w:t>
      </w:r>
      <w:hyperlink r:id="rId32" w:tooltip="Color" w:history="1">
        <w:r w:rsidRPr="00EA4E72">
          <w:rPr>
            <w:rStyle w:val="Hyperlink"/>
          </w:rPr>
          <w:t>colors</w:t>
        </w:r>
      </w:hyperlink>
      <w:r w:rsidRPr="00EA4E72">
        <w:t>, and</w:t>
      </w:r>
      <w:r w:rsidRPr="00EA4E72">
        <w:rPr>
          <w:rStyle w:val="apple-converted-space"/>
        </w:rPr>
        <w:t> </w:t>
      </w:r>
      <w:hyperlink r:id="rId33" w:tooltip="Typeface" w:history="1">
        <w:r w:rsidRPr="00EA4E72">
          <w:rPr>
            <w:rStyle w:val="Hyperlink"/>
          </w:rPr>
          <w:t>fonts</w:t>
        </w:r>
      </w:hyperlink>
      <w:r w:rsidRPr="000E0B8E">
        <w:t>.</w:t>
      </w:r>
      <w:r w:rsidRPr="000E0B8E">
        <w:rPr>
          <w:rStyle w:val="apple-converted-space"/>
        </w:rPr>
        <w:t> </w:t>
      </w:r>
      <w:r w:rsidRPr="000E0B8E">
        <w:t>This separation can improve content</w:t>
      </w:r>
      <w:r w:rsidRPr="000E0B8E">
        <w:rPr>
          <w:rStyle w:val="apple-converted-space"/>
        </w:rPr>
        <w:t> </w:t>
      </w:r>
      <w:hyperlink r:id="rId34" w:tooltip="Accessibility" w:history="1">
        <w:r w:rsidRPr="00EA4E72">
          <w:rPr>
            <w:rStyle w:val="Hyperlink"/>
          </w:rPr>
          <w:t>accessibility</w:t>
        </w:r>
      </w:hyperlink>
      <w:r w:rsidRPr="00EA4E72">
        <w:t>,</w:t>
      </w:r>
      <w:r w:rsidRPr="000E0B8E">
        <w:t xml:space="preserve"> provide more flexibility and control in the specification of presentation </w:t>
      </w:r>
    </w:p>
    <w:p w:rsidR="000E50EA" w:rsidRDefault="000E50EA" w:rsidP="000E50EA">
      <w:pPr>
        <w:spacing w:before="100" w:beforeAutospacing="1" w:after="100" w:afterAutospacing="1" w:line="360" w:lineRule="auto"/>
        <w:jc w:val="both"/>
        <w:outlineLvl w:val="2"/>
      </w:pPr>
      <w:r w:rsidRPr="000E0B8E">
        <w:t>Characteristics, enable multiple HTML pages to share formatting by specifying the relevant CSS in a separate .</w:t>
      </w:r>
      <w:proofErr w:type="spellStart"/>
      <w:r w:rsidRPr="000E0B8E">
        <w:t>css</w:t>
      </w:r>
      <w:proofErr w:type="spellEnd"/>
      <w:r w:rsidRPr="000E0B8E">
        <w:t xml:space="preserve"> file, and reduce complexity and repetition in the structural content</w:t>
      </w:r>
      <w:r>
        <w:t>.</w:t>
      </w:r>
    </w:p>
    <w:p w:rsidR="000E50EA" w:rsidRDefault="000E50EA" w:rsidP="000E50EA">
      <w:pPr>
        <w:spacing w:before="100" w:beforeAutospacing="1" w:after="100" w:afterAutospacing="1" w:line="360" w:lineRule="auto"/>
        <w:jc w:val="both"/>
        <w:outlineLvl w:val="2"/>
      </w:pPr>
      <w:r>
        <w:t>HTML:</w:t>
      </w:r>
    </w:p>
    <w:p w:rsidR="000E50EA" w:rsidRDefault="000E50EA" w:rsidP="000E50EA">
      <w:pPr>
        <w:pStyle w:val="NormalWeb"/>
        <w:shd w:val="clear" w:color="auto" w:fill="FFFFFF"/>
        <w:spacing w:before="120" w:beforeAutospacing="0" w:after="120" w:afterAutospacing="0" w:line="360" w:lineRule="auto"/>
      </w:pPr>
      <w:r w:rsidRPr="00EA4E72">
        <w:rPr>
          <w:bCs/>
        </w:rPr>
        <w:t>Html</w:t>
      </w:r>
      <w:r>
        <w:rPr>
          <w:b/>
          <w:bCs/>
        </w:rPr>
        <w:t xml:space="preserve"> </w:t>
      </w:r>
      <w:r w:rsidRPr="00FA1565">
        <w:t>is a</w:t>
      </w:r>
      <w:r w:rsidRPr="00FA1565">
        <w:rPr>
          <w:rStyle w:val="apple-converted-space"/>
        </w:rPr>
        <w:t> </w:t>
      </w:r>
      <w:hyperlink r:id="rId35" w:tooltip="Markup language" w:history="1">
        <w:r w:rsidRPr="00EA4E72">
          <w:rPr>
            <w:rStyle w:val="Hyperlink"/>
          </w:rPr>
          <w:t>markup language</w:t>
        </w:r>
      </w:hyperlink>
      <w:r w:rsidRPr="00EA4E72">
        <w:rPr>
          <w:rStyle w:val="apple-converted-space"/>
        </w:rPr>
        <w:t> </w:t>
      </w:r>
      <w:r w:rsidRPr="00FA1565">
        <w:t>used for structuring and presenting content on the</w:t>
      </w:r>
      <w:r w:rsidRPr="00FA1565">
        <w:rPr>
          <w:rStyle w:val="apple-converted-space"/>
        </w:rPr>
        <w:t> </w:t>
      </w:r>
      <w:hyperlink r:id="rId36" w:tooltip="World Wide Web" w:history="1">
        <w:r w:rsidRPr="00EA4E72">
          <w:rPr>
            <w:rStyle w:val="Hyperlink"/>
          </w:rPr>
          <w:t>World Wide Web</w:t>
        </w:r>
      </w:hyperlink>
      <w:r w:rsidRPr="00EA4E72">
        <w:t>. It was finalized, and published, on 28 October 2014 by the</w:t>
      </w:r>
      <w:r w:rsidRPr="00EA4E72">
        <w:rPr>
          <w:rStyle w:val="apple-converted-space"/>
        </w:rPr>
        <w:t> </w:t>
      </w:r>
      <w:hyperlink r:id="rId37" w:tooltip="World Wide Web Consortium" w:history="1">
        <w:r w:rsidRPr="00EA4E72">
          <w:rPr>
            <w:rStyle w:val="Hyperlink"/>
          </w:rPr>
          <w:t>World Wide Web Consortium</w:t>
        </w:r>
      </w:hyperlink>
      <w:r w:rsidRPr="00EA4E72">
        <w:rPr>
          <w:rStyle w:val="apple-converted-space"/>
        </w:rPr>
        <w:t> </w:t>
      </w:r>
      <w:r w:rsidRPr="00EA4E72">
        <w:t>(W3C).This is the fifth revision of the</w:t>
      </w:r>
      <w:r w:rsidRPr="00EA4E72">
        <w:rPr>
          <w:rStyle w:val="apple-converted-space"/>
        </w:rPr>
        <w:t> </w:t>
      </w:r>
      <w:hyperlink r:id="rId38" w:tooltip="HTML" w:history="1">
        <w:r w:rsidRPr="00EA4E72">
          <w:rPr>
            <w:rStyle w:val="Hyperlink"/>
          </w:rPr>
          <w:t>HTML</w:t>
        </w:r>
      </w:hyperlink>
      <w:r w:rsidRPr="00FA1565">
        <w:rPr>
          <w:rStyle w:val="apple-converted-space"/>
        </w:rPr>
        <w:t> </w:t>
      </w:r>
      <w:r w:rsidRPr="00FA1565">
        <w:t>standard since the inception of the World Wide Web. The previous version, HTML 4, was standardized in 1997</w:t>
      </w:r>
      <w:r>
        <w:t>.</w:t>
      </w:r>
    </w:p>
    <w:p w:rsidR="000E50EA" w:rsidRPr="00716D24" w:rsidRDefault="000E50EA" w:rsidP="000E50EA">
      <w:pPr>
        <w:spacing w:before="100" w:beforeAutospacing="1" w:after="100" w:afterAutospacing="1" w:line="360" w:lineRule="auto"/>
        <w:jc w:val="both"/>
        <w:outlineLvl w:val="2"/>
        <w:rPr>
          <w:rFonts w:ascii="Times New Roman" w:eastAsia="Times New Roman" w:hAnsi="Times New Roman"/>
        </w:rPr>
      </w:pPr>
      <w:r w:rsidRPr="00FA1565">
        <w:t>Its core aims are to improve the language with support for the latest multimedia while keeping it easily readable by humans and consistently understood by computers and devices</w:t>
      </w:r>
    </w:p>
    <w:p w:rsidR="000E50EA" w:rsidRPr="00716D24" w:rsidRDefault="000E50EA" w:rsidP="000E50EA">
      <w:pPr>
        <w:spacing w:line="360" w:lineRule="auto"/>
        <w:jc w:val="both"/>
        <w:rPr>
          <w:rFonts w:ascii="Times New Roman" w:eastAsia="Times New Roman" w:hAnsi="Times New Roman"/>
          <w:b/>
        </w:rPr>
      </w:pPr>
      <w:r w:rsidRPr="00716D24">
        <w:rPr>
          <w:rFonts w:ascii="Times New Roman" w:eastAsia="Times New Roman" w:hAnsi="Times New Roman"/>
          <w:b/>
        </w:rPr>
        <w:t xml:space="preserve">Additional hardware </w:t>
      </w:r>
      <w:proofErr w:type="gramStart"/>
      <w:r w:rsidRPr="00716D24">
        <w:rPr>
          <w:rFonts w:ascii="Times New Roman" w:eastAsia="Times New Roman" w:hAnsi="Times New Roman"/>
          <w:b/>
        </w:rPr>
        <w:t xml:space="preserve">support </w:t>
      </w:r>
      <w:r>
        <w:rPr>
          <w:rFonts w:ascii="Times New Roman" w:eastAsia="Times New Roman" w:hAnsi="Times New Roman"/>
          <w:b/>
        </w:rPr>
        <w:t>:</w:t>
      </w:r>
      <w:proofErr w:type="gramEnd"/>
    </w:p>
    <w:p w:rsidR="000E50EA" w:rsidRDefault="000E50EA" w:rsidP="000E50EA">
      <w:pPr>
        <w:spacing w:line="360" w:lineRule="auto"/>
      </w:pPr>
      <w:r>
        <w:t>The system shall run on:</w:t>
      </w:r>
    </w:p>
    <w:p w:rsidR="000E50EA" w:rsidRPr="00DE1EA3" w:rsidRDefault="000E50EA" w:rsidP="000E50EA">
      <w:pPr>
        <w:spacing w:line="360" w:lineRule="auto"/>
      </w:pPr>
      <w:r>
        <w:t>Operating system: Any Windows OS.</w:t>
      </w:r>
    </w:p>
    <w:p w:rsidR="000E50EA" w:rsidRPr="00944A51" w:rsidRDefault="000E50EA" w:rsidP="000E50EA">
      <w:pPr>
        <w:spacing w:line="360" w:lineRule="auto"/>
        <w:rPr>
          <w:lang w:val="en-IN"/>
        </w:rPr>
      </w:pPr>
      <w:r>
        <w:lastRenderedPageBreak/>
        <w:t xml:space="preserve">Scripts which supports </w:t>
      </w:r>
      <w:r w:rsidR="0009399A">
        <w:rPr>
          <w:lang w:val="en-IN"/>
        </w:rPr>
        <w:t>HTML,</w:t>
      </w:r>
      <w:r w:rsidRPr="00944A51">
        <w:rPr>
          <w:lang w:val="en-IN"/>
        </w:rPr>
        <w:t xml:space="preserve"> CSS,</w:t>
      </w:r>
      <w:r>
        <w:rPr>
          <w:lang w:val="en-IN"/>
        </w:rPr>
        <w:t xml:space="preserve"> </w:t>
      </w:r>
      <w:r w:rsidRPr="00944A51">
        <w:rPr>
          <w:lang w:val="en-IN"/>
        </w:rPr>
        <w:t>JavaScript</w:t>
      </w:r>
      <w:r>
        <w:rPr>
          <w:lang w:val="en-IN"/>
        </w:rPr>
        <w:t>.</w:t>
      </w:r>
    </w:p>
    <w:p w:rsidR="000E50EA" w:rsidRDefault="000E50EA" w:rsidP="000E50EA">
      <w:pPr>
        <w:spacing w:line="360" w:lineRule="auto"/>
      </w:pPr>
      <w:r>
        <w:t>Web Browser: Google Chrome version 33.0 or higher</w:t>
      </w:r>
    </w:p>
    <w:p w:rsidR="000E50EA" w:rsidRDefault="000E50EA" w:rsidP="000E50EA">
      <w:pPr>
        <w:spacing w:line="360" w:lineRule="auto"/>
        <w:jc w:val="both"/>
        <w:rPr>
          <w:rFonts w:ascii="Times New Roman" w:eastAsia="Times New Roman" w:hAnsi="Times New Roman"/>
          <w:b/>
          <w:bCs/>
        </w:rPr>
      </w:pPr>
    </w:p>
    <w:p w:rsidR="000E50EA" w:rsidRDefault="000E50EA" w:rsidP="000E50EA">
      <w:pPr>
        <w:spacing w:line="360" w:lineRule="auto"/>
        <w:jc w:val="both"/>
        <w:rPr>
          <w:rFonts w:ascii="Palatino Linotype" w:eastAsia="Times New Roman" w:hAnsi="Palatino Linotype"/>
          <w:sz w:val="28"/>
          <w:szCs w:val="28"/>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b/>
          <w:bCs/>
          <w:sz w:val="28"/>
          <w:szCs w:val="28"/>
        </w:rPr>
      </w:pPr>
      <w:r>
        <w:rPr>
          <w:rFonts w:ascii="Times New Roman" w:hAnsi="Times New Roman"/>
          <w:b/>
          <w:bCs/>
          <w:sz w:val="28"/>
          <w:szCs w:val="28"/>
        </w:rPr>
        <w:t>5</w:t>
      </w:r>
      <w:r w:rsidRPr="00435643">
        <w:rPr>
          <w:rFonts w:ascii="Times New Roman" w:hAnsi="Times New Roman"/>
          <w:b/>
          <w:bCs/>
          <w:sz w:val="28"/>
          <w:szCs w:val="28"/>
        </w:rPr>
        <w:t>.2 SAMPLE CODE</w:t>
      </w:r>
      <w:r>
        <w:rPr>
          <w:rFonts w:ascii="Times New Roman" w:hAnsi="Times New Roman"/>
          <w:b/>
          <w:bCs/>
          <w:sz w:val="28"/>
          <w:szCs w:val="28"/>
        </w:rPr>
        <w:t>:</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b/>
          <w:bCs/>
          <w:i/>
          <w:sz w:val="28"/>
          <w:szCs w:val="28"/>
        </w:rPr>
      </w:pPr>
      <w:r>
        <w:rPr>
          <w:rFonts w:ascii="Times New Roman" w:hAnsi="Times New Roman"/>
          <w:b/>
          <w:bCs/>
          <w:i/>
          <w:sz w:val="28"/>
          <w:szCs w:val="28"/>
        </w:rPr>
        <w:t xml:space="preserve">About </w:t>
      </w:r>
      <w:r w:rsidR="00AC4E8C">
        <w:rPr>
          <w:rFonts w:ascii="Times New Roman" w:hAnsi="Times New Roman"/>
          <w:b/>
          <w:bCs/>
          <w:i/>
          <w:sz w:val="28"/>
          <w:szCs w:val="28"/>
        </w:rPr>
        <w:t>IT: -</w:t>
      </w:r>
    </w:p>
    <w:p w:rsidR="000E50EA" w:rsidRPr="000B0913" w:rsidRDefault="00AC4E8C"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b/>
          <w:bCs/>
          <w:i/>
          <w:sz w:val="28"/>
          <w:szCs w:val="28"/>
        </w:rPr>
      </w:pPr>
      <w:r>
        <w:rPr>
          <w:rFonts w:ascii="Times New Roman" w:hAnsi="Times New Roman"/>
          <w:b/>
          <w:bCs/>
          <w:i/>
          <w:sz w:val="28"/>
          <w:szCs w:val="28"/>
        </w:rPr>
        <w:t>Placements: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r w:rsidR="00AC4E8C">
        <w:rPr>
          <w:rFonts w:ascii="Courier New" w:hAnsi="Courier New" w:cs="Courier New"/>
          <w:sz w:val="22"/>
          <w:szCs w:val="22"/>
          <w:lang w:eastAsia="en-IN"/>
        </w:rPr>
        <w:t>user Says</w:t>
      </w:r>
      <w:r>
        <w:rPr>
          <w:rFonts w:ascii="Courier New" w:hAnsi="Courier New" w:cs="Courier New"/>
          <w:sz w:val="22"/>
          <w:szCs w:val="22"/>
          <w:lang w:eastAsia="en-IN"/>
        </w:rPr>
        <w:t>":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"2c398a1f-7c0a-4176-b520-4f688ff765e6",</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"placements for information </w:t>
      </w:r>
      <w:r w:rsidR="00D02A99">
        <w:rPr>
          <w:rFonts w:ascii="Courier New" w:hAnsi="Courier New" w:cs="Courier New"/>
          <w:sz w:val="22"/>
          <w:szCs w:val="22"/>
          <w:lang w:eastAsia="en-IN"/>
        </w:rPr>
        <w:t>technology department</w:t>
      </w:r>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"3a753db9-7ef1-4c64-a430-5b79a75397bb",</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r w:rsidR="00D02A99">
        <w:rPr>
          <w:rFonts w:ascii="Courier New" w:hAnsi="Courier New" w:cs="Courier New"/>
          <w:sz w:val="22"/>
          <w:szCs w:val="22"/>
          <w:lang w:eastAsia="en-IN"/>
        </w:rPr>
        <w:t>"text": "information technology</w:t>
      </w:r>
      <w:r>
        <w:rPr>
          <w:rFonts w:ascii="Courier New" w:hAnsi="Courier New" w:cs="Courier New"/>
          <w:sz w:val="22"/>
          <w:szCs w:val="22"/>
          <w:lang w:eastAsia="en-IN"/>
        </w:rPr>
        <w:t xml:space="preserve"> department placements"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"dcad47c4-99b6-4c9f-8ae4-4c4c7030e623",</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"placements for information technology"</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"1c2e3ae2-b986-45fd-8172-b45ef5c2b8b7",</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"placements for IT"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lastRenderedPageBreak/>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"92fcfb3a-ee3c-44b4-9a17-4ceb67804f6f",</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"information technology placements"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"96d30eb5-d0a4-4729-b2b9-9d746c2b949a",</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"IT placements"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"1f2232b0-70e0-461c-bb4a-dab44e4654ce",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"name": "IT placements",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"auto": true,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"contexts":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"responses":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r w:rsidR="00B032B6">
        <w:rPr>
          <w:rFonts w:ascii="Courier New" w:hAnsi="Courier New" w:cs="Courier New"/>
          <w:sz w:val="22"/>
          <w:szCs w:val="22"/>
          <w:lang w:eastAsia="en-IN"/>
        </w:rPr>
        <w:t>reset Contexts</w:t>
      </w:r>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affectedContexts</w:t>
      </w:r>
      <w:proofErr w:type="spellEnd"/>
      <w:r>
        <w:rPr>
          <w:rFonts w:ascii="Courier New" w:hAnsi="Courier New" w:cs="Courier New"/>
          <w:sz w:val="22"/>
          <w:szCs w:val="22"/>
          <w:lang w:eastAsia="en-IN"/>
        </w:rPr>
        <w:t>":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"parameters":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"messages":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3,</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"telegram",</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r w:rsidR="00B032B6">
        <w:rPr>
          <w:rFonts w:ascii="Courier New" w:hAnsi="Courier New" w:cs="Courier New"/>
          <w:sz w:val="22"/>
          <w:szCs w:val="22"/>
          <w:lang w:eastAsia="en-IN"/>
        </w:rPr>
        <w:t>image URL</w:t>
      </w:r>
      <w:r>
        <w:rPr>
          <w:rFonts w:ascii="Courier New" w:hAnsi="Courier New" w:cs="Courier New"/>
          <w:sz w:val="22"/>
          <w:szCs w:val="22"/>
          <w:lang w:eastAsia="en-IN"/>
        </w:rPr>
        <w:t>": "http://www.crescendoworldwide.org/wp-content/uploads/2017/01/4-effective-tips-to-a-success-business-process-outsourcing-strategy-624x374.jpg"</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"telegram",</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"speech": "Companies Visiting our campus:\</w:t>
      </w:r>
      <w:proofErr w:type="spellStart"/>
      <w:r>
        <w:rPr>
          <w:rFonts w:ascii="Courier New" w:hAnsi="Courier New" w:cs="Courier New"/>
          <w:sz w:val="22"/>
          <w:szCs w:val="22"/>
          <w:lang w:eastAsia="en-IN"/>
        </w:rPr>
        <w:t>nTata</w:t>
      </w:r>
      <w:proofErr w:type="spellEnd"/>
      <w:r>
        <w:rPr>
          <w:rFonts w:ascii="Courier New" w:hAnsi="Courier New" w:cs="Courier New"/>
          <w:sz w:val="22"/>
          <w:szCs w:val="22"/>
          <w:lang w:eastAsia="en-IN"/>
        </w:rPr>
        <w:t xml:space="preserve"> Consultancy Services\</w:t>
      </w:r>
      <w:r w:rsidR="00B032B6">
        <w:rPr>
          <w:rFonts w:ascii="Courier New" w:hAnsi="Courier New" w:cs="Courier New"/>
          <w:sz w:val="22"/>
          <w:szCs w:val="22"/>
          <w:lang w:eastAsia="en-IN"/>
        </w:rPr>
        <w:t>Wipro</w:t>
      </w:r>
      <w:r>
        <w:rPr>
          <w:rFonts w:ascii="Courier New" w:hAnsi="Courier New" w:cs="Courier New"/>
          <w:sz w:val="22"/>
          <w:szCs w:val="22"/>
          <w:lang w:eastAsia="en-IN"/>
        </w:rPr>
        <w:t>\</w:t>
      </w:r>
      <w:r w:rsidR="00B032B6">
        <w:rPr>
          <w:rFonts w:ascii="Courier New" w:hAnsi="Courier New" w:cs="Courier New"/>
          <w:sz w:val="22"/>
          <w:szCs w:val="22"/>
          <w:lang w:eastAsia="en-IN"/>
        </w:rPr>
        <w:t>Infosys</w:t>
      </w:r>
      <w:r>
        <w:rPr>
          <w:rFonts w:ascii="Courier New" w:hAnsi="Courier New" w:cs="Courier New"/>
          <w:sz w:val="22"/>
          <w:szCs w:val="22"/>
          <w:lang w:eastAsia="en-IN"/>
        </w:rPr>
        <w:t>\</w:t>
      </w:r>
      <w:proofErr w:type="spellStart"/>
      <w:r>
        <w:rPr>
          <w:rFonts w:ascii="Courier New" w:hAnsi="Courier New" w:cs="Courier New"/>
          <w:sz w:val="22"/>
          <w:szCs w:val="22"/>
          <w:lang w:eastAsia="en-IN"/>
        </w:rPr>
        <w:t>nHCL</w:t>
      </w:r>
      <w:proofErr w:type="spellEnd"/>
      <w:r>
        <w:rPr>
          <w:rFonts w:ascii="Courier New" w:hAnsi="Courier New" w:cs="Courier New"/>
          <w:sz w:val="22"/>
          <w:szCs w:val="22"/>
          <w:lang w:eastAsia="en-IN"/>
        </w:rPr>
        <w:t xml:space="preserve"> Technologies etc.</w:t>
      </w:r>
      <w:r w:rsidR="00B032B6">
        <w:rPr>
          <w:rFonts w:ascii="Courier New" w:hAnsi="Courier New" w:cs="Courier New"/>
          <w:sz w:val="22"/>
          <w:szCs w:val="22"/>
          <w:lang w:eastAsia="en-IN"/>
        </w:rPr>
        <w:t>....</w:t>
      </w:r>
      <w:r>
        <w:rPr>
          <w:rFonts w:ascii="Courier New" w:hAnsi="Courier New" w:cs="Courier New"/>
          <w:sz w:val="22"/>
          <w:szCs w:val="22"/>
          <w:lang w:eastAsia="en-IN"/>
        </w:rPr>
        <w:t>\</w:t>
      </w:r>
      <w:r w:rsidR="00B032B6">
        <w:rPr>
          <w:rFonts w:ascii="Courier New" w:hAnsi="Courier New" w:cs="Courier New"/>
          <w:sz w:val="22"/>
          <w:szCs w:val="22"/>
          <w:lang w:eastAsia="en-IN"/>
        </w:rPr>
        <w:t xml:space="preserve">n </w:t>
      </w:r>
      <w:proofErr w:type="spellStart"/>
      <w:proofErr w:type="gramStart"/>
      <w:r w:rsidR="00B032B6">
        <w:rPr>
          <w:rFonts w:ascii="Courier New" w:hAnsi="Courier New" w:cs="Courier New"/>
          <w:sz w:val="22"/>
          <w:szCs w:val="22"/>
          <w:lang w:eastAsia="en-IN"/>
        </w:rPr>
        <w:t>No</w:t>
      </w:r>
      <w:r>
        <w:rPr>
          <w:rFonts w:ascii="Courier New" w:hAnsi="Courier New" w:cs="Courier New"/>
          <w:sz w:val="22"/>
          <w:szCs w:val="22"/>
          <w:lang w:eastAsia="en-IN"/>
        </w:rPr>
        <w:t>.of</w:t>
      </w:r>
      <w:proofErr w:type="spellEnd"/>
      <w:proofErr w:type="gramEnd"/>
      <w:r>
        <w:rPr>
          <w:rFonts w:ascii="Courier New" w:hAnsi="Courier New" w:cs="Courier New"/>
          <w:sz w:val="22"/>
          <w:szCs w:val="22"/>
          <w:lang w:eastAsia="en-IN"/>
        </w:rPr>
        <w:t xml:space="preserve"> students placed:220"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2,</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"telegram",</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"title": "You May Like",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"replies":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jobs",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staff",</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labs"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lastRenderedPageBreak/>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3,</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w:t>
      </w:r>
      <w:proofErr w:type="spellStart"/>
      <w:r>
        <w:rPr>
          <w:rFonts w:ascii="Courier New" w:hAnsi="Courier New" w:cs="Courier New"/>
          <w:sz w:val="22"/>
          <w:szCs w:val="22"/>
          <w:lang w:eastAsia="en-IN"/>
        </w:rPr>
        <w:t>facebook</w:t>
      </w:r>
      <w:proofErr w:type="spell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imageUrl</w:t>
      </w:r>
      <w:proofErr w:type="spellEnd"/>
      <w:r>
        <w:rPr>
          <w:rFonts w:ascii="Courier New" w:hAnsi="Courier New" w:cs="Courier New"/>
          <w:sz w:val="22"/>
          <w:szCs w:val="22"/>
          <w:lang w:eastAsia="en-IN"/>
        </w:rPr>
        <w:t>": "http://www.crescendoworldwide.org/wp-content/uploads/2017/01/4-effective-tips-to-a-success-business-process-outsourcing-strategy-624x374.jpg"</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w:t>
      </w:r>
      <w:proofErr w:type="spellStart"/>
      <w:r>
        <w:rPr>
          <w:rFonts w:ascii="Courier New" w:hAnsi="Courier New" w:cs="Courier New"/>
          <w:sz w:val="22"/>
          <w:szCs w:val="22"/>
          <w:lang w:eastAsia="en-IN"/>
        </w:rPr>
        <w:t>facebook</w:t>
      </w:r>
      <w:proofErr w:type="spell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"speech": "Companies Visiting our campus:\</w:t>
      </w:r>
      <w:proofErr w:type="spellStart"/>
      <w:r>
        <w:rPr>
          <w:rFonts w:ascii="Courier New" w:hAnsi="Courier New" w:cs="Courier New"/>
          <w:sz w:val="22"/>
          <w:szCs w:val="22"/>
          <w:lang w:eastAsia="en-IN"/>
        </w:rPr>
        <w:t>nTata</w:t>
      </w:r>
      <w:proofErr w:type="spellEnd"/>
      <w:r>
        <w:rPr>
          <w:rFonts w:ascii="Courier New" w:hAnsi="Courier New" w:cs="Courier New"/>
          <w:sz w:val="22"/>
          <w:szCs w:val="22"/>
          <w:lang w:eastAsia="en-IN"/>
        </w:rPr>
        <w:t xml:space="preserve"> Consultancy Services\</w:t>
      </w:r>
      <w:proofErr w:type="spellStart"/>
      <w:r>
        <w:rPr>
          <w:rFonts w:ascii="Courier New" w:hAnsi="Courier New" w:cs="Courier New"/>
          <w:sz w:val="22"/>
          <w:szCs w:val="22"/>
          <w:lang w:eastAsia="en-IN"/>
        </w:rPr>
        <w:t>nWIPRO</w:t>
      </w:r>
      <w:proofErr w:type="spellEnd"/>
      <w:r>
        <w:rPr>
          <w:rFonts w:ascii="Courier New" w:hAnsi="Courier New" w:cs="Courier New"/>
          <w:sz w:val="22"/>
          <w:szCs w:val="22"/>
          <w:lang w:eastAsia="en-IN"/>
        </w:rPr>
        <w:t>\</w:t>
      </w:r>
      <w:proofErr w:type="spellStart"/>
      <w:r>
        <w:rPr>
          <w:rFonts w:ascii="Courier New" w:hAnsi="Courier New" w:cs="Courier New"/>
          <w:sz w:val="22"/>
          <w:szCs w:val="22"/>
          <w:lang w:eastAsia="en-IN"/>
        </w:rPr>
        <w:t>nInfosys</w:t>
      </w:r>
      <w:proofErr w:type="spellEnd"/>
      <w:r>
        <w:rPr>
          <w:rFonts w:ascii="Courier New" w:hAnsi="Courier New" w:cs="Courier New"/>
          <w:sz w:val="22"/>
          <w:szCs w:val="22"/>
          <w:lang w:eastAsia="en-IN"/>
        </w:rPr>
        <w:t>\</w:t>
      </w:r>
      <w:proofErr w:type="spellStart"/>
      <w:r>
        <w:rPr>
          <w:rFonts w:ascii="Courier New" w:hAnsi="Courier New" w:cs="Courier New"/>
          <w:sz w:val="22"/>
          <w:szCs w:val="22"/>
          <w:lang w:eastAsia="en-IN"/>
        </w:rPr>
        <w:t>nHCL</w:t>
      </w:r>
      <w:proofErr w:type="spellEnd"/>
      <w:r>
        <w:rPr>
          <w:rFonts w:ascii="Courier New" w:hAnsi="Courier New" w:cs="Courier New"/>
          <w:sz w:val="22"/>
          <w:szCs w:val="22"/>
          <w:lang w:eastAsia="en-IN"/>
        </w:rPr>
        <w:t xml:space="preserve"> Technologies etc.</w:t>
      </w:r>
      <w:proofErr w:type="gramStart"/>
      <w:r>
        <w:rPr>
          <w:rFonts w:ascii="Courier New" w:hAnsi="Courier New" w:cs="Courier New"/>
          <w:sz w:val="22"/>
          <w:szCs w:val="22"/>
          <w:lang w:eastAsia="en-IN"/>
        </w:rPr>
        <w:t>.....</w:t>
      </w:r>
      <w:proofErr w:type="gramEnd"/>
      <w:r>
        <w:rPr>
          <w:rFonts w:ascii="Courier New" w:hAnsi="Courier New" w:cs="Courier New"/>
          <w:sz w:val="22"/>
          <w:szCs w:val="22"/>
          <w:lang w:eastAsia="en-IN"/>
        </w:rPr>
        <w:t xml:space="preserve">\n  </w:t>
      </w:r>
      <w:proofErr w:type="spellStart"/>
      <w:r>
        <w:rPr>
          <w:rFonts w:ascii="Courier New" w:hAnsi="Courier New" w:cs="Courier New"/>
          <w:sz w:val="22"/>
          <w:szCs w:val="22"/>
          <w:lang w:eastAsia="en-IN"/>
        </w:rPr>
        <w:t>No.of</w:t>
      </w:r>
      <w:proofErr w:type="spellEnd"/>
      <w:r>
        <w:rPr>
          <w:rFonts w:ascii="Courier New" w:hAnsi="Courier New" w:cs="Courier New"/>
          <w:sz w:val="22"/>
          <w:szCs w:val="22"/>
          <w:lang w:eastAsia="en-IN"/>
        </w:rPr>
        <w:t xml:space="preserve"> students placed:220"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2,</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w:t>
      </w:r>
      <w:proofErr w:type="spellStart"/>
      <w:r>
        <w:rPr>
          <w:rFonts w:ascii="Courier New" w:hAnsi="Courier New" w:cs="Courier New"/>
          <w:sz w:val="22"/>
          <w:szCs w:val="22"/>
          <w:lang w:eastAsia="en-IN"/>
        </w:rPr>
        <w:t>facebook</w:t>
      </w:r>
      <w:proofErr w:type="spell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"title": "You May Like",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"replies":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jobs",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placements",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staff"</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"speech": "Companies Visiting our campus:\</w:t>
      </w:r>
      <w:proofErr w:type="spellStart"/>
      <w:r>
        <w:rPr>
          <w:rFonts w:ascii="Courier New" w:hAnsi="Courier New" w:cs="Courier New"/>
          <w:sz w:val="22"/>
          <w:szCs w:val="22"/>
          <w:lang w:eastAsia="en-IN"/>
        </w:rPr>
        <w:t>nTata</w:t>
      </w:r>
      <w:proofErr w:type="spellEnd"/>
      <w:r>
        <w:rPr>
          <w:rFonts w:ascii="Courier New" w:hAnsi="Courier New" w:cs="Courier New"/>
          <w:sz w:val="22"/>
          <w:szCs w:val="22"/>
          <w:lang w:eastAsia="en-IN"/>
        </w:rPr>
        <w:t xml:space="preserve"> Consultancy Services\</w:t>
      </w:r>
      <w:proofErr w:type="spellStart"/>
      <w:r>
        <w:rPr>
          <w:rFonts w:ascii="Courier New" w:hAnsi="Courier New" w:cs="Courier New"/>
          <w:sz w:val="22"/>
          <w:szCs w:val="22"/>
          <w:lang w:eastAsia="en-IN"/>
        </w:rPr>
        <w:t>nWIPRO</w:t>
      </w:r>
      <w:proofErr w:type="spellEnd"/>
      <w:r>
        <w:rPr>
          <w:rFonts w:ascii="Courier New" w:hAnsi="Courier New" w:cs="Courier New"/>
          <w:sz w:val="22"/>
          <w:szCs w:val="22"/>
          <w:lang w:eastAsia="en-IN"/>
        </w:rPr>
        <w:t>\</w:t>
      </w:r>
      <w:proofErr w:type="spellStart"/>
      <w:r>
        <w:rPr>
          <w:rFonts w:ascii="Courier New" w:hAnsi="Courier New" w:cs="Courier New"/>
          <w:sz w:val="22"/>
          <w:szCs w:val="22"/>
          <w:lang w:eastAsia="en-IN"/>
        </w:rPr>
        <w:t>nInfosys</w:t>
      </w:r>
      <w:proofErr w:type="spellEnd"/>
      <w:r>
        <w:rPr>
          <w:rFonts w:ascii="Courier New" w:hAnsi="Courier New" w:cs="Courier New"/>
          <w:sz w:val="22"/>
          <w:szCs w:val="22"/>
          <w:lang w:eastAsia="en-IN"/>
        </w:rPr>
        <w:t>\</w:t>
      </w:r>
      <w:proofErr w:type="spellStart"/>
      <w:r>
        <w:rPr>
          <w:rFonts w:ascii="Courier New" w:hAnsi="Courier New" w:cs="Courier New"/>
          <w:sz w:val="22"/>
          <w:szCs w:val="22"/>
          <w:lang w:eastAsia="en-IN"/>
        </w:rPr>
        <w:t>nHCL</w:t>
      </w:r>
      <w:proofErr w:type="spellEnd"/>
      <w:r>
        <w:rPr>
          <w:rFonts w:ascii="Courier New" w:hAnsi="Courier New" w:cs="Courier New"/>
          <w:sz w:val="22"/>
          <w:szCs w:val="22"/>
          <w:lang w:eastAsia="en-IN"/>
        </w:rPr>
        <w:t xml:space="preserve"> Technologies etc.</w:t>
      </w:r>
      <w:proofErr w:type="gramStart"/>
      <w:r>
        <w:rPr>
          <w:rFonts w:ascii="Courier New" w:hAnsi="Courier New" w:cs="Courier New"/>
          <w:sz w:val="22"/>
          <w:szCs w:val="22"/>
          <w:lang w:eastAsia="en-IN"/>
        </w:rPr>
        <w:t>.....</w:t>
      </w:r>
      <w:proofErr w:type="gramEnd"/>
      <w:r>
        <w:rPr>
          <w:rFonts w:ascii="Courier New" w:hAnsi="Courier New" w:cs="Courier New"/>
          <w:sz w:val="22"/>
          <w:szCs w:val="22"/>
          <w:lang w:eastAsia="en-IN"/>
        </w:rPr>
        <w:t xml:space="preserve"> \</w:t>
      </w:r>
      <w:proofErr w:type="gramStart"/>
      <w:r>
        <w:rPr>
          <w:rFonts w:ascii="Courier New" w:hAnsi="Courier New" w:cs="Courier New"/>
          <w:sz w:val="22"/>
          <w:szCs w:val="22"/>
          <w:lang w:eastAsia="en-IN"/>
        </w:rPr>
        <w:t xml:space="preserve">n  </w:t>
      </w:r>
      <w:proofErr w:type="spellStart"/>
      <w:r>
        <w:rPr>
          <w:rFonts w:ascii="Courier New" w:hAnsi="Courier New" w:cs="Courier New"/>
          <w:sz w:val="22"/>
          <w:szCs w:val="22"/>
          <w:lang w:eastAsia="en-IN"/>
        </w:rPr>
        <w:t>No</w:t>
      </w:r>
      <w:proofErr w:type="gramEnd"/>
      <w:r>
        <w:rPr>
          <w:rFonts w:ascii="Courier New" w:hAnsi="Courier New" w:cs="Courier New"/>
          <w:sz w:val="22"/>
          <w:szCs w:val="22"/>
          <w:lang w:eastAsia="en-IN"/>
        </w:rPr>
        <w:t>.of</w:t>
      </w:r>
      <w:proofErr w:type="spellEnd"/>
      <w:r>
        <w:rPr>
          <w:rFonts w:ascii="Courier New" w:hAnsi="Courier New" w:cs="Courier New"/>
          <w:sz w:val="22"/>
          <w:szCs w:val="22"/>
          <w:lang w:eastAsia="en-IN"/>
        </w:rPr>
        <w:t xml:space="preserve"> students placed:220. For more information: http://aec.edu.in/?p\u003dPlacements"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"priority": 500000,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webhookUsed</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webhookForSlotFilling</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fallbackIntent</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"events":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w:t>
      </w:r>
    </w:p>
    <w:p w:rsidR="000E50EA" w:rsidRPr="000B0913"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b/>
          <w:bCs/>
          <w:i/>
          <w:sz w:val="28"/>
          <w:szCs w:val="28"/>
        </w:rPr>
      </w:pPr>
      <w:proofErr w:type="gramStart"/>
      <w:r>
        <w:rPr>
          <w:rFonts w:ascii="Times New Roman" w:hAnsi="Times New Roman"/>
          <w:b/>
          <w:bCs/>
          <w:i/>
          <w:sz w:val="28"/>
          <w:szCs w:val="28"/>
        </w:rPr>
        <w:t>Staff:-</w:t>
      </w:r>
      <w:proofErr w:type="gramEnd"/>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userSays</w:t>
      </w:r>
      <w:proofErr w:type="spellEnd"/>
      <w:r>
        <w:rPr>
          <w:rFonts w:ascii="Courier New" w:hAnsi="Courier New" w:cs="Courier New"/>
          <w:sz w:val="22"/>
          <w:szCs w:val="22"/>
          <w:lang w:eastAsia="en-IN"/>
        </w:rPr>
        <w:t>":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"09bdaa85-c6c8-4cf7-b5ef-98e0f511ae24",</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"staff for information technology   department"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lastRenderedPageBreak/>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"ec40ada8-121d-4451-a36a-24d4fb7a56fe",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"staff for information technology"</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"d030e01a-9ecb-476e-a776-9a5d0a2aa6e3",</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"information </w:t>
      </w:r>
      <w:proofErr w:type="gramStart"/>
      <w:r>
        <w:rPr>
          <w:rFonts w:ascii="Courier New" w:hAnsi="Courier New" w:cs="Courier New"/>
          <w:sz w:val="22"/>
          <w:szCs w:val="22"/>
          <w:lang w:eastAsia="en-IN"/>
        </w:rPr>
        <w:t>technology  department</w:t>
      </w:r>
      <w:proofErr w:type="gramEnd"/>
      <w:r>
        <w:rPr>
          <w:rFonts w:ascii="Courier New" w:hAnsi="Courier New" w:cs="Courier New"/>
          <w:sz w:val="22"/>
          <w:szCs w:val="22"/>
          <w:lang w:eastAsia="en-IN"/>
        </w:rPr>
        <w:t xml:space="preserve">  staff"</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"eae77cf9-58c0-420c-83fb-22ed759459f8",</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"information </w:t>
      </w:r>
      <w:proofErr w:type="gramStart"/>
      <w:r>
        <w:rPr>
          <w:rFonts w:ascii="Courier New" w:hAnsi="Courier New" w:cs="Courier New"/>
          <w:sz w:val="22"/>
          <w:szCs w:val="22"/>
          <w:lang w:eastAsia="en-IN"/>
        </w:rPr>
        <w:t>technology  staff</w:t>
      </w:r>
      <w:proofErr w:type="gram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"34463507-844a-46b3-828c-f21ee96e7f9f",</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"staff for IT"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"81d02d66-bc18-4fae-b4f9-bdf0f10b7f5b",</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w:t>
      </w:r>
      <w:proofErr w:type="gramStart"/>
      <w:r>
        <w:rPr>
          <w:rFonts w:ascii="Courier New" w:hAnsi="Courier New" w:cs="Courier New"/>
          <w:sz w:val="22"/>
          <w:szCs w:val="22"/>
          <w:lang w:eastAsia="en-IN"/>
        </w:rPr>
        <w:t>It  staff</w:t>
      </w:r>
      <w:proofErr w:type="gram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"2d95c7f9-4471-481c-8dbf-48157d297648",</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"name": "IT staff",</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"auto": true,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lastRenderedPageBreak/>
        <w:t xml:space="preserve">  "contexts":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"responses":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resetContexts</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affectedContexts</w:t>
      </w:r>
      <w:proofErr w:type="spellEnd"/>
      <w:r>
        <w:rPr>
          <w:rFonts w:ascii="Courier New" w:hAnsi="Courier New" w:cs="Courier New"/>
          <w:sz w:val="22"/>
          <w:szCs w:val="22"/>
          <w:lang w:eastAsia="en-IN"/>
        </w:rPr>
        <w:t>":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"parameters":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"messages":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3,</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"telegram",</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imageUrl</w:t>
      </w:r>
      <w:proofErr w:type="spellEnd"/>
      <w:r>
        <w:rPr>
          <w:rFonts w:ascii="Courier New" w:hAnsi="Courier New" w:cs="Courier New"/>
          <w:sz w:val="22"/>
          <w:szCs w:val="22"/>
          <w:lang w:eastAsia="en-IN"/>
        </w:rPr>
        <w:t>": "http://jntuk-coeerd.in/</w:t>
      </w:r>
      <w:proofErr w:type="spellStart"/>
      <w:r>
        <w:rPr>
          <w:rFonts w:ascii="Courier New" w:hAnsi="Courier New" w:cs="Courier New"/>
          <w:sz w:val="22"/>
          <w:szCs w:val="22"/>
          <w:lang w:eastAsia="en-IN"/>
        </w:rPr>
        <w:t>fdpimages</w:t>
      </w:r>
      <w:proofErr w:type="spellEnd"/>
      <w:r>
        <w:rPr>
          <w:rFonts w:ascii="Courier New" w:hAnsi="Courier New" w:cs="Courier New"/>
          <w:sz w:val="22"/>
          <w:szCs w:val="22"/>
          <w:lang w:eastAsia="en-IN"/>
        </w:rPr>
        <w:t>/aditya.jpg"</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"telegram",</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"speech": "Faculty\n\</w:t>
      </w:r>
      <w:proofErr w:type="spellStart"/>
      <w:r>
        <w:rPr>
          <w:rFonts w:ascii="Courier New" w:hAnsi="Courier New" w:cs="Courier New"/>
          <w:sz w:val="22"/>
          <w:szCs w:val="22"/>
          <w:lang w:eastAsia="en-IN"/>
        </w:rPr>
        <w:t>nThe</w:t>
      </w:r>
      <w:proofErr w:type="spellEnd"/>
      <w:r>
        <w:rPr>
          <w:rFonts w:ascii="Courier New" w:hAnsi="Courier New" w:cs="Courier New"/>
          <w:sz w:val="22"/>
          <w:szCs w:val="22"/>
          <w:lang w:eastAsia="en-IN"/>
        </w:rPr>
        <w:t xml:space="preserve"> vibrant faculty members of the department possess demonstrated expertise in many areas of information technology and flair for teaching different courses. The department consists of a medley of faculty members with industrial and academic experience. Faculty members are involved in carrying out collaborative research projects with leading industries and international universities. In addition to the above, the faculty </w:t>
      </w:r>
      <w:proofErr w:type="spellStart"/>
      <w:r>
        <w:rPr>
          <w:rFonts w:ascii="Courier New" w:hAnsi="Courier New" w:cs="Courier New"/>
          <w:sz w:val="22"/>
          <w:szCs w:val="22"/>
          <w:lang w:eastAsia="en-IN"/>
        </w:rPr>
        <w:t>membersâ</w:t>
      </w:r>
      <w:proofErr w:type="spellEnd"/>
      <w:r>
        <w:rPr>
          <w:rFonts w:ascii="Courier New" w:hAnsi="Courier New" w:cs="Courier New"/>
          <w:sz w:val="22"/>
          <w:szCs w:val="22"/>
          <w:lang w:eastAsia="en-IN"/>
        </w:rPr>
        <w:t>€™ possess essential attributes of being a good mentor to students."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2,</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"telegram",</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"title": "you may like",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"replies":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labs",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jobs",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placements"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3,</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w:t>
      </w:r>
      <w:proofErr w:type="spellStart"/>
      <w:r>
        <w:rPr>
          <w:rFonts w:ascii="Courier New" w:hAnsi="Courier New" w:cs="Courier New"/>
          <w:sz w:val="22"/>
          <w:szCs w:val="22"/>
          <w:lang w:eastAsia="en-IN"/>
        </w:rPr>
        <w:t>facebook</w:t>
      </w:r>
      <w:proofErr w:type="spell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imageUrl</w:t>
      </w:r>
      <w:proofErr w:type="spellEnd"/>
      <w:r>
        <w:rPr>
          <w:rFonts w:ascii="Courier New" w:hAnsi="Courier New" w:cs="Courier New"/>
          <w:sz w:val="22"/>
          <w:szCs w:val="22"/>
          <w:lang w:eastAsia="en-IN"/>
        </w:rPr>
        <w:t>": "http://jntuk-coeerd.in/</w:t>
      </w:r>
      <w:proofErr w:type="spellStart"/>
      <w:r>
        <w:rPr>
          <w:rFonts w:ascii="Courier New" w:hAnsi="Courier New" w:cs="Courier New"/>
          <w:sz w:val="22"/>
          <w:szCs w:val="22"/>
          <w:lang w:eastAsia="en-IN"/>
        </w:rPr>
        <w:t>fdpimages</w:t>
      </w:r>
      <w:proofErr w:type="spellEnd"/>
      <w:r>
        <w:rPr>
          <w:rFonts w:ascii="Courier New" w:hAnsi="Courier New" w:cs="Courier New"/>
          <w:sz w:val="22"/>
          <w:szCs w:val="22"/>
          <w:lang w:eastAsia="en-IN"/>
        </w:rPr>
        <w:t>/aditya.jpg"</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w:t>
      </w:r>
      <w:proofErr w:type="spellStart"/>
      <w:r>
        <w:rPr>
          <w:rFonts w:ascii="Courier New" w:hAnsi="Courier New" w:cs="Courier New"/>
          <w:sz w:val="22"/>
          <w:szCs w:val="22"/>
          <w:lang w:eastAsia="en-IN"/>
        </w:rPr>
        <w:t>facebook</w:t>
      </w:r>
      <w:proofErr w:type="spell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"speech": "Faculty\n\</w:t>
      </w:r>
      <w:proofErr w:type="spellStart"/>
      <w:r>
        <w:rPr>
          <w:rFonts w:ascii="Courier New" w:hAnsi="Courier New" w:cs="Courier New"/>
          <w:sz w:val="22"/>
          <w:szCs w:val="22"/>
          <w:lang w:eastAsia="en-IN"/>
        </w:rPr>
        <w:t>nThe</w:t>
      </w:r>
      <w:proofErr w:type="spellEnd"/>
      <w:r>
        <w:rPr>
          <w:rFonts w:ascii="Courier New" w:hAnsi="Courier New" w:cs="Courier New"/>
          <w:sz w:val="22"/>
          <w:szCs w:val="22"/>
          <w:lang w:eastAsia="en-IN"/>
        </w:rPr>
        <w:t xml:space="preserve"> vibrant faculty members of the department possess demonstrated expertise in many areas of information technology and flair for teaching different courses. The department consists of a medley of faculty members with industrial and academic experience. Faculty members are involved in carrying out collaborative research projects with leading industries and international universities. In addition to the above, the faculty </w:t>
      </w:r>
      <w:proofErr w:type="spellStart"/>
      <w:r>
        <w:rPr>
          <w:rFonts w:ascii="Courier New" w:hAnsi="Courier New" w:cs="Courier New"/>
          <w:sz w:val="22"/>
          <w:szCs w:val="22"/>
          <w:lang w:eastAsia="en-IN"/>
        </w:rPr>
        <w:t>membersâ</w:t>
      </w:r>
      <w:proofErr w:type="spellEnd"/>
      <w:r>
        <w:rPr>
          <w:rFonts w:ascii="Courier New" w:hAnsi="Courier New" w:cs="Courier New"/>
          <w:sz w:val="22"/>
          <w:szCs w:val="22"/>
          <w:lang w:eastAsia="en-IN"/>
        </w:rPr>
        <w:t>€™ possess essential attributes of being a good mentor to students."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lastRenderedPageBreak/>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2,</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w:t>
      </w:r>
      <w:proofErr w:type="spellStart"/>
      <w:r>
        <w:rPr>
          <w:rFonts w:ascii="Courier New" w:hAnsi="Courier New" w:cs="Courier New"/>
          <w:sz w:val="22"/>
          <w:szCs w:val="22"/>
          <w:lang w:eastAsia="en-IN"/>
        </w:rPr>
        <w:t>facebook</w:t>
      </w:r>
      <w:proofErr w:type="spell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"title": "you May Like",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"replies":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labs",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jobs",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placements"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"speech": "Faculty\n\</w:t>
      </w:r>
      <w:proofErr w:type="spellStart"/>
      <w:r>
        <w:rPr>
          <w:rFonts w:ascii="Courier New" w:hAnsi="Courier New" w:cs="Courier New"/>
          <w:sz w:val="22"/>
          <w:szCs w:val="22"/>
          <w:lang w:eastAsia="en-IN"/>
        </w:rPr>
        <w:t>nThe</w:t>
      </w:r>
      <w:proofErr w:type="spellEnd"/>
      <w:r>
        <w:rPr>
          <w:rFonts w:ascii="Courier New" w:hAnsi="Courier New" w:cs="Courier New"/>
          <w:sz w:val="22"/>
          <w:szCs w:val="22"/>
          <w:lang w:eastAsia="en-IN"/>
        </w:rPr>
        <w:t xml:space="preserve"> vibrant faculty members of the department possess demonstrated expertise in many areas of information technology and flair for teaching different courses. The department consists of a medley of faculty members with industrial and academic experience. Faculty members are involved in carrying out collaborative research projects with leading industries and international universities. In addition to the above, the faculty </w:t>
      </w:r>
      <w:proofErr w:type="spellStart"/>
      <w:r>
        <w:rPr>
          <w:rFonts w:ascii="Courier New" w:hAnsi="Courier New" w:cs="Courier New"/>
          <w:sz w:val="22"/>
          <w:szCs w:val="22"/>
          <w:lang w:eastAsia="en-IN"/>
        </w:rPr>
        <w:t>membersâ</w:t>
      </w:r>
      <w:proofErr w:type="spellEnd"/>
      <w:r>
        <w:rPr>
          <w:rFonts w:ascii="Courier New" w:hAnsi="Courier New" w:cs="Courier New"/>
          <w:sz w:val="22"/>
          <w:szCs w:val="22"/>
          <w:lang w:eastAsia="en-IN"/>
        </w:rPr>
        <w:t>€™ possess essential attributes of being a good mentor to students."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"priority": 500000,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webhookUsed</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webhookForSlotFilling</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fallbackIntent</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"events":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p>
    <w:p w:rsidR="000E50EA" w:rsidRDefault="000E50EA" w:rsidP="000E50EA">
      <w:pPr>
        <w:autoSpaceDE w:val="0"/>
        <w:autoSpaceDN w:val="0"/>
        <w:adjustRightInd w:val="0"/>
        <w:rPr>
          <w:rFonts w:ascii="Courier New" w:hAnsi="Courier New" w:cs="Courier New"/>
          <w:sz w:val="22"/>
          <w:szCs w:val="22"/>
          <w:lang w:eastAsia="en-IN"/>
        </w:rPr>
      </w:pPr>
    </w:p>
    <w:p w:rsidR="000E50EA" w:rsidRDefault="000E50EA" w:rsidP="000E50EA">
      <w:pPr>
        <w:autoSpaceDE w:val="0"/>
        <w:autoSpaceDN w:val="0"/>
        <w:adjustRightInd w:val="0"/>
        <w:rPr>
          <w:rFonts w:ascii="Courier New" w:hAnsi="Courier New" w:cs="Courier New"/>
          <w:sz w:val="22"/>
          <w:szCs w:val="22"/>
          <w:lang w:eastAsia="en-IN"/>
        </w:rPr>
      </w:pPr>
      <w:proofErr w:type="gramStart"/>
      <w:r>
        <w:rPr>
          <w:rFonts w:ascii="Times New Roman" w:hAnsi="Times New Roman"/>
          <w:b/>
          <w:bCs/>
          <w:i/>
          <w:sz w:val="28"/>
          <w:szCs w:val="28"/>
        </w:rPr>
        <w:t>IT:-</w:t>
      </w:r>
      <w:proofErr w:type="gramEnd"/>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userSays</w:t>
      </w:r>
      <w:proofErr w:type="spellEnd"/>
      <w:r>
        <w:rPr>
          <w:rFonts w:ascii="Courier New" w:hAnsi="Courier New" w:cs="Courier New"/>
          <w:sz w:val="22"/>
          <w:szCs w:val="22"/>
          <w:lang w:eastAsia="en-IN"/>
        </w:rPr>
        <w:t>":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"01c048d9-4c3e-4630-873a-7f5956f493e6",</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"it </w:t>
      </w:r>
      <w:proofErr w:type="spellStart"/>
      <w:r>
        <w:rPr>
          <w:rFonts w:ascii="Courier New" w:hAnsi="Courier New" w:cs="Courier New"/>
          <w:sz w:val="22"/>
          <w:szCs w:val="22"/>
          <w:lang w:eastAsia="en-IN"/>
        </w:rPr>
        <w:t>hod</w:t>
      </w:r>
      <w:proofErr w:type="spellEnd"/>
      <w:r>
        <w:rPr>
          <w:rFonts w:ascii="Courier New" w:hAnsi="Courier New" w:cs="Courier New"/>
          <w:sz w:val="22"/>
          <w:szCs w:val="22"/>
          <w:lang w:eastAsia="en-IN"/>
        </w:rPr>
        <w:t xml:space="preserve"> name"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"1021867d-c1fa-419b-a673-9648fc119257",</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"IT </w:t>
      </w:r>
      <w:proofErr w:type="spellStart"/>
      <w:r>
        <w:rPr>
          <w:rFonts w:ascii="Courier New" w:hAnsi="Courier New" w:cs="Courier New"/>
          <w:sz w:val="22"/>
          <w:szCs w:val="22"/>
          <w:lang w:eastAsia="en-IN"/>
        </w:rPr>
        <w:t>hod</w:t>
      </w:r>
      <w:proofErr w:type="spell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lastRenderedPageBreak/>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"c812e1ae-bf25-405b-a224-0c43a181c000",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"who is it </w:t>
      </w:r>
      <w:proofErr w:type="spellStart"/>
      <w:r>
        <w:rPr>
          <w:rFonts w:ascii="Courier New" w:hAnsi="Courier New" w:cs="Courier New"/>
          <w:sz w:val="22"/>
          <w:szCs w:val="22"/>
          <w:lang w:eastAsia="en-IN"/>
        </w:rPr>
        <w:t>hod</w:t>
      </w:r>
      <w:proofErr w:type="spell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"c24048b0-6bf9-4356-b639-94f0bff2bd78",</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"tell me about </w:t>
      </w:r>
      <w:proofErr w:type="gramStart"/>
      <w:r>
        <w:rPr>
          <w:rFonts w:ascii="Courier New" w:hAnsi="Courier New" w:cs="Courier New"/>
          <w:sz w:val="22"/>
          <w:szCs w:val="22"/>
          <w:lang w:eastAsia="en-IN"/>
        </w:rPr>
        <w:t>information  technology</w:t>
      </w:r>
      <w:proofErr w:type="gramEnd"/>
      <w:r>
        <w:rPr>
          <w:rFonts w:ascii="Courier New" w:hAnsi="Courier New" w:cs="Courier New"/>
          <w:sz w:val="22"/>
          <w:szCs w:val="22"/>
          <w:lang w:eastAsia="en-IN"/>
        </w:rPr>
        <w:t xml:space="preserve"> department"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1</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"1a4e7faa-5411-4c1f-9ce2-a9cb40b47a34",</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"tell me about </w:t>
      </w:r>
      <w:proofErr w:type="gramStart"/>
      <w:r>
        <w:rPr>
          <w:rFonts w:ascii="Courier New" w:hAnsi="Courier New" w:cs="Courier New"/>
          <w:sz w:val="22"/>
          <w:szCs w:val="22"/>
          <w:lang w:eastAsia="en-IN"/>
        </w:rPr>
        <w:t>information  technology</w:t>
      </w:r>
      <w:proofErr w:type="gram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"14c38a3d-0df9-4acb-8ac3-979efb5dbdb5",</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"tell me about IT"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"a190e873-ecb9-4288-b053-0d120935d9b7",</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w:t>
      </w:r>
      <w:proofErr w:type="gramStart"/>
      <w:r>
        <w:rPr>
          <w:rFonts w:ascii="Courier New" w:hAnsi="Courier New" w:cs="Courier New"/>
          <w:sz w:val="22"/>
          <w:szCs w:val="22"/>
          <w:lang w:eastAsia="en-IN"/>
        </w:rPr>
        <w:t>information  technology</w:t>
      </w:r>
      <w:proofErr w:type="gramEnd"/>
      <w:r>
        <w:rPr>
          <w:rFonts w:ascii="Courier New" w:hAnsi="Courier New" w:cs="Courier New"/>
          <w:sz w:val="22"/>
          <w:szCs w:val="22"/>
          <w:lang w:eastAsia="en-IN"/>
        </w:rPr>
        <w:t xml:space="preserve">  department"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"53583e2e-f091-40b6-92d8-a18808364613",</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lastRenderedPageBreak/>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w:t>
      </w:r>
      <w:proofErr w:type="gramStart"/>
      <w:r>
        <w:rPr>
          <w:rFonts w:ascii="Courier New" w:hAnsi="Courier New" w:cs="Courier New"/>
          <w:sz w:val="22"/>
          <w:szCs w:val="22"/>
          <w:lang w:eastAsia="en-IN"/>
        </w:rPr>
        <w:t>information  technology</w:t>
      </w:r>
      <w:proofErr w:type="gram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"c397fa01-f4cd-4a55-baba-e4a0ef2233c1",</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"data":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"text": "IT"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isTemplate</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"count": 1</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"id": "49179e8e-b0b1-47dc-9e41-bf7731716a35",</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"name": "IT",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"auto": true,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"contexts":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"responses":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resetContexts</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affectedContexts</w:t>
      </w:r>
      <w:proofErr w:type="spellEnd"/>
      <w:r>
        <w:rPr>
          <w:rFonts w:ascii="Courier New" w:hAnsi="Courier New" w:cs="Courier New"/>
          <w:sz w:val="22"/>
          <w:szCs w:val="22"/>
          <w:lang w:eastAsia="en-IN"/>
        </w:rPr>
        <w:t>":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"parameters":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"messages":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3,</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"telegram",</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imageUrl</w:t>
      </w:r>
      <w:proofErr w:type="spellEnd"/>
      <w:r>
        <w:rPr>
          <w:rFonts w:ascii="Courier New" w:hAnsi="Courier New" w:cs="Courier New"/>
          <w:sz w:val="22"/>
          <w:szCs w:val="22"/>
          <w:lang w:eastAsia="en-IN"/>
        </w:rPr>
        <w:t>": "http://www.hit.ac.in/img/slides/Information%20Technology%20Eng.jpg"</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"telegram",</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"speech": "VISION and MISSION OF THE DEPARTMENT OF IT\n\</w:t>
      </w:r>
      <w:proofErr w:type="spellStart"/>
      <w:r>
        <w:rPr>
          <w:rFonts w:ascii="Courier New" w:hAnsi="Courier New" w:cs="Courier New"/>
          <w:sz w:val="22"/>
          <w:szCs w:val="22"/>
          <w:lang w:eastAsia="en-IN"/>
        </w:rPr>
        <w:t>nThe</w:t>
      </w:r>
      <w:proofErr w:type="spellEnd"/>
      <w:r>
        <w:rPr>
          <w:rFonts w:ascii="Courier New" w:hAnsi="Courier New" w:cs="Courier New"/>
          <w:sz w:val="22"/>
          <w:szCs w:val="22"/>
          <w:lang w:eastAsia="en-IN"/>
        </w:rPr>
        <w:t xml:space="preserve"> mission of the department of Information Technology @ Aditya is to provide quality and value-laden education for students, in the traditional and contemporary areas of information technology and develop students with good ethical practices, thus showcasing their all-round personality development.\n </w:t>
      </w:r>
      <w:proofErr w:type="spellStart"/>
      <w:proofErr w:type="gramStart"/>
      <w:r>
        <w:rPr>
          <w:rFonts w:ascii="Courier New" w:hAnsi="Courier New" w:cs="Courier New"/>
          <w:sz w:val="22"/>
          <w:szCs w:val="22"/>
          <w:lang w:eastAsia="en-IN"/>
        </w:rPr>
        <w:t>no.of</w:t>
      </w:r>
      <w:proofErr w:type="spellEnd"/>
      <w:proofErr w:type="gramEnd"/>
      <w:r>
        <w:rPr>
          <w:rFonts w:ascii="Courier New" w:hAnsi="Courier New" w:cs="Courier New"/>
          <w:sz w:val="22"/>
          <w:szCs w:val="22"/>
          <w:lang w:eastAsia="en-IN"/>
        </w:rPr>
        <w:t xml:space="preserve"> seats :60"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2,</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"telegram",</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"title": "You May Like",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"replies":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labs",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jobs",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placements",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gramStart"/>
      <w:r>
        <w:rPr>
          <w:rFonts w:ascii="Courier New" w:hAnsi="Courier New" w:cs="Courier New"/>
          <w:sz w:val="22"/>
          <w:szCs w:val="22"/>
          <w:lang w:eastAsia="en-IN"/>
        </w:rPr>
        <w:t>IT  staff</w:t>
      </w:r>
      <w:proofErr w:type="gram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lastRenderedPageBreak/>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3,</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w:t>
      </w:r>
      <w:proofErr w:type="spellStart"/>
      <w:r>
        <w:rPr>
          <w:rFonts w:ascii="Courier New" w:hAnsi="Courier New" w:cs="Courier New"/>
          <w:sz w:val="22"/>
          <w:szCs w:val="22"/>
          <w:lang w:eastAsia="en-IN"/>
        </w:rPr>
        <w:t>facebook</w:t>
      </w:r>
      <w:proofErr w:type="spell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imageUrl</w:t>
      </w:r>
      <w:proofErr w:type="spellEnd"/>
      <w:r>
        <w:rPr>
          <w:rFonts w:ascii="Courier New" w:hAnsi="Courier New" w:cs="Courier New"/>
          <w:sz w:val="22"/>
          <w:szCs w:val="22"/>
          <w:lang w:eastAsia="en-IN"/>
        </w:rPr>
        <w:t>": "http://www.hit.ac.in/img/slides/Information%20Technology%20Eng.jpg"</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w:t>
      </w:r>
      <w:proofErr w:type="spellStart"/>
      <w:r>
        <w:rPr>
          <w:rFonts w:ascii="Courier New" w:hAnsi="Courier New" w:cs="Courier New"/>
          <w:sz w:val="22"/>
          <w:szCs w:val="22"/>
          <w:lang w:eastAsia="en-IN"/>
        </w:rPr>
        <w:t>facebook</w:t>
      </w:r>
      <w:proofErr w:type="spell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"speech": "VISION and MISSION OF THE DEPARTMENT OF IT\n\</w:t>
      </w:r>
      <w:proofErr w:type="spellStart"/>
      <w:r>
        <w:rPr>
          <w:rFonts w:ascii="Courier New" w:hAnsi="Courier New" w:cs="Courier New"/>
          <w:sz w:val="22"/>
          <w:szCs w:val="22"/>
          <w:lang w:eastAsia="en-IN"/>
        </w:rPr>
        <w:t>nThe</w:t>
      </w:r>
      <w:proofErr w:type="spellEnd"/>
      <w:r>
        <w:rPr>
          <w:rFonts w:ascii="Courier New" w:hAnsi="Courier New" w:cs="Courier New"/>
          <w:sz w:val="22"/>
          <w:szCs w:val="22"/>
          <w:lang w:eastAsia="en-IN"/>
        </w:rPr>
        <w:t xml:space="preserve"> mission of the department of Information Technology @ Aditya is to provide quality and value-laden education for students, in the traditional and contemporary areas of information technology and develop students with good ethical practices, thus showcasing their all-round personality development.\n </w:t>
      </w:r>
      <w:proofErr w:type="spellStart"/>
      <w:proofErr w:type="gramStart"/>
      <w:r>
        <w:rPr>
          <w:rFonts w:ascii="Courier New" w:hAnsi="Courier New" w:cs="Courier New"/>
          <w:sz w:val="22"/>
          <w:szCs w:val="22"/>
          <w:lang w:eastAsia="en-IN"/>
        </w:rPr>
        <w:t>no.of</w:t>
      </w:r>
      <w:proofErr w:type="spellEnd"/>
      <w:proofErr w:type="gramEnd"/>
      <w:r>
        <w:rPr>
          <w:rFonts w:ascii="Courier New" w:hAnsi="Courier New" w:cs="Courier New"/>
          <w:sz w:val="22"/>
          <w:szCs w:val="22"/>
          <w:lang w:eastAsia="en-IN"/>
        </w:rPr>
        <w:t xml:space="preserve"> seats :60"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2,</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"platform": "</w:t>
      </w:r>
      <w:proofErr w:type="spellStart"/>
      <w:r>
        <w:rPr>
          <w:rFonts w:ascii="Courier New" w:hAnsi="Courier New" w:cs="Courier New"/>
          <w:sz w:val="22"/>
          <w:szCs w:val="22"/>
          <w:lang w:eastAsia="en-IN"/>
        </w:rPr>
        <w:t>facebook</w:t>
      </w:r>
      <w:proofErr w:type="spellEnd"/>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"title": "You May Like",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"replies":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labs",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staff",</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jobs",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"IT placements"</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"type": 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"speech": "Name of HOD:  </w:t>
      </w:r>
      <w:proofErr w:type="spellStart"/>
      <w:proofErr w:type="gramStart"/>
      <w:r>
        <w:rPr>
          <w:rFonts w:ascii="Courier New" w:hAnsi="Courier New" w:cs="Courier New"/>
          <w:sz w:val="22"/>
          <w:szCs w:val="22"/>
          <w:lang w:eastAsia="en-IN"/>
        </w:rPr>
        <w:t>M.Raja</w:t>
      </w:r>
      <w:proofErr w:type="spellEnd"/>
      <w:proofErr w:type="gramEnd"/>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Babu</w:t>
      </w:r>
      <w:proofErr w:type="spellEnd"/>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garu</w:t>
      </w:r>
      <w:proofErr w:type="spellEnd"/>
      <w:r>
        <w:rPr>
          <w:rFonts w:ascii="Courier New" w:hAnsi="Courier New" w:cs="Courier New"/>
          <w:sz w:val="22"/>
          <w:szCs w:val="22"/>
          <w:lang w:eastAsia="en-IN"/>
        </w:rPr>
        <w:t>,\n\</w:t>
      </w:r>
      <w:proofErr w:type="spellStart"/>
      <w:r>
        <w:rPr>
          <w:rFonts w:ascii="Courier New" w:hAnsi="Courier New" w:cs="Courier New"/>
          <w:sz w:val="22"/>
          <w:szCs w:val="22"/>
          <w:lang w:eastAsia="en-IN"/>
        </w:rPr>
        <w:t>nNo.of</w:t>
      </w:r>
      <w:proofErr w:type="spellEnd"/>
      <w:r>
        <w:rPr>
          <w:rFonts w:ascii="Courier New" w:hAnsi="Courier New" w:cs="Courier New"/>
          <w:sz w:val="22"/>
          <w:szCs w:val="22"/>
          <w:lang w:eastAsia="en-IN"/>
        </w:rPr>
        <w:t xml:space="preserve"> seats:60,\n\</w:t>
      </w:r>
      <w:proofErr w:type="spellStart"/>
      <w:r>
        <w:rPr>
          <w:rFonts w:ascii="Courier New" w:hAnsi="Courier New" w:cs="Courier New"/>
          <w:sz w:val="22"/>
          <w:szCs w:val="22"/>
          <w:lang w:eastAsia="en-IN"/>
        </w:rPr>
        <w:t>nNo.of</w:t>
      </w:r>
      <w:proofErr w:type="spellEnd"/>
      <w:r>
        <w:rPr>
          <w:rFonts w:ascii="Courier New" w:hAnsi="Courier New" w:cs="Courier New"/>
          <w:sz w:val="22"/>
          <w:szCs w:val="22"/>
          <w:lang w:eastAsia="en-IN"/>
        </w:rPr>
        <w:t xml:space="preserve"> staff:15,\n\</w:t>
      </w:r>
      <w:proofErr w:type="spellStart"/>
      <w:r>
        <w:rPr>
          <w:rFonts w:ascii="Courier New" w:hAnsi="Courier New" w:cs="Courier New"/>
          <w:sz w:val="22"/>
          <w:szCs w:val="22"/>
          <w:lang w:eastAsia="en-IN"/>
        </w:rPr>
        <w:t>nNo.of</w:t>
      </w:r>
      <w:proofErr w:type="spellEnd"/>
      <w:r>
        <w:rPr>
          <w:rFonts w:ascii="Courier New" w:hAnsi="Courier New" w:cs="Courier New"/>
          <w:sz w:val="22"/>
          <w:szCs w:val="22"/>
          <w:lang w:eastAsia="en-IN"/>
        </w:rPr>
        <w:t xml:space="preserve"> Labs:3,\n\</w:t>
      </w:r>
      <w:proofErr w:type="spellStart"/>
      <w:r>
        <w:rPr>
          <w:rFonts w:ascii="Courier New" w:hAnsi="Courier New" w:cs="Courier New"/>
          <w:sz w:val="22"/>
          <w:szCs w:val="22"/>
          <w:lang w:eastAsia="en-IN"/>
        </w:rPr>
        <w:t>nNo.of</w:t>
      </w:r>
      <w:proofErr w:type="spellEnd"/>
      <w:r>
        <w:rPr>
          <w:rFonts w:ascii="Courier New" w:hAnsi="Courier New" w:cs="Courier New"/>
          <w:sz w:val="22"/>
          <w:szCs w:val="22"/>
          <w:lang w:eastAsia="en-IN"/>
        </w:rPr>
        <w:t xml:space="preserve"> Students Placed:220."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defaultResponsePlatforms</w:t>
      </w:r>
      <w:proofErr w:type="spellEnd"/>
      <w:r>
        <w:rPr>
          <w:rFonts w:ascii="Courier New" w:hAnsi="Courier New" w:cs="Courier New"/>
          <w:sz w:val="22"/>
          <w:szCs w:val="22"/>
          <w:lang w:eastAsia="en-IN"/>
        </w:rPr>
        <w:t>":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"google"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"priority": 500000,</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webhookUsed</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webhookForSlotFilling</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w:t>
      </w:r>
      <w:proofErr w:type="spellStart"/>
      <w:r>
        <w:rPr>
          <w:rFonts w:ascii="Courier New" w:hAnsi="Courier New" w:cs="Courier New"/>
          <w:sz w:val="22"/>
          <w:szCs w:val="22"/>
          <w:lang w:eastAsia="en-IN"/>
        </w:rPr>
        <w:t>fallbackIntent</w:t>
      </w:r>
      <w:proofErr w:type="spellEnd"/>
      <w:r>
        <w:rPr>
          <w:rFonts w:ascii="Courier New" w:hAnsi="Courier New" w:cs="Courier New"/>
          <w:sz w:val="22"/>
          <w:szCs w:val="22"/>
          <w:lang w:eastAsia="en-IN"/>
        </w:rPr>
        <w:t>": false,</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 xml:space="preserve">  "events": []</w:t>
      </w:r>
    </w:p>
    <w:p w:rsidR="000E50EA" w:rsidRDefault="000E50EA" w:rsidP="000E50EA">
      <w:pPr>
        <w:autoSpaceDE w:val="0"/>
        <w:autoSpaceDN w:val="0"/>
        <w:adjustRightInd w:val="0"/>
        <w:rPr>
          <w:rFonts w:ascii="Courier New" w:hAnsi="Courier New" w:cs="Courier New"/>
          <w:sz w:val="22"/>
          <w:szCs w:val="22"/>
          <w:lang w:eastAsia="en-IN"/>
        </w:rPr>
      </w:pPr>
      <w:r>
        <w:rPr>
          <w:rFonts w:ascii="Courier New" w:hAnsi="Courier New" w:cs="Courier New"/>
          <w:sz w:val="22"/>
          <w:szCs w:val="22"/>
          <w:lang w:eastAsia="en-IN"/>
        </w:rPr>
        <w:t>}</w:t>
      </w:r>
    </w:p>
    <w:p w:rsidR="000E50EA" w:rsidRDefault="000E50EA" w:rsidP="000E50EA">
      <w:pPr>
        <w:autoSpaceDE w:val="0"/>
        <w:autoSpaceDN w:val="0"/>
        <w:adjustRightInd w:val="0"/>
        <w:rPr>
          <w:rFonts w:ascii="Courier New" w:hAnsi="Courier New" w:cs="Courier New"/>
          <w:sz w:val="22"/>
          <w:szCs w:val="22"/>
          <w:lang w:eastAsia="en-IN"/>
        </w:rPr>
      </w:pPr>
    </w:p>
    <w:p w:rsidR="000E50EA" w:rsidRDefault="000E50EA" w:rsidP="000E50EA">
      <w:pPr>
        <w:autoSpaceDE w:val="0"/>
        <w:autoSpaceDN w:val="0"/>
        <w:adjustRightInd w:val="0"/>
        <w:rPr>
          <w:rFonts w:ascii="Courier New" w:hAnsi="Courier New" w:cs="Courier New"/>
          <w:sz w:val="22"/>
          <w:szCs w:val="22"/>
          <w:lang w:eastAsia="en-IN"/>
        </w:rPr>
      </w:pPr>
    </w:p>
    <w:p w:rsidR="000E50EA" w:rsidRDefault="000E50EA" w:rsidP="000E50EA">
      <w:pPr>
        <w:autoSpaceDE w:val="0"/>
        <w:autoSpaceDN w:val="0"/>
        <w:adjustRightInd w:val="0"/>
        <w:rPr>
          <w:rFonts w:ascii="Courier New" w:hAnsi="Courier New" w:cs="Courier New"/>
          <w:sz w:val="22"/>
          <w:szCs w:val="22"/>
          <w:lang w:eastAsia="en-IN"/>
        </w:rPr>
      </w:pPr>
    </w:p>
    <w:p w:rsidR="000E50EA" w:rsidRDefault="000E50EA" w:rsidP="000E50EA">
      <w:pPr>
        <w:autoSpaceDE w:val="0"/>
        <w:autoSpaceDN w:val="0"/>
        <w:adjustRightInd w:val="0"/>
        <w:rPr>
          <w:rFonts w:ascii="Courier New" w:hAnsi="Courier New" w:cs="Courier New"/>
          <w:sz w:val="22"/>
          <w:szCs w:val="22"/>
          <w:lang w:eastAsia="en-I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b/>
          <w:bCs/>
          <w:sz w:val="28"/>
          <w:szCs w:val="28"/>
        </w:rPr>
      </w:pPr>
    </w:p>
    <w:p w:rsidR="000E50EA" w:rsidRPr="00E9273C" w:rsidRDefault="000E50EA" w:rsidP="000E50EA">
      <w:pPr>
        <w:spacing w:line="360" w:lineRule="auto"/>
        <w:jc w:val="center"/>
        <w:rPr>
          <w:rFonts w:ascii="Times New Roman" w:hAnsi="Times New Roman"/>
        </w:rPr>
      </w:pPr>
      <w:r w:rsidRPr="00E8361C">
        <w:rPr>
          <w:rFonts w:ascii="Times New Roman" w:hAnsi="Times New Roman"/>
          <w:b/>
          <w:bCs/>
          <w:sz w:val="32"/>
          <w:szCs w:val="32"/>
        </w:rPr>
        <w:lastRenderedPageBreak/>
        <w:t>6. TEST CASES</w:t>
      </w:r>
    </w:p>
    <w:p w:rsidR="000E50EA" w:rsidRPr="00435643"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b/>
          <w:bCs/>
          <w:sz w:val="28"/>
          <w:szCs w:val="28"/>
        </w:rPr>
      </w:pPr>
      <w:r>
        <w:rPr>
          <w:rFonts w:ascii="Times New Roman" w:hAnsi="Times New Roman"/>
          <w:b/>
          <w:bCs/>
          <w:sz w:val="28"/>
          <w:szCs w:val="28"/>
        </w:rPr>
        <w:t>6</w:t>
      </w:r>
      <w:r w:rsidRPr="00435643">
        <w:rPr>
          <w:rFonts w:ascii="Times New Roman" w:hAnsi="Times New Roman"/>
          <w:b/>
          <w:bCs/>
          <w:sz w:val="28"/>
          <w:szCs w:val="28"/>
        </w:rPr>
        <w:t>.1 SOFTWARE TESTING</w:t>
      </w:r>
    </w:p>
    <w:p w:rsidR="000E50EA" w:rsidRDefault="000E50EA" w:rsidP="000E50EA">
      <w:pPr>
        <w:widowControl w:val="0"/>
        <w:tabs>
          <w:tab w:val="left" w:pos="7800"/>
        </w:tabs>
        <w:autoSpaceDE w:val="0"/>
        <w:autoSpaceDN w:val="0"/>
        <w:adjustRightInd w:val="0"/>
        <w:spacing w:after="200" w:line="360" w:lineRule="auto"/>
        <w:jc w:val="both"/>
        <w:rPr>
          <w:rFonts w:ascii="Times New Roman" w:hAnsi="Times New Roman"/>
        </w:rPr>
      </w:pPr>
      <w:r>
        <w:rPr>
          <w:rFonts w:ascii="Times New Roman" w:hAnsi="Times New Roman"/>
        </w:rPr>
        <w:t xml:space="preserve">             In any software development, testing is a process to show the correctness of program and it needs the design specifications. Testing is needed to prove correctness completeness, to improve the quality of the software and to provide the maintenance aid. Some testing standards are therefore necessary to ensure completeness of testing, improve the quality of software and reduce the testing costs and to reduce study needs and operation time.</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b/>
          <w:bCs/>
          <w:sz w:val="28"/>
          <w:szCs w:val="28"/>
        </w:rPr>
      </w:pPr>
      <w:r>
        <w:rPr>
          <w:rFonts w:ascii="Times New Roman" w:hAnsi="Times New Roman"/>
          <w:b/>
          <w:bCs/>
          <w:sz w:val="28"/>
          <w:szCs w:val="28"/>
        </w:rPr>
        <w:t>6</w:t>
      </w:r>
      <w:r w:rsidRPr="00435643">
        <w:rPr>
          <w:rFonts w:ascii="Times New Roman" w:hAnsi="Times New Roman"/>
          <w:b/>
          <w:bCs/>
          <w:sz w:val="28"/>
          <w:szCs w:val="28"/>
        </w:rPr>
        <w:t>.2 GOALS OF TESTING</w:t>
      </w:r>
    </w:p>
    <w:p w:rsidR="000E50EA" w:rsidRPr="00787885"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b/>
          <w:bCs/>
          <w:sz w:val="28"/>
          <w:szCs w:val="28"/>
        </w:rPr>
      </w:pPr>
      <w:r>
        <w:rPr>
          <w:rFonts w:ascii="Times New Roman" w:hAnsi="Times New Roman"/>
          <w:b/>
          <w:bCs/>
          <w:sz w:val="28"/>
          <w:szCs w:val="28"/>
        </w:rPr>
        <w:tab/>
        <w:t xml:space="preserve">   </w:t>
      </w:r>
      <w:r>
        <w:rPr>
          <w:rFonts w:ascii="Times New Roman" w:hAnsi="Times New Roman"/>
        </w:rPr>
        <w:t>The following are goals of testing…</w:t>
      </w:r>
    </w:p>
    <w:p w:rsidR="000E50EA" w:rsidRDefault="000E50EA" w:rsidP="000E50EA">
      <w:pPr>
        <w:widowControl w:val="0"/>
        <w:numPr>
          <w:ilvl w:val="0"/>
          <w:numId w:val="10"/>
        </w:numPr>
        <w:tabs>
          <w:tab w:val="left" w:pos="20"/>
          <w:tab w:val="left" w:pos="303"/>
          <w:tab w:val="left" w:pos="7800"/>
        </w:tabs>
        <w:autoSpaceDE w:val="0"/>
        <w:autoSpaceDN w:val="0"/>
        <w:adjustRightInd w:val="0"/>
        <w:spacing w:line="360" w:lineRule="auto"/>
        <w:ind w:left="283" w:hanging="284"/>
        <w:jc w:val="both"/>
        <w:rPr>
          <w:rFonts w:ascii="Times New Roman" w:hAnsi="Times New Roman"/>
        </w:rPr>
      </w:pPr>
      <w:r>
        <w:rPr>
          <w:rFonts w:ascii="Times New Roman" w:hAnsi="Times New Roman"/>
        </w:rPr>
        <w:t>Testing is a process of executing a program with the intent of finding error.</w:t>
      </w:r>
    </w:p>
    <w:p w:rsidR="000E50EA" w:rsidRDefault="000E50EA" w:rsidP="000E50EA">
      <w:pPr>
        <w:widowControl w:val="0"/>
        <w:numPr>
          <w:ilvl w:val="0"/>
          <w:numId w:val="10"/>
        </w:numPr>
        <w:tabs>
          <w:tab w:val="left" w:pos="20"/>
          <w:tab w:val="left" w:pos="303"/>
          <w:tab w:val="left" w:pos="7800"/>
        </w:tabs>
        <w:autoSpaceDE w:val="0"/>
        <w:autoSpaceDN w:val="0"/>
        <w:adjustRightInd w:val="0"/>
        <w:spacing w:line="360" w:lineRule="auto"/>
        <w:ind w:left="283" w:hanging="284"/>
        <w:jc w:val="both"/>
        <w:rPr>
          <w:rFonts w:ascii="Times New Roman" w:hAnsi="Times New Roman"/>
        </w:rPr>
      </w:pPr>
      <w:r>
        <w:rPr>
          <w:rFonts w:ascii="Times New Roman" w:hAnsi="Times New Roman"/>
        </w:rPr>
        <w:t>A good test case is the one that has a high probability of finding an as at undiscovered error.</w:t>
      </w:r>
    </w:p>
    <w:p w:rsidR="000E50EA" w:rsidRPr="00435643" w:rsidRDefault="000E50EA" w:rsidP="000E50EA">
      <w:pPr>
        <w:widowControl w:val="0"/>
        <w:numPr>
          <w:ilvl w:val="0"/>
          <w:numId w:val="10"/>
        </w:numPr>
        <w:tabs>
          <w:tab w:val="left" w:pos="20"/>
          <w:tab w:val="left" w:pos="303"/>
          <w:tab w:val="left" w:pos="7800"/>
        </w:tabs>
        <w:autoSpaceDE w:val="0"/>
        <w:autoSpaceDN w:val="0"/>
        <w:adjustRightInd w:val="0"/>
        <w:spacing w:after="240" w:line="360" w:lineRule="auto"/>
        <w:ind w:left="283" w:hanging="284"/>
        <w:jc w:val="both"/>
        <w:rPr>
          <w:rFonts w:ascii="Times New Roman" w:hAnsi="Times New Roman"/>
        </w:rPr>
      </w:pPr>
      <w:r>
        <w:rPr>
          <w:rFonts w:ascii="Times New Roman" w:hAnsi="Times New Roman"/>
        </w:rPr>
        <w:t>A successful test is one that uncovers an as at undiscovered error.</w:t>
      </w:r>
    </w:p>
    <w:p w:rsidR="000E50EA" w:rsidRPr="008E17DB" w:rsidRDefault="000E50EA" w:rsidP="000E50EA">
      <w:pPr>
        <w:pStyle w:val="ListParagraph"/>
        <w:widowControl w:val="0"/>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b/>
          <w:bCs/>
          <w:sz w:val="28"/>
          <w:szCs w:val="28"/>
        </w:rPr>
      </w:pPr>
      <w:r w:rsidRPr="008E17DB">
        <w:rPr>
          <w:rFonts w:ascii="Times New Roman" w:hAnsi="Times New Roman"/>
          <w:b/>
          <w:bCs/>
          <w:sz w:val="28"/>
          <w:szCs w:val="28"/>
        </w:rPr>
        <w:t>TESTING METHODOLOGY</w:t>
      </w:r>
    </w:p>
    <w:p w:rsidR="000E50EA" w:rsidRPr="008E17DB" w:rsidRDefault="000E50EA" w:rsidP="000E50EA">
      <w:pPr>
        <w:widowControl w:val="0"/>
        <w:numPr>
          <w:ilvl w:val="0"/>
          <w:numId w:val="11"/>
        </w:numPr>
        <w:tabs>
          <w:tab w:val="left" w:pos="20"/>
          <w:tab w:val="left" w:pos="303"/>
          <w:tab w:val="left" w:pos="7800"/>
        </w:tabs>
        <w:autoSpaceDE w:val="0"/>
        <w:autoSpaceDN w:val="0"/>
        <w:adjustRightInd w:val="0"/>
        <w:spacing w:after="240" w:line="360" w:lineRule="auto"/>
        <w:ind w:left="283" w:hanging="284"/>
        <w:jc w:val="both"/>
        <w:rPr>
          <w:rFonts w:ascii="Times New Roman" w:hAnsi="Times New Roman"/>
        </w:rPr>
      </w:pPr>
      <w:r>
        <w:rPr>
          <w:rFonts w:ascii="Times New Roman" w:hAnsi="Times New Roman"/>
          <w:b/>
          <w:bCs/>
          <w:i/>
          <w:iCs/>
        </w:rPr>
        <w:t>Black box testing</w:t>
      </w:r>
    </w:p>
    <w:p w:rsidR="000E50EA" w:rsidRPr="008E17DB" w:rsidRDefault="000E50EA" w:rsidP="000E50EA">
      <w:pPr>
        <w:widowControl w:val="0"/>
        <w:tabs>
          <w:tab w:val="left" w:pos="20"/>
          <w:tab w:val="left" w:pos="303"/>
          <w:tab w:val="left" w:pos="7800"/>
        </w:tabs>
        <w:autoSpaceDE w:val="0"/>
        <w:autoSpaceDN w:val="0"/>
        <w:adjustRightInd w:val="0"/>
        <w:spacing w:after="240" w:line="360" w:lineRule="auto"/>
        <w:ind w:left="283"/>
        <w:jc w:val="both"/>
        <w:rPr>
          <w:rFonts w:ascii="Times New Roman" w:hAnsi="Times New Roman"/>
        </w:rPr>
      </w:pPr>
      <w:r>
        <w:rPr>
          <w:rFonts w:ascii="Times New Roman" w:hAnsi="Times New Roman"/>
          <w:b/>
          <w:bCs/>
          <w:i/>
          <w:iCs/>
        </w:rPr>
        <w:t xml:space="preserve">         </w:t>
      </w:r>
      <w:r w:rsidRPr="008E17DB">
        <w:rPr>
          <w:rFonts w:ascii="Times New Roman" w:hAnsi="Times New Roman"/>
        </w:rPr>
        <w:t>Black Box Testing is the testing process in which tester can perform testing on an application without having any internal structural knowledge of application. Usually Test Engineers are involved in the black box testing.</w:t>
      </w:r>
    </w:p>
    <w:p w:rsidR="000E50EA" w:rsidRPr="008E17DB" w:rsidRDefault="000E50EA" w:rsidP="000E50EA">
      <w:pPr>
        <w:widowControl w:val="0"/>
        <w:numPr>
          <w:ilvl w:val="0"/>
          <w:numId w:val="11"/>
        </w:numPr>
        <w:tabs>
          <w:tab w:val="left" w:pos="20"/>
          <w:tab w:val="left" w:pos="303"/>
          <w:tab w:val="left" w:pos="7800"/>
        </w:tabs>
        <w:autoSpaceDE w:val="0"/>
        <w:autoSpaceDN w:val="0"/>
        <w:adjustRightInd w:val="0"/>
        <w:spacing w:after="240" w:line="360" w:lineRule="auto"/>
        <w:ind w:left="283" w:hanging="284"/>
        <w:jc w:val="both"/>
        <w:rPr>
          <w:rFonts w:ascii="Times New Roman" w:hAnsi="Times New Roman"/>
        </w:rPr>
      </w:pPr>
      <w:r>
        <w:rPr>
          <w:rFonts w:ascii="Times New Roman" w:hAnsi="Times New Roman"/>
          <w:b/>
          <w:bCs/>
          <w:i/>
          <w:iCs/>
        </w:rPr>
        <w:t>White box testing</w:t>
      </w:r>
    </w:p>
    <w:p w:rsidR="000E50EA" w:rsidRDefault="000E50EA" w:rsidP="000E50EA">
      <w:pPr>
        <w:widowControl w:val="0"/>
        <w:tabs>
          <w:tab w:val="left" w:pos="20"/>
          <w:tab w:val="left" w:pos="303"/>
          <w:tab w:val="left" w:pos="7800"/>
        </w:tabs>
        <w:autoSpaceDE w:val="0"/>
        <w:autoSpaceDN w:val="0"/>
        <w:adjustRightInd w:val="0"/>
        <w:spacing w:after="240" w:line="360" w:lineRule="auto"/>
        <w:ind w:left="283"/>
        <w:jc w:val="both"/>
        <w:rPr>
          <w:rFonts w:ascii="Times New Roman" w:hAnsi="Times New Roman"/>
        </w:rPr>
      </w:pPr>
      <w:r>
        <w:rPr>
          <w:rFonts w:ascii="Times New Roman" w:hAnsi="Times New Roman"/>
          <w:sz w:val="28"/>
          <w:szCs w:val="28"/>
        </w:rPr>
        <w:t xml:space="preserve">      </w:t>
      </w:r>
      <w:r>
        <w:rPr>
          <w:rFonts w:ascii="Times New Roman" w:hAnsi="Times New Roman"/>
        </w:rPr>
        <w:t xml:space="preserve"> White Box Testing is the testing process in which tester can perform testing on an application with having internal structural knowledge. Usually the developers are involved in the white box testing.</w:t>
      </w:r>
    </w:p>
    <w:p w:rsidR="000E50EA" w:rsidRPr="009F10D5" w:rsidRDefault="000E50EA" w:rsidP="000E50EA">
      <w:pPr>
        <w:widowControl w:val="0"/>
        <w:numPr>
          <w:ilvl w:val="0"/>
          <w:numId w:val="11"/>
        </w:numPr>
        <w:tabs>
          <w:tab w:val="left" w:pos="20"/>
          <w:tab w:val="left" w:pos="303"/>
          <w:tab w:val="left" w:pos="7800"/>
        </w:tabs>
        <w:autoSpaceDE w:val="0"/>
        <w:autoSpaceDN w:val="0"/>
        <w:adjustRightInd w:val="0"/>
        <w:spacing w:after="200" w:line="360" w:lineRule="auto"/>
        <w:ind w:left="283" w:hanging="284"/>
        <w:jc w:val="both"/>
        <w:rPr>
          <w:rFonts w:ascii="Times New Roman" w:hAnsi="Times New Roman"/>
        </w:rPr>
      </w:pPr>
      <w:r>
        <w:rPr>
          <w:rFonts w:ascii="Times New Roman" w:hAnsi="Times New Roman"/>
          <w:b/>
          <w:bCs/>
          <w:i/>
          <w:iCs/>
        </w:rPr>
        <w:t>Gray box testing</w:t>
      </w:r>
    </w:p>
    <w:p w:rsidR="000E50EA" w:rsidRDefault="000E50EA" w:rsidP="000E50EA">
      <w:pPr>
        <w:widowControl w:val="0"/>
        <w:tabs>
          <w:tab w:val="left" w:pos="20"/>
          <w:tab w:val="left" w:pos="303"/>
          <w:tab w:val="left" w:pos="7800"/>
        </w:tabs>
        <w:autoSpaceDE w:val="0"/>
        <w:autoSpaceDN w:val="0"/>
        <w:adjustRightInd w:val="0"/>
        <w:spacing w:after="200" w:line="360" w:lineRule="auto"/>
        <w:ind w:left="283"/>
        <w:jc w:val="both"/>
        <w:rPr>
          <w:rFonts w:ascii="Times New Roman" w:hAnsi="Times New Roman"/>
        </w:rPr>
      </w:pPr>
      <w:r>
        <w:rPr>
          <w:rFonts w:ascii="Times New Roman" w:hAnsi="Times New Roman"/>
          <w:sz w:val="28"/>
          <w:szCs w:val="28"/>
        </w:rPr>
        <w:t xml:space="preserve">       </w:t>
      </w:r>
      <w:r>
        <w:rPr>
          <w:rFonts w:ascii="Times New Roman" w:hAnsi="Times New Roman"/>
        </w:rPr>
        <w:t>Gray Box Testing is the process in which the combination of black box and white box techniques is use.</w:t>
      </w:r>
    </w:p>
    <w:p w:rsidR="000E50EA" w:rsidRDefault="000E50EA" w:rsidP="000E50EA">
      <w:pPr>
        <w:widowControl w:val="0"/>
        <w:tabs>
          <w:tab w:val="left" w:pos="20"/>
          <w:tab w:val="left" w:pos="303"/>
          <w:tab w:val="left" w:pos="7800"/>
        </w:tabs>
        <w:autoSpaceDE w:val="0"/>
        <w:autoSpaceDN w:val="0"/>
        <w:adjustRightInd w:val="0"/>
        <w:spacing w:after="200" w:line="360" w:lineRule="auto"/>
        <w:ind w:left="283"/>
        <w:jc w:val="both"/>
        <w:rPr>
          <w:rFonts w:ascii="Times New Roman" w:hAnsi="Times New Roman"/>
        </w:rPr>
      </w:pPr>
    </w:p>
    <w:p w:rsidR="000E50EA" w:rsidRPr="00A97EC4"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sz w:val="28"/>
          <w:szCs w:val="28"/>
        </w:rPr>
      </w:pPr>
      <w:r>
        <w:rPr>
          <w:rFonts w:ascii="Times New Roman" w:hAnsi="Times New Roman"/>
          <w:b/>
          <w:bCs/>
          <w:sz w:val="28"/>
          <w:szCs w:val="28"/>
        </w:rPr>
        <w:lastRenderedPageBreak/>
        <w:t>6</w:t>
      </w:r>
      <w:r w:rsidRPr="00A97EC4">
        <w:rPr>
          <w:rFonts w:ascii="Times New Roman" w:hAnsi="Times New Roman"/>
          <w:b/>
          <w:bCs/>
          <w:sz w:val="28"/>
          <w:szCs w:val="28"/>
        </w:rPr>
        <w:t>.4 LEVEL OF TESTING</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bCs/>
          <w:i/>
          <w:iCs/>
          <w:sz w:val="28"/>
          <w:szCs w:val="28"/>
        </w:rPr>
      </w:pPr>
    </w:p>
    <w:p w:rsidR="000E50EA" w:rsidRDefault="000E50EA" w:rsidP="000E50EA">
      <w:pPr>
        <w:widowControl w:val="0"/>
        <w:numPr>
          <w:ilvl w:val="0"/>
          <w:numId w:val="12"/>
        </w:numPr>
        <w:tabs>
          <w:tab w:val="left" w:pos="20"/>
          <w:tab w:val="left" w:pos="303"/>
          <w:tab w:val="left" w:pos="7800"/>
        </w:tabs>
        <w:autoSpaceDE w:val="0"/>
        <w:autoSpaceDN w:val="0"/>
        <w:adjustRightInd w:val="0"/>
        <w:spacing w:after="200" w:line="360" w:lineRule="auto"/>
        <w:ind w:left="283" w:hanging="284"/>
        <w:jc w:val="both"/>
        <w:rPr>
          <w:rFonts w:ascii="Times New Roman" w:hAnsi="Times New Roman"/>
        </w:rPr>
      </w:pPr>
      <w:r>
        <w:rPr>
          <w:rFonts w:ascii="Times New Roman" w:hAnsi="Times New Roman"/>
          <w:b/>
          <w:bCs/>
          <w:i/>
          <w:iCs/>
        </w:rPr>
        <w:t>Unit testing</w:t>
      </w:r>
    </w:p>
    <w:p w:rsidR="000E50EA" w:rsidRDefault="000E50EA" w:rsidP="000E50EA">
      <w:pPr>
        <w:widowControl w:val="0"/>
        <w:tabs>
          <w:tab w:val="left" w:pos="20"/>
          <w:tab w:val="left" w:pos="303"/>
          <w:tab w:val="left" w:pos="7800"/>
        </w:tabs>
        <w:autoSpaceDE w:val="0"/>
        <w:autoSpaceDN w:val="0"/>
        <w:adjustRightInd w:val="0"/>
        <w:spacing w:after="200" w:line="360" w:lineRule="auto"/>
        <w:ind w:left="283"/>
        <w:jc w:val="both"/>
        <w:rPr>
          <w:rFonts w:ascii="Times New Roman" w:hAnsi="Times New Roman"/>
        </w:rPr>
      </w:pPr>
      <w:r>
        <w:rPr>
          <w:rFonts w:ascii="Times New Roman" w:hAnsi="Times New Roman"/>
        </w:rPr>
        <w:tab/>
        <w:t xml:space="preserve">         Individual components are tested to ensure that they operate correctly. Each component is tested independently without other system components.</w:t>
      </w:r>
    </w:p>
    <w:p w:rsidR="000E50EA" w:rsidRDefault="000E50EA" w:rsidP="000E50EA">
      <w:pPr>
        <w:widowControl w:val="0"/>
        <w:numPr>
          <w:ilvl w:val="0"/>
          <w:numId w:val="12"/>
        </w:numPr>
        <w:tabs>
          <w:tab w:val="left" w:pos="20"/>
          <w:tab w:val="left" w:pos="303"/>
          <w:tab w:val="left" w:pos="7800"/>
        </w:tabs>
        <w:autoSpaceDE w:val="0"/>
        <w:autoSpaceDN w:val="0"/>
        <w:adjustRightInd w:val="0"/>
        <w:spacing w:after="200" w:line="360" w:lineRule="auto"/>
        <w:ind w:left="283" w:hanging="284"/>
        <w:jc w:val="both"/>
        <w:rPr>
          <w:rFonts w:ascii="Times New Roman" w:hAnsi="Times New Roman"/>
        </w:rPr>
      </w:pPr>
      <w:r>
        <w:rPr>
          <w:rFonts w:ascii="Times New Roman" w:hAnsi="Times New Roman"/>
          <w:b/>
          <w:bCs/>
          <w:i/>
          <w:iCs/>
        </w:rPr>
        <w:t>System testing</w:t>
      </w:r>
    </w:p>
    <w:p w:rsidR="000E50EA" w:rsidRDefault="000E50EA" w:rsidP="000E50EA">
      <w:pPr>
        <w:widowControl w:val="0"/>
        <w:tabs>
          <w:tab w:val="left" w:pos="20"/>
          <w:tab w:val="left" w:pos="303"/>
          <w:tab w:val="left" w:pos="7800"/>
        </w:tabs>
        <w:autoSpaceDE w:val="0"/>
        <w:autoSpaceDN w:val="0"/>
        <w:adjustRightInd w:val="0"/>
        <w:spacing w:after="200" w:line="360" w:lineRule="auto"/>
        <w:ind w:left="283"/>
        <w:jc w:val="both"/>
        <w:rPr>
          <w:rFonts w:ascii="Times New Roman" w:hAnsi="Times New Roman"/>
        </w:rPr>
      </w:pPr>
      <w:r>
        <w:rPr>
          <w:rFonts w:ascii="Times New Roman" w:hAnsi="Times New Roman"/>
        </w:rPr>
        <w:t xml:space="preserve">         The sub-systems are integrated to make up the entire system. The testing process is concerned with finding errors, which result from un-anticipated interactions between subsystem components.</w:t>
      </w:r>
    </w:p>
    <w:p w:rsidR="000E50EA" w:rsidRDefault="000E50EA" w:rsidP="000E50EA">
      <w:pPr>
        <w:widowControl w:val="0"/>
        <w:numPr>
          <w:ilvl w:val="0"/>
          <w:numId w:val="12"/>
        </w:numPr>
        <w:tabs>
          <w:tab w:val="left" w:pos="20"/>
          <w:tab w:val="left" w:pos="303"/>
          <w:tab w:val="left" w:pos="7800"/>
        </w:tabs>
        <w:autoSpaceDE w:val="0"/>
        <w:autoSpaceDN w:val="0"/>
        <w:adjustRightInd w:val="0"/>
        <w:spacing w:after="200" w:line="360" w:lineRule="auto"/>
        <w:ind w:left="283" w:hanging="284"/>
        <w:jc w:val="both"/>
        <w:rPr>
          <w:rFonts w:ascii="Times New Roman" w:hAnsi="Times New Roman"/>
        </w:rPr>
      </w:pPr>
      <w:r>
        <w:rPr>
          <w:rFonts w:ascii="Times New Roman" w:hAnsi="Times New Roman"/>
          <w:b/>
          <w:bCs/>
          <w:i/>
          <w:iCs/>
        </w:rPr>
        <w:t>Integration testing</w:t>
      </w:r>
    </w:p>
    <w:p w:rsidR="000E50EA" w:rsidRDefault="000E50EA" w:rsidP="000E50EA">
      <w:pPr>
        <w:widowControl w:val="0"/>
        <w:tabs>
          <w:tab w:val="left" w:pos="20"/>
          <w:tab w:val="left" w:pos="303"/>
          <w:tab w:val="left" w:pos="7800"/>
        </w:tabs>
        <w:autoSpaceDE w:val="0"/>
        <w:autoSpaceDN w:val="0"/>
        <w:adjustRightInd w:val="0"/>
        <w:spacing w:after="200" w:line="360" w:lineRule="auto"/>
        <w:ind w:left="283"/>
        <w:jc w:val="both"/>
        <w:rPr>
          <w:rFonts w:ascii="Times New Roman" w:hAnsi="Times New Roman"/>
        </w:rPr>
      </w:pPr>
      <w:r>
        <w:rPr>
          <w:rFonts w:ascii="Times New Roman" w:hAnsi="Times New Roman"/>
        </w:rPr>
        <w:t xml:space="preserve">         sometimes global data structures can represent the problems to uncover errors that are associated with interfacing the objective is to make unit test modules and built a program structure that has been detected by design.</w:t>
      </w:r>
    </w:p>
    <w:p w:rsidR="000E50EA" w:rsidRDefault="000E50EA" w:rsidP="000E50EA">
      <w:pPr>
        <w:widowControl w:val="0"/>
        <w:numPr>
          <w:ilvl w:val="0"/>
          <w:numId w:val="12"/>
        </w:numPr>
        <w:tabs>
          <w:tab w:val="left" w:pos="20"/>
          <w:tab w:val="left" w:pos="303"/>
          <w:tab w:val="left" w:pos="7800"/>
        </w:tabs>
        <w:autoSpaceDE w:val="0"/>
        <w:autoSpaceDN w:val="0"/>
        <w:adjustRightInd w:val="0"/>
        <w:spacing w:after="200" w:line="360" w:lineRule="auto"/>
        <w:ind w:left="283" w:hanging="284"/>
        <w:jc w:val="both"/>
        <w:rPr>
          <w:rFonts w:ascii="Times New Roman" w:hAnsi="Times New Roman"/>
        </w:rPr>
      </w:pPr>
      <w:r>
        <w:rPr>
          <w:rFonts w:ascii="Times New Roman" w:hAnsi="Times New Roman"/>
          <w:b/>
          <w:bCs/>
          <w:i/>
          <w:iCs/>
        </w:rPr>
        <w:t xml:space="preserve"> Acceptance testing</w:t>
      </w:r>
    </w:p>
    <w:p w:rsidR="000E50EA" w:rsidRDefault="000E50EA" w:rsidP="000E50EA">
      <w:pPr>
        <w:widowControl w:val="0"/>
        <w:tabs>
          <w:tab w:val="left" w:pos="20"/>
          <w:tab w:val="left" w:pos="303"/>
          <w:tab w:val="left" w:pos="7800"/>
        </w:tabs>
        <w:autoSpaceDE w:val="0"/>
        <w:autoSpaceDN w:val="0"/>
        <w:adjustRightInd w:val="0"/>
        <w:spacing w:after="200" w:line="360" w:lineRule="auto"/>
        <w:ind w:left="283"/>
        <w:jc w:val="both"/>
        <w:rPr>
          <w:rFonts w:ascii="Times New Roman" w:hAnsi="Times New Roman"/>
        </w:rPr>
      </w:pPr>
      <w:r>
        <w:rPr>
          <w:rFonts w:ascii="Times New Roman" w:hAnsi="Times New Roman"/>
        </w:rPr>
        <w:t xml:space="preserve">          This is the final stage in the testing process before the system is accepted for operational use. Acceptance testing may reveal errors and omissions in the system requirements definition because real data exercises the system in </w:t>
      </w:r>
      <w:proofErr w:type="gramStart"/>
      <w:r>
        <w:rPr>
          <w:rFonts w:ascii="Times New Roman" w:hAnsi="Times New Roman"/>
        </w:rPr>
        <w:t>different ways</w:t>
      </w:r>
      <w:proofErr w:type="gramEnd"/>
      <w:r>
        <w:rPr>
          <w:rFonts w:ascii="Times New Roman" w:hAnsi="Times New Roman"/>
        </w:rPr>
        <w:t xml:space="preserve"> from the test data.</w:t>
      </w:r>
    </w:p>
    <w:p w:rsidR="000E50EA" w:rsidRDefault="000E50EA" w:rsidP="000E50EA">
      <w:pPr>
        <w:widowControl w:val="0"/>
        <w:numPr>
          <w:ilvl w:val="0"/>
          <w:numId w:val="12"/>
        </w:numPr>
        <w:tabs>
          <w:tab w:val="left" w:pos="20"/>
          <w:tab w:val="left" w:pos="303"/>
          <w:tab w:val="left" w:pos="7800"/>
        </w:tabs>
        <w:autoSpaceDE w:val="0"/>
        <w:autoSpaceDN w:val="0"/>
        <w:adjustRightInd w:val="0"/>
        <w:spacing w:after="200" w:line="360" w:lineRule="auto"/>
        <w:ind w:left="283" w:hanging="284"/>
        <w:jc w:val="both"/>
        <w:rPr>
          <w:rFonts w:ascii="Times New Roman" w:hAnsi="Times New Roman"/>
        </w:rPr>
      </w:pPr>
      <w:r>
        <w:rPr>
          <w:rFonts w:ascii="Times New Roman" w:hAnsi="Times New Roman"/>
          <w:b/>
          <w:bCs/>
          <w:i/>
          <w:iCs/>
        </w:rPr>
        <w:t xml:space="preserve"> Regression testing</w:t>
      </w:r>
    </w:p>
    <w:p w:rsidR="000E50EA" w:rsidRDefault="000E50EA" w:rsidP="000E50EA">
      <w:pPr>
        <w:widowControl w:val="0"/>
        <w:tabs>
          <w:tab w:val="left" w:pos="20"/>
          <w:tab w:val="left" w:pos="303"/>
          <w:tab w:val="left" w:pos="7800"/>
        </w:tabs>
        <w:autoSpaceDE w:val="0"/>
        <w:autoSpaceDN w:val="0"/>
        <w:adjustRightInd w:val="0"/>
        <w:spacing w:after="200" w:line="360" w:lineRule="auto"/>
        <w:ind w:left="283"/>
        <w:jc w:val="both"/>
        <w:rPr>
          <w:rFonts w:ascii="Times New Roman" w:hAnsi="Times New Roman"/>
        </w:rPr>
      </w:pPr>
      <w:r>
        <w:rPr>
          <w:rFonts w:ascii="Times New Roman" w:hAnsi="Times New Roman"/>
        </w:rPr>
        <w:t xml:space="preserve">          Regression testing is </w:t>
      </w:r>
      <w:proofErr w:type="gramStart"/>
      <w:r>
        <w:rPr>
          <w:rFonts w:ascii="Times New Roman" w:hAnsi="Times New Roman"/>
        </w:rPr>
        <w:t>actually that</w:t>
      </w:r>
      <w:proofErr w:type="gramEnd"/>
      <w:r>
        <w:rPr>
          <w:rFonts w:ascii="Times New Roman" w:hAnsi="Times New Roman"/>
        </w:rPr>
        <w:t xml:space="preserve"> helps to ensure changes that don’t introduce unintended </w:t>
      </w:r>
      <w:proofErr w:type="spellStart"/>
      <w:r>
        <w:rPr>
          <w:rFonts w:ascii="Times New Roman" w:hAnsi="Times New Roman"/>
        </w:rPr>
        <w:t>behaviour</w:t>
      </w:r>
      <w:proofErr w:type="spellEnd"/>
      <w:r>
        <w:rPr>
          <w:rFonts w:ascii="Times New Roman" w:hAnsi="Times New Roman"/>
        </w:rPr>
        <w:t xml:space="preserve"> as additional errors. Regression testing may be conducted manually by executing a subset of all test cases or using automated capture play back tools.</w:t>
      </w:r>
    </w:p>
    <w:p w:rsidR="000E50EA" w:rsidRPr="00945161" w:rsidRDefault="000E50EA" w:rsidP="000E50EA">
      <w:pPr>
        <w:widowControl w:val="0"/>
        <w:tabs>
          <w:tab w:val="left" w:pos="20"/>
          <w:tab w:val="left" w:pos="303"/>
          <w:tab w:val="left" w:pos="7800"/>
        </w:tabs>
        <w:autoSpaceDE w:val="0"/>
        <w:autoSpaceDN w:val="0"/>
        <w:adjustRightInd w:val="0"/>
        <w:spacing w:after="200" w:line="360" w:lineRule="auto"/>
        <w:ind w:left="-1"/>
        <w:jc w:val="both"/>
        <w:rPr>
          <w:rFonts w:ascii="Times New Roman" w:hAnsi="Times New Roman"/>
        </w:rPr>
      </w:pPr>
    </w:p>
    <w:p w:rsidR="000E50EA" w:rsidRDefault="000E50EA" w:rsidP="000E50EA">
      <w:pPr>
        <w:rPr>
          <w:rFonts w:ascii="Helvetica" w:hAnsi="Helvetica" w:cs="Helvetica"/>
          <w:sz w:val="22"/>
          <w:szCs w:val="22"/>
        </w:rPr>
      </w:pPr>
      <w:r>
        <w:rPr>
          <w:rFonts w:ascii="Helvetica" w:hAnsi="Helvetica" w:cs="Helvetica"/>
          <w:sz w:val="22"/>
          <w:szCs w:val="22"/>
        </w:rPr>
        <w:br w:type="page"/>
      </w:r>
    </w:p>
    <w:p w:rsidR="000E50EA" w:rsidRPr="008677E5" w:rsidRDefault="000E50EA" w:rsidP="000E50EA">
      <w:pPr>
        <w:tabs>
          <w:tab w:val="left" w:pos="8910"/>
        </w:tabs>
        <w:spacing w:line="360" w:lineRule="auto"/>
        <w:ind w:right="-63"/>
        <w:jc w:val="both"/>
        <w:rPr>
          <w:rFonts w:ascii="Times New Roman" w:hAnsi="Times New Roman"/>
          <w:b/>
          <w:sz w:val="28"/>
          <w:szCs w:val="28"/>
        </w:rPr>
      </w:pPr>
      <w:r>
        <w:rPr>
          <w:rFonts w:ascii="Times New Roman" w:hAnsi="Times New Roman"/>
          <w:b/>
          <w:sz w:val="28"/>
          <w:szCs w:val="28"/>
        </w:rPr>
        <w:lastRenderedPageBreak/>
        <w:t>6.5</w:t>
      </w:r>
      <w:r w:rsidRPr="00337170">
        <w:rPr>
          <w:rFonts w:ascii="Times New Roman" w:hAnsi="Times New Roman"/>
          <w:b/>
          <w:sz w:val="28"/>
          <w:szCs w:val="28"/>
        </w:rPr>
        <w:t xml:space="preserve"> </w:t>
      </w:r>
      <w:r w:rsidR="00A2553B" w:rsidRPr="00337170">
        <w:rPr>
          <w:rFonts w:ascii="Times New Roman" w:hAnsi="Times New Roman"/>
          <w:b/>
          <w:sz w:val="28"/>
          <w:szCs w:val="28"/>
        </w:rPr>
        <w:t>Unit Testcases</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6A0" w:firstRow="1" w:lastRow="0" w:firstColumn="1" w:lastColumn="0" w:noHBand="1" w:noVBand="1"/>
      </w:tblPr>
      <w:tblGrid>
        <w:gridCol w:w="902"/>
        <w:gridCol w:w="1658"/>
        <w:gridCol w:w="2084"/>
        <w:gridCol w:w="2509"/>
        <w:gridCol w:w="1137"/>
      </w:tblGrid>
      <w:tr w:rsidR="000E50EA" w:rsidRPr="009D55ED" w:rsidTr="00BE1B57">
        <w:tc>
          <w:tcPr>
            <w:tcW w:w="918" w:type="dxa"/>
            <w:tcBorders>
              <w:top w:val="single" w:sz="4" w:space="0" w:color="5B9BD5"/>
              <w:left w:val="single" w:sz="4" w:space="0" w:color="5B9BD5"/>
              <w:bottom w:val="single" w:sz="4" w:space="0" w:color="5B9BD5"/>
              <w:right w:val="nil"/>
            </w:tcBorders>
            <w:shd w:val="clear" w:color="auto" w:fill="5B9BD5"/>
          </w:tcPr>
          <w:p w:rsidR="000E50EA" w:rsidRPr="009D55ED" w:rsidRDefault="000E50EA" w:rsidP="00BE1B57">
            <w:pPr>
              <w:tabs>
                <w:tab w:val="left" w:pos="8910"/>
              </w:tabs>
              <w:spacing w:line="360" w:lineRule="auto"/>
              <w:ind w:right="-63"/>
              <w:jc w:val="both"/>
              <w:rPr>
                <w:rFonts w:ascii="Times New Roman" w:hAnsi="Times New Roman"/>
                <w:b/>
                <w:bCs/>
                <w:color w:val="FFFFFF"/>
              </w:rPr>
            </w:pPr>
            <w:r w:rsidRPr="009D55ED">
              <w:rPr>
                <w:rFonts w:ascii="Times New Roman" w:hAnsi="Times New Roman"/>
                <w:b/>
                <w:bCs/>
                <w:color w:val="FFFFFF"/>
              </w:rPr>
              <w:t>TC ID</w:t>
            </w:r>
          </w:p>
        </w:tc>
        <w:tc>
          <w:tcPr>
            <w:tcW w:w="1710" w:type="dxa"/>
            <w:tcBorders>
              <w:top w:val="single" w:sz="4" w:space="0" w:color="5B9BD5"/>
              <w:left w:val="nil"/>
              <w:bottom w:val="single" w:sz="4" w:space="0" w:color="5B9BD5"/>
              <w:right w:val="nil"/>
            </w:tcBorders>
            <w:shd w:val="clear" w:color="auto" w:fill="5B9BD5"/>
          </w:tcPr>
          <w:p w:rsidR="000E50EA" w:rsidRPr="009D55ED" w:rsidRDefault="000E50EA" w:rsidP="00BE1B57">
            <w:pPr>
              <w:tabs>
                <w:tab w:val="left" w:pos="8910"/>
              </w:tabs>
              <w:spacing w:line="360" w:lineRule="auto"/>
              <w:ind w:right="-63"/>
              <w:jc w:val="both"/>
              <w:rPr>
                <w:rFonts w:ascii="Times New Roman" w:hAnsi="Times New Roman"/>
                <w:b/>
                <w:bCs/>
                <w:color w:val="FFFFFF"/>
              </w:rPr>
            </w:pPr>
            <w:r w:rsidRPr="009D55ED">
              <w:rPr>
                <w:rFonts w:ascii="Times New Roman" w:hAnsi="Times New Roman"/>
                <w:b/>
                <w:bCs/>
                <w:color w:val="FFFFFF"/>
              </w:rPr>
              <w:t>Input</w:t>
            </w:r>
          </w:p>
        </w:tc>
        <w:tc>
          <w:tcPr>
            <w:tcW w:w="2160" w:type="dxa"/>
            <w:tcBorders>
              <w:top w:val="single" w:sz="4" w:space="0" w:color="5B9BD5"/>
              <w:left w:val="nil"/>
              <w:bottom w:val="single" w:sz="4" w:space="0" w:color="5B9BD5"/>
              <w:right w:val="nil"/>
            </w:tcBorders>
            <w:shd w:val="clear" w:color="auto" w:fill="5B9BD5"/>
          </w:tcPr>
          <w:p w:rsidR="000E50EA" w:rsidRPr="009D55ED" w:rsidRDefault="000E50EA" w:rsidP="00BE1B57">
            <w:pPr>
              <w:tabs>
                <w:tab w:val="left" w:pos="8910"/>
              </w:tabs>
              <w:spacing w:line="360" w:lineRule="auto"/>
              <w:ind w:right="-63"/>
              <w:jc w:val="both"/>
              <w:rPr>
                <w:rFonts w:ascii="Times New Roman" w:hAnsi="Times New Roman"/>
                <w:b/>
                <w:bCs/>
                <w:color w:val="FFFFFF"/>
              </w:rPr>
            </w:pPr>
            <w:r w:rsidRPr="009D55ED">
              <w:rPr>
                <w:rFonts w:ascii="Times New Roman" w:hAnsi="Times New Roman"/>
                <w:b/>
                <w:bCs/>
                <w:color w:val="FFFFFF"/>
              </w:rPr>
              <w:t>Description</w:t>
            </w:r>
          </w:p>
        </w:tc>
        <w:tc>
          <w:tcPr>
            <w:tcW w:w="2654" w:type="dxa"/>
            <w:tcBorders>
              <w:top w:val="single" w:sz="4" w:space="0" w:color="5B9BD5"/>
              <w:left w:val="nil"/>
              <w:bottom w:val="single" w:sz="4" w:space="0" w:color="5B9BD5"/>
              <w:right w:val="nil"/>
            </w:tcBorders>
            <w:shd w:val="clear" w:color="auto" w:fill="5B9BD5"/>
          </w:tcPr>
          <w:p w:rsidR="000E50EA" w:rsidRPr="009D55ED" w:rsidRDefault="000E50EA" w:rsidP="00BE1B57">
            <w:pPr>
              <w:tabs>
                <w:tab w:val="left" w:pos="8910"/>
              </w:tabs>
              <w:spacing w:line="360" w:lineRule="auto"/>
              <w:ind w:right="-63"/>
              <w:jc w:val="both"/>
              <w:rPr>
                <w:rFonts w:ascii="Times New Roman" w:hAnsi="Times New Roman"/>
                <w:b/>
                <w:bCs/>
                <w:color w:val="FFFFFF"/>
              </w:rPr>
            </w:pPr>
            <w:r w:rsidRPr="009D55ED">
              <w:rPr>
                <w:rFonts w:ascii="Times New Roman" w:hAnsi="Times New Roman"/>
                <w:b/>
                <w:bCs/>
                <w:color w:val="FFFFFF"/>
              </w:rPr>
              <w:t>Expected Results</w:t>
            </w:r>
          </w:p>
        </w:tc>
        <w:tc>
          <w:tcPr>
            <w:tcW w:w="1074" w:type="dxa"/>
            <w:tcBorders>
              <w:top w:val="single" w:sz="4" w:space="0" w:color="5B9BD5"/>
              <w:left w:val="nil"/>
              <w:bottom w:val="single" w:sz="4" w:space="0" w:color="5B9BD5"/>
              <w:right w:val="single" w:sz="4" w:space="0" w:color="5B9BD5"/>
            </w:tcBorders>
            <w:shd w:val="clear" w:color="auto" w:fill="5B9BD5"/>
          </w:tcPr>
          <w:p w:rsidR="000E50EA" w:rsidRPr="009D55ED" w:rsidRDefault="000E50EA" w:rsidP="00BE1B57">
            <w:pPr>
              <w:tabs>
                <w:tab w:val="left" w:pos="8910"/>
              </w:tabs>
              <w:spacing w:line="360" w:lineRule="auto"/>
              <w:ind w:right="-63"/>
              <w:jc w:val="both"/>
              <w:rPr>
                <w:rFonts w:ascii="Times New Roman" w:hAnsi="Times New Roman"/>
                <w:b/>
                <w:bCs/>
                <w:color w:val="FFFFFF"/>
              </w:rPr>
            </w:pPr>
            <w:r w:rsidRPr="009D55ED">
              <w:rPr>
                <w:rFonts w:ascii="Times New Roman" w:hAnsi="Times New Roman"/>
                <w:b/>
                <w:bCs/>
                <w:color w:val="FFFFFF"/>
              </w:rPr>
              <w:t>Pass/Fail</w:t>
            </w:r>
          </w:p>
        </w:tc>
      </w:tr>
      <w:tr w:rsidR="000E50EA" w:rsidRPr="009D55ED" w:rsidTr="00BE1B57">
        <w:tc>
          <w:tcPr>
            <w:tcW w:w="918" w:type="dxa"/>
          </w:tcPr>
          <w:p w:rsidR="000E50EA" w:rsidRPr="009D55ED" w:rsidRDefault="000E50EA" w:rsidP="00BE1B57">
            <w:pPr>
              <w:tabs>
                <w:tab w:val="left" w:pos="8910"/>
              </w:tabs>
              <w:spacing w:line="360" w:lineRule="auto"/>
              <w:ind w:right="-63"/>
              <w:jc w:val="both"/>
              <w:rPr>
                <w:rFonts w:ascii="Times New Roman" w:hAnsi="Times New Roman"/>
                <w:b/>
                <w:bCs/>
              </w:rPr>
            </w:pPr>
            <w:r w:rsidRPr="009D55ED">
              <w:rPr>
                <w:rFonts w:ascii="Times New Roman" w:hAnsi="Times New Roman"/>
                <w:bCs/>
              </w:rPr>
              <w:t>TC01</w:t>
            </w:r>
          </w:p>
        </w:tc>
        <w:tc>
          <w:tcPr>
            <w:tcW w:w="171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Username Blank</w:t>
            </w:r>
          </w:p>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Password Blank</w:t>
            </w:r>
          </w:p>
          <w:p w:rsidR="000E50EA" w:rsidRPr="009D55ED" w:rsidRDefault="000E50EA" w:rsidP="00BE1B57">
            <w:pPr>
              <w:tabs>
                <w:tab w:val="left" w:pos="8910"/>
              </w:tabs>
              <w:spacing w:line="360" w:lineRule="auto"/>
              <w:ind w:right="-63"/>
              <w:jc w:val="both"/>
              <w:rPr>
                <w:rFonts w:ascii="Times New Roman" w:hAnsi="Times New Roman"/>
              </w:rPr>
            </w:pPr>
          </w:p>
        </w:tc>
        <w:tc>
          <w:tcPr>
            <w:tcW w:w="2160" w:type="dxa"/>
          </w:tcPr>
          <w:p w:rsidR="000E50EA" w:rsidRPr="009D55ED" w:rsidRDefault="000E50EA" w:rsidP="00BE1B57">
            <w:pPr>
              <w:tabs>
                <w:tab w:val="left" w:pos="8910"/>
              </w:tabs>
              <w:spacing w:line="360" w:lineRule="auto"/>
              <w:ind w:right="-63"/>
              <w:jc w:val="both"/>
              <w:rPr>
                <w:rFonts w:ascii="Times New Roman" w:hAnsi="Times New Roman"/>
              </w:rPr>
            </w:pPr>
            <w:r>
              <w:rPr>
                <w:rFonts w:ascii="Times New Roman" w:hAnsi="Times New Roman"/>
              </w:rPr>
              <w:t xml:space="preserve">A </w:t>
            </w:r>
            <w:r w:rsidRPr="009D55ED">
              <w:rPr>
                <w:rFonts w:ascii="Times New Roman" w:hAnsi="Times New Roman"/>
              </w:rPr>
              <w:t>blank</w:t>
            </w:r>
            <w:r>
              <w:rPr>
                <w:rFonts w:ascii="Times New Roman" w:hAnsi="Times New Roman"/>
              </w:rPr>
              <w:t xml:space="preserve"> </w:t>
            </w:r>
            <w:r w:rsidRPr="009D55ED">
              <w:rPr>
                <w:rFonts w:ascii="Times New Roman" w:hAnsi="Times New Roman"/>
              </w:rPr>
              <w:t>Username</w:t>
            </w:r>
            <w:r>
              <w:rPr>
                <w:rFonts w:ascii="Times New Roman" w:hAnsi="Times New Roman"/>
              </w:rPr>
              <w:t xml:space="preserve"> and password given by the Developer.</w:t>
            </w:r>
          </w:p>
        </w:tc>
        <w:tc>
          <w:tcPr>
            <w:tcW w:w="2654"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 xml:space="preserve">Please Enter </w:t>
            </w:r>
            <w:proofErr w:type="gramStart"/>
            <w:r w:rsidRPr="009D55ED">
              <w:rPr>
                <w:rFonts w:ascii="Times New Roman" w:hAnsi="Times New Roman"/>
              </w:rPr>
              <w:t>user</w:t>
            </w:r>
            <w:proofErr w:type="gramEnd"/>
            <w:r w:rsidRPr="009D55ED">
              <w:rPr>
                <w:rFonts w:ascii="Times New Roman" w:hAnsi="Times New Roman"/>
              </w:rPr>
              <w:t xml:space="preserve"> Name and password.</w:t>
            </w:r>
          </w:p>
        </w:tc>
        <w:tc>
          <w:tcPr>
            <w:tcW w:w="1074"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Fail</w:t>
            </w:r>
          </w:p>
          <w:p w:rsidR="000E50EA" w:rsidRPr="009D55ED" w:rsidRDefault="000E50EA" w:rsidP="00BE1B57">
            <w:pPr>
              <w:tabs>
                <w:tab w:val="left" w:pos="8910"/>
              </w:tabs>
              <w:spacing w:line="360" w:lineRule="auto"/>
              <w:ind w:right="-63"/>
              <w:jc w:val="both"/>
              <w:rPr>
                <w:rFonts w:ascii="Times New Roman" w:hAnsi="Times New Roman"/>
              </w:rPr>
            </w:pPr>
          </w:p>
        </w:tc>
      </w:tr>
      <w:tr w:rsidR="000E50EA" w:rsidRPr="009D55ED" w:rsidTr="00BE1B57">
        <w:tc>
          <w:tcPr>
            <w:tcW w:w="918" w:type="dxa"/>
          </w:tcPr>
          <w:p w:rsidR="000E50EA" w:rsidRPr="009D55ED" w:rsidRDefault="000E50EA" w:rsidP="00BE1B57">
            <w:pPr>
              <w:tabs>
                <w:tab w:val="left" w:pos="8910"/>
              </w:tabs>
              <w:spacing w:line="360" w:lineRule="auto"/>
              <w:ind w:right="-63"/>
              <w:jc w:val="both"/>
              <w:rPr>
                <w:rFonts w:ascii="Times New Roman" w:hAnsi="Times New Roman"/>
                <w:b/>
                <w:bCs/>
              </w:rPr>
            </w:pPr>
            <w:r w:rsidRPr="009D55ED">
              <w:rPr>
                <w:rFonts w:ascii="Times New Roman" w:hAnsi="Times New Roman"/>
                <w:bCs/>
              </w:rPr>
              <w:t>TC02</w:t>
            </w:r>
          </w:p>
        </w:tc>
        <w:tc>
          <w:tcPr>
            <w:tcW w:w="171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Username Blank</w:t>
            </w:r>
          </w:p>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Password filled</w:t>
            </w:r>
          </w:p>
        </w:tc>
        <w:tc>
          <w:tcPr>
            <w:tcW w:w="216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A bl</w:t>
            </w:r>
            <w:r w:rsidR="005D3908">
              <w:rPr>
                <w:rFonts w:ascii="Times New Roman" w:hAnsi="Times New Roman"/>
              </w:rPr>
              <w:t xml:space="preserve">ank </w:t>
            </w:r>
            <w:r>
              <w:rPr>
                <w:rFonts w:ascii="Times New Roman" w:hAnsi="Times New Roman"/>
              </w:rPr>
              <w:t>Username given by the Developer</w:t>
            </w:r>
          </w:p>
          <w:p w:rsidR="000E50EA" w:rsidRPr="009D55ED" w:rsidRDefault="000E50EA" w:rsidP="00BE1B57">
            <w:pPr>
              <w:tabs>
                <w:tab w:val="left" w:pos="8910"/>
              </w:tabs>
              <w:spacing w:line="360" w:lineRule="auto"/>
              <w:ind w:right="-63"/>
              <w:jc w:val="both"/>
              <w:rPr>
                <w:rFonts w:ascii="Times New Roman" w:hAnsi="Times New Roman"/>
              </w:rPr>
            </w:pPr>
          </w:p>
        </w:tc>
        <w:tc>
          <w:tcPr>
            <w:tcW w:w="2654" w:type="dxa"/>
          </w:tcPr>
          <w:p w:rsidR="000E50EA" w:rsidRPr="009D55ED" w:rsidRDefault="000E50EA" w:rsidP="00BE1B57">
            <w:pPr>
              <w:tabs>
                <w:tab w:val="left" w:pos="8910"/>
              </w:tabs>
              <w:spacing w:line="360" w:lineRule="auto"/>
              <w:ind w:right="-63"/>
              <w:jc w:val="both"/>
              <w:rPr>
                <w:rFonts w:ascii="Times New Roman" w:hAnsi="Times New Roman"/>
              </w:rPr>
            </w:pPr>
            <w:r>
              <w:rPr>
                <w:rFonts w:ascii="Times New Roman" w:hAnsi="Times New Roman"/>
              </w:rPr>
              <w:t>Usern</w:t>
            </w:r>
            <w:r w:rsidRPr="009D55ED">
              <w:rPr>
                <w:rFonts w:ascii="Times New Roman" w:hAnsi="Times New Roman"/>
              </w:rPr>
              <w:t>ame or Password is incorrect.</w:t>
            </w:r>
          </w:p>
        </w:tc>
        <w:tc>
          <w:tcPr>
            <w:tcW w:w="1074"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Fail</w:t>
            </w:r>
          </w:p>
          <w:p w:rsidR="000E50EA" w:rsidRPr="009D55ED" w:rsidRDefault="000E50EA" w:rsidP="00BE1B57">
            <w:pPr>
              <w:tabs>
                <w:tab w:val="left" w:pos="8910"/>
              </w:tabs>
              <w:spacing w:line="360" w:lineRule="auto"/>
              <w:ind w:right="-63"/>
              <w:jc w:val="both"/>
              <w:rPr>
                <w:rFonts w:ascii="Times New Roman" w:hAnsi="Times New Roman"/>
              </w:rPr>
            </w:pPr>
          </w:p>
        </w:tc>
      </w:tr>
      <w:tr w:rsidR="000E50EA" w:rsidRPr="009D55ED" w:rsidTr="00BE1B57">
        <w:tc>
          <w:tcPr>
            <w:tcW w:w="918" w:type="dxa"/>
          </w:tcPr>
          <w:p w:rsidR="000E50EA" w:rsidRPr="009D55ED" w:rsidRDefault="000E50EA" w:rsidP="00BE1B57">
            <w:pPr>
              <w:tabs>
                <w:tab w:val="left" w:pos="8910"/>
              </w:tabs>
              <w:spacing w:line="360" w:lineRule="auto"/>
              <w:ind w:right="-63"/>
              <w:jc w:val="both"/>
              <w:rPr>
                <w:rFonts w:ascii="Times New Roman" w:hAnsi="Times New Roman"/>
                <w:b/>
                <w:bCs/>
              </w:rPr>
            </w:pPr>
            <w:r w:rsidRPr="009D55ED">
              <w:rPr>
                <w:rFonts w:ascii="Times New Roman" w:hAnsi="Times New Roman"/>
                <w:bCs/>
              </w:rPr>
              <w:t>TC03</w:t>
            </w:r>
          </w:p>
        </w:tc>
        <w:tc>
          <w:tcPr>
            <w:tcW w:w="1710"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Username filled</w:t>
            </w:r>
          </w:p>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Password Blank</w:t>
            </w:r>
          </w:p>
          <w:p w:rsidR="000E50EA" w:rsidRPr="009D55ED" w:rsidRDefault="000E50EA" w:rsidP="00BE1B57">
            <w:pPr>
              <w:tabs>
                <w:tab w:val="left" w:pos="8910"/>
              </w:tabs>
              <w:spacing w:line="360" w:lineRule="auto"/>
              <w:ind w:right="-63"/>
              <w:jc w:val="both"/>
              <w:rPr>
                <w:rFonts w:ascii="Times New Roman" w:hAnsi="Times New Roman"/>
              </w:rPr>
            </w:pPr>
          </w:p>
        </w:tc>
        <w:tc>
          <w:tcPr>
            <w:tcW w:w="216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A blank Password</w:t>
            </w:r>
          </w:p>
          <w:p w:rsidR="000E50EA" w:rsidRPr="009D55ED" w:rsidRDefault="000E50EA" w:rsidP="00BE1B57">
            <w:pPr>
              <w:tabs>
                <w:tab w:val="left" w:pos="8910"/>
              </w:tabs>
              <w:spacing w:line="360" w:lineRule="auto"/>
              <w:ind w:right="-63"/>
              <w:jc w:val="both"/>
              <w:rPr>
                <w:rFonts w:ascii="Times New Roman" w:hAnsi="Times New Roman"/>
              </w:rPr>
            </w:pPr>
            <w:r>
              <w:rPr>
                <w:rFonts w:ascii="Times New Roman" w:hAnsi="Times New Roman"/>
              </w:rPr>
              <w:t>given by the Developer</w:t>
            </w:r>
          </w:p>
          <w:p w:rsidR="000E50EA" w:rsidRPr="009D55ED" w:rsidRDefault="000E50EA" w:rsidP="00BE1B57">
            <w:pPr>
              <w:tabs>
                <w:tab w:val="left" w:pos="8910"/>
              </w:tabs>
              <w:spacing w:line="360" w:lineRule="auto"/>
              <w:ind w:right="-63"/>
              <w:jc w:val="both"/>
              <w:rPr>
                <w:rFonts w:ascii="Times New Roman" w:hAnsi="Times New Roman"/>
              </w:rPr>
            </w:pPr>
          </w:p>
        </w:tc>
        <w:tc>
          <w:tcPr>
            <w:tcW w:w="2654"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Enter Correct Password</w:t>
            </w:r>
          </w:p>
          <w:p w:rsidR="000E50EA" w:rsidRPr="009D55ED" w:rsidRDefault="000E50EA" w:rsidP="00BE1B57">
            <w:pPr>
              <w:tabs>
                <w:tab w:val="left" w:pos="8910"/>
              </w:tabs>
              <w:spacing w:line="360" w:lineRule="auto"/>
              <w:ind w:right="-63"/>
              <w:jc w:val="both"/>
              <w:rPr>
                <w:rFonts w:ascii="Times New Roman" w:hAnsi="Times New Roman"/>
              </w:rPr>
            </w:pPr>
          </w:p>
        </w:tc>
        <w:tc>
          <w:tcPr>
            <w:tcW w:w="1074"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Fail</w:t>
            </w:r>
          </w:p>
          <w:p w:rsidR="000E50EA" w:rsidRPr="009D55ED" w:rsidRDefault="000E50EA" w:rsidP="00BE1B57">
            <w:pPr>
              <w:tabs>
                <w:tab w:val="left" w:pos="8910"/>
              </w:tabs>
              <w:spacing w:line="360" w:lineRule="auto"/>
              <w:ind w:right="-63"/>
              <w:jc w:val="both"/>
              <w:rPr>
                <w:rFonts w:ascii="Times New Roman" w:hAnsi="Times New Roman"/>
              </w:rPr>
            </w:pPr>
          </w:p>
        </w:tc>
      </w:tr>
      <w:tr w:rsidR="000E50EA" w:rsidRPr="009D55ED" w:rsidTr="00BE1B57">
        <w:tc>
          <w:tcPr>
            <w:tcW w:w="918" w:type="dxa"/>
          </w:tcPr>
          <w:p w:rsidR="000E50EA" w:rsidRPr="009D55ED" w:rsidRDefault="000E50EA" w:rsidP="00BE1B57">
            <w:pPr>
              <w:tabs>
                <w:tab w:val="left" w:pos="8910"/>
              </w:tabs>
              <w:spacing w:line="360" w:lineRule="auto"/>
              <w:ind w:right="-63"/>
              <w:jc w:val="both"/>
              <w:rPr>
                <w:rFonts w:ascii="Times New Roman" w:hAnsi="Times New Roman"/>
                <w:b/>
                <w:bCs/>
              </w:rPr>
            </w:pPr>
            <w:r w:rsidRPr="009D55ED">
              <w:rPr>
                <w:rFonts w:ascii="Times New Roman" w:hAnsi="Times New Roman"/>
                <w:bCs/>
              </w:rPr>
              <w:t>TC04</w:t>
            </w:r>
          </w:p>
        </w:tc>
        <w:tc>
          <w:tcPr>
            <w:tcW w:w="1710"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 xml:space="preserve">Username filled </w:t>
            </w:r>
          </w:p>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Password filled</w:t>
            </w:r>
          </w:p>
        </w:tc>
        <w:tc>
          <w:tcPr>
            <w:tcW w:w="216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 xml:space="preserve">Username and password filled by the </w:t>
            </w:r>
            <w:r>
              <w:rPr>
                <w:rFonts w:ascii="Times New Roman" w:hAnsi="Times New Roman"/>
              </w:rPr>
              <w:t>Developer</w:t>
            </w:r>
          </w:p>
        </w:tc>
        <w:tc>
          <w:tcPr>
            <w:tcW w:w="2654" w:type="dxa"/>
          </w:tcPr>
          <w:p w:rsidR="000E50EA" w:rsidRPr="009D55ED" w:rsidRDefault="000E50EA" w:rsidP="00BE1B57">
            <w:pPr>
              <w:spacing w:line="360" w:lineRule="auto"/>
              <w:ind w:right="-63"/>
              <w:jc w:val="both"/>
              <w:rPr>
                <w:rFonts w:ascii="Times New Roman" w:hAnsi="Times New Roman"/>
              </w:rPr>
            </w:pPr>
            <w:r>
              <w:rPr>
                <w:rFonts w:ascii="Times New Roman" w:hAnsi="Times New Roman"/>
              </w:rPr>
              <w:t>Contact with cloud services</w:t>
            </w:r>
          </w:p>
          <w:p w:rsidR="000E50EA" w:rsidRPr="009D55ED" w:rsidRDefault="000E50EA" w:rsidP="00BE1B57">
            <w:pPr>
              <w:tabs>
                <w:tab w:val="left" w:pos="8910"/>
              </w:tabs>
              <w:spacing w:line="360" w:lineRule="auto"/>
              <w:ind w:right="-63"/>
              <w:jc w:val="both"/>
              <w:rPr>
                <w:rFonts w:ascii="Times New Roman" w:hAnsi="Times New Roman"/>
              </w:rPr>
            </w:pPr>
          </w:p>
        </w:tc>
        <w:tc>
          <w:tcPr>
            <w:tcW w:w="1074"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Pass</w:t>
            </w:r>
          </w:p>
        </w:tc>
      </w:tr>
      <w:tr w:rsidR="000E50EA" w:rsidRPr="009D55ED" w:rsidTr="00BE1B57">
        <w:tc>
          <w:tcPr>
            <w:tcW w:w="918" w:type="dxa"/>
          </w:tcPr>
          <w:p w:rsidR="000E50EA" w:rsidRPr="009D55ED" w:rsidRDefault="000E50EA" w:rsidP="00BE1B57">
            <w:pPr>
              <w:tabs>
                <w:tab w:val="left" w:pos="8910"/>
              </w:tabs>
              <w:spacing w:line="360" w:lineRule="auto"/>
              <w:ind w:right="-63"/>
              <w:jc w:val="both"/>
              <w:rPr>
                <w:rFonts w:ascii="Times New Roman" w:hAnsi="Times New Roman"/>
                <w:b/>
                <w:bCs/>
              </w:rPr>
            </w:pPr>
            <w:r w:rsidRPr="009D55ED">
              <w:rPr>
                <w:rFonts w:ascii="Times New Roman" w:hAnsi="Times New Roman"/>
                <w:bCs/>
              </w:rPr>
              <w:t>TC05</w:t>
            </w:r>
          </w:p>
        </w:tc>
        <w:tc>
          <w:tcPr>
            <w:tcW w:w="171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Username filled Password filled</w:t>
            </w:r>
          </w:p>
        </w:tc>
        <w:tc>
          <w:tcPr>
            <w:tcW w:w="216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 xml:space="preserve">password filled by the </w:t>
            </w:r>
            <w:r>
              <w:rPr>
                <w:rFonts w:ascii="Times New Roman" w:hAnsi="Times New Roman"/>
              </w:rPr>
              <w:t>Developer</w:t>
            </w:r>
          </w:p>
        </w:tc>
        <w:tc>
          <w:tcPr>
            <w:tcW w:w="2654"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 xml:space="preserve">Goes to home page of the </w:t>
            </w:r>
            <w:r>
              <w:rPr>
                <w:rFonts w:ascii="Times New Roman" w:hAnsi="Times New Roman"/>
              </w:rPr>
              <w:t>Developer</w:t>
            </w:r>
          </w:p>
          <w:p w:rsidR="000E50EA" w:rsidRPr="009D55ED" w:rsidRDefault="000E50EA" w:rsidP="00BE1B57">
            <w:pPr>
              <w:tabs>
                <w:tab w:val="left" w:pos="8910"/>
              </w:tabs>
              <w:spacing w:line="360" w:lineRule="auto"/>
              <w:ind w:right="-63"/>
              <w:jc w:val="both"/>
              <w:rPr>
                <w:rFonts w:ascii="Times New Roman" w:hAnsi="Times New Roman"/>
              </w:rPr>
            </w:pPr>
          </w:p>
        </w:tc>
        <w:tc>
          <w:tcPr>
            <w:tcW w:w="1074"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Pass</w:t>
            </w:r>
          </w:p>
        </w:tc>
      </w:tr>
    </w:tbl>
    <w:p w:rsidR="000E50EA" w:rsidRDefault="000E50EA" w:rsidP="000E50EA">
      <w:pPr>
        <w:tabs>
          <w:tab w:val="left" w:pos="8910"/>
        </w:tabs>
        <w:spacing w:line="360" w:lineRule="auto"/>
        <w:ind w:right="-63"/>
        <w:jc w:val="center"/>
        <w:rPr>
          <w:rFonts w:ascii="Times New Roman" w:hAnsi="Times New Roman"/>
          <w:b/>
          <w:i/>
        </w:rPr>
      </w:pPr>
      <w:r>
        <w:rPr>
          <w:rFonts w:ascii="Times New Roman" w:hAnsi="Times New Roman"/>
          <w:b/>
          <w:bCs/>
          <w:i/>
        </w:rPr>
        <w:t xml:space="preserve">Table6.1 </w:t>
      </w:r>
      <w:r>
        <w:rPr>
          <w:rFonts w:ascii="Times New Roman" w:hAnsi="Times New Roman"/>
        </w:rPr>
        <w:t>Developer login</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6A0" w:firstRow="1" w:lastRow="0" w:firstColumn="1" w:lastColumn="0" w:noHBand="1" w:noVBand="1"/>
      </w:tblPr>
      <w:tblGrid>
        <w:gridCol w:w="902"/>
        <w:gridCol w:w="1658"/>
        <w:gridCol w:w="2085"/>
        <w:gridCol w:w="2508"/>
        <w:gridCol w:w="1137"/>
      </w:tblGrid>
      <w:tr w:rsidR="000E50EA" w:rsidRPr="009D55ED" w:rsidTr="00BE1B57">
        <w:tc>
          <w:tcPr>
            <w:tcW w:w="918" w:type="dxa"/>
            <w:tcBorders>
              <w:top w:val="single" w:sz="4" w:space="0" w:color="5B9BD5"/>
              <w:left w:val="single" w:sz="4" w:space="0" w:color="5B9BD5"/>
              <w:bottom w:val="single" w:sz="4" w:space="0" w:color="5B9BD5"/>
              <w:right w:val="nil"/>
            </w:tcBorders>
            <w:shd w:val="clear" w:color="auto" w:fill="5B9BD5"/>
          </w:tcPr>
          <w:p w:rsidR="000E50EA" w:rsidRPr="009D55ED" w:rsidRDefault="000E50EA" w:rsidP="00BE1B57">
            <w:pPr>
              <w:tabs>
                <w:tab w:val="left" w:pos="8910"/>
              </w:tabs>
              <w:spacing w:line="360" w:lineRule="auto"/>
              <w:ind w:right="-63"/>
              <w:jc w:val="both"/>
              <w:rPr>
                <w:rFonts w:ascii="Times New Roman" w:hAnsi="Times New Roman"/>
                <w:b/>
                <w:bCs/>
                <w:color w:val="FFFFFF"/>
              </w:rPr>
            </w:pPr>
            <w:r w:rsidRPr="009D55ED">
              <w:rPr>
                <w:rFonts w:ascii="Times New Roman" w:hAnsi="Times New Roman"/>
                <w:b/>
                <w:bCs/>
                <w:color w:val="FFFFFF"/>
              </w:rPr>
              <w:t>TC ID</w:t>
            </w:r>
          </w:p>
        </w:tc>
        <w:tc>
          <w:tcPr>
            <w:tcW w:w="1710" w:type="dxa"/>
            <w:tcBorders>
              <w:top w:val="single" w:sz="4" w:space="0" w:color="5B9BD5"/>
              <w:left w:val="nil"/>
              <w:bottom w:val="single" w:sz="4" w:space="0" w:color="5B9BD5"/>
              <w:right w:val="nil"/>
            </w:tcBorders>
            <w:shd w:val="clear" w:color="auto" w:fill="5B9BD5"/>
          </w:tcPr>
          <w:p w:rsidR="000E50EA" w:rsidRPr="009D55ED" w:rsidRDefault="000E50EA" w:rsidP="00BE1B57">
            <w:pPr>
              <w:tabs>
                <w:tab w:val="left" w:pos="8910"/>
              </w:tabs>
              <w:spacing w:line="360" w:lineRule="auto"/>
              <w:ind w:right="-63"/>
              <w:jc w:val="both"/>
              <w:rPr>
                <w:rFonts w:ascii="Times New Roman" w:hAnsi="Times New Roman"/>
                <w:b/>
                <w:bCs/>
                <w:color w:val="FFFFFF"/>
              </w:rPr>
            </w:pPr>
            <w:r w:rsidRPr="009D55ED">
              <w:rPr>
                <w:rFonts w:ascii="Times New Roman" w:hAnsi="Times New Roman"/>
                <w:b/>
                <w:bCs/>
                <w:color w:val="FFFFFF"/>
              </w:rPr>
              <w:t>Input</w:t>
            </w:r>
          </w:p>
        </w:tc>
        <w:tc>
          <w:tcPr>
            <w:tcW w:w="2160" w:type="dxa"/>
            <w:tcBorders>
              <w:top w:val="single" w:sz="4" w:space="0" w:color="5B9BD5"/>
              <w:left w:val="nil"/>
              <w:bottom w:val="single" w:sz="4" w:space="0" w:color="5B9BD5"/>
              <w:right w:val="nil"/>
            </w:tcBorders>
            <w:shd w:val="clear" w:color="auto" w:fill="5B9BD5"/>
          </w:tcPr>
          <w:p w:rsidR="000E50EA" w:rsidRPr="009D55ED" w:rsidRDefault="000E50EA" w:rsidP="00BE1B57">
            <w:pPr>
              <w:tabs>
                <w:tab w:val="left" w:pos="8910"/>
              </w:tabs>
              <w:spacing w:line="360" w:lineRule="auto"/>
              <w:ind w:right="-63"/>
              <w:jc w:val="both"/>
              <w:rPr>
                <w:rFonts w:ascii="Times New Roman" w:hAnsi="Times New Roman"/>
                <w:b/>
                <w:bCs/>
                <w:color w:val="FFFFFF"/>
              </w:rPr>
            </w:pPr>
            <w:r w:rsidRPr="009D55ED">
              <w:rPr>
                <w:rFonts w:ascii="Times New Roman" w:hAnsi="Times New Roman"/>
                <w:b/>
                <w:bCs/>
                <w:color w:val="FFFFFF"/>
              </w:rPr>
              <w:t>Description</w:t>
            </w:r>
          </w:p>
        </w:tc>
        <w:tc>
          <w:tcPr>
            <w:tcW w:w="2654" w:type="dxa"/>
            <w:tcBorders>
              <w:top w:val="single" w:sz="4" w:space="0" w:color="5B9BD5"/>
              <w:left w:val="nil"/>
              <w:bottom w:val="single" w:sz="4" w:space="0" w:color="5B9BD5"/>
              <w:right w:val="nil"/>
            </w:tcBorders>
            <w:shd w:val="clear" w:color="auto" w:fill="5B9BD5"/>
          </w:tcPr>
          <w:p w:rsidR="000E50EA" w:rsidRPr="009D55ED" w:rsidRDefault="000E50EA" w:rsidP="00BE1B57">
            <w:pPr>
              <w:tabs>
                <w:tab w:val="left" w:pos="8910"/>
              </w:tabs>
              <w:spacing w:line="360" w:lineRule="auto"/>
              <w:ind w:right="-63"/>
              <w:jc w:val="both"/>
              <w:rPr>
                <w:rFonts w:ascii="Times New Roman" w:hAnsi="Times New Roman"/>
                <w:b/>
                <w:bCs/>
                <w:color w:val="FFFFFF"/>
              </w:rPr>
            </w:pPr>
            <w:r w:rsidRPr="009D55ED">
              <w:rPr>
                <w:rFonts w:ascii="Times New Roman" w:hAnsi="Times New Roman"/>
                <w:b/>
                <w:bCs/>
                <w:color w:val="FFFFFF"/>
              </w:rPr>
              <w:t>Expected Results</w:t>
            </w:r>
          </w:p>
        </w:tc>
        <w:tc>
          <w:tcPr>
            <w:tcW w:w="1074" w:type="dxa"/>
            <w:tcBorders>
              <w:top w:val="single" w:sz="4" w:space="0" w:color="5B9BD5"/>
              <w:left w:val="nil"/>
              <w:bottom w:val="single" w:sz="4" w:space="0" w:color="5B9BD5"/>
              <w:right w:val="single" w:sz="4" w:space="0" w:color="5B9BD5"/>
            </w:tcBorders>
            <w:shd w:val="clear" w:color="auto" w:fill="5B9BD5"/>
          </w:tcPr>
          <w:p w:rsidR="000E50EA" w:rsidRPr="009D55ED" w:rsidRDefault="000E50EA" w:rsidP="00BE1B57">
            <w:pPr>
              <w:tabs>
                <w:tab w:val="left" w:pos="8910"/>
              </w:tabs>
              <w:spacing w:line="360" w:lineRule="auto"/>
              <w:ind w:right="-63"/>
              <w:jc w:val="both"/>
              <w:rPr>
                <w:rFonts w:ascii="Times New Roman" w:hAnsi="Times New Roman"/>
                <w:b/>
                <w:bCs/>
                <w:color w:val="FFFFFF"/>
              </w:rPr>
            </w:pPr>
            <w:r w:rsidRPr="009D55ED">
              <w:rPr>
                <w:rFonts w:ascii="Times New Roman" w:hAnsi="Times New Roman"/>
                <w:b/>
                <w:bCs/>
                <w:color w:val="FFFFFF"/>
              </w:rPr>
              <w:t>Pass/Fail</w:t>
            </w:r>
          </w:p>
        </w:tc>
      </w:tr>
      <w:tr w:rsidR="000E50EA" w:rsidRPr="009D55ED" w:rsidTr="00BE1B57">
        <w:tc>
          <w:tcPr>
            <w:tcW w:w="918" w:type="dxa"/>
          </w:tcPr>
          <w:p w:rsidR="000E50EA" w:rsidRPr="009D55ED" w:rsidRDefault="000E50EA" w:rsidP="00BE1B57">
            <w:pPr>
              <w:tabs>
                <w:tab w:val="left" w:pos="8910"/>
              </w:tabs>
              <w:spacing w:line="360" w:lineRule="auto"/>
              <w:ind w:right="-63"/>
              <w:jc w:val="both"/>
              <w:rPr>
                <w:rFonts w:ascii="Times New Roman" w:hAnsi="Times New Roman"/>
                <w:b/>
                <w:bCs/>
              </w:rPr>
            </w:pPr>
            <w:r w:rsidRPr="009D55ED">
              <w:rPr>
                <w:rFonts w:ascii="Times New Roman" w:hAnsi="Times New Roman"/>
                <w:bCs/>
              </w:rPr>
              <w:t>TC01</w:t>
            </w:r>
          </w:p>
        </w:tc>
        <w:tc>
          <w:tcPr>
            <w:tcW w:w="171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Username Blank</w:t>
            </w:r>
          </w:p>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Password Blank</w:t>
            </w:r>
          </w:p>
          <w:p w:rsidR="000E50EA" w:rsidRPr="009D55ED" w:rsidRDefault="000E50EA" w:rsidP="00BE1B57">
            <w:pPr>
              <w:tabs>
                <w:tab w:val="left" w:pos="8910"/>
              </w:tabs>
              <w:spacing w:line="360" w:lineRule="auto"/>
              <w:ind w:right="-63"/>
              <w:jc w:val="both"/>
              <w:rPr>
                <w:rFonts w:ascii="Times New Roman" w:hAnsi="Times New Roman"/>
              </w:rPr>
            </w:pPr>
          </w:p>
        </w:tc>
        <w:tc>
          <w:tcPr>
            <w:tcW w:w="2160" w:type="dxa"/>
          </w:tcPr>
          <w:p w:rsidR="000E50EA" w:rsidRPr="009D55ED" w:rsidRDefault="000E50EA" w:rsidP="00BE1B57">
            <w:pPr>
              <w:tabs>
                <w:tab w:val="left" w:pos="8910"/>
              </w:tabs>
              <w:spacing w:line="360" w:lineRule="auto"/>
              <w:ind w:right="-63"/>
              <w:jc w:val="both"/>
              <w:rPr>
                <w:rFonts w:ascii="Times New Roman" w:hAnsi="Times New Roman"/>
              </w:rPr>
            </w:pPr>
            <w:r>
              <w:rPr>
                <w:rFonts w:ascii="Times New Roman" w:hAnsi="Times New Roman"/>
              </w:rPr>
              <w:t xml:space="preserve">A </w:t>
            </w:r>
            <w:r w:rsidRPr="009D55ED">
              <w:rPr>
                <w:rFonts w:ascii="Times New Roman" w:hAnsi="Times New Roman"/>
              </w:rPr>
              <w:t>blank</w:t>
            </w:r>
            <w:r>
              <w:rPr>
                <w:rFonts w:ascii="Times New Roman" w:hAnsi="Times New Roman"/>
              </w:rPr>
              <w:t xml:space="preserve"> </w:t>
            </w:r>
            <w:r w:rsidRPr="009D55ED">
              <w:rPr>
                <w:rFonts w:ascii="Times New Roman" w:hAnsi="Times New Roman"/>
              </w:rPr>
              <w:t>Username</w:t>
            </w:r>
            <w:r>
              <w:rPr>
                <w:rFonts w:ascii="Times New Roman" w:hAnsi="Times New Roman"/>
              </w:rPr>
              <w:t xml:space="preserve"> and password given by the Reviewer.</w:t>
            </w:r>
          </w:p>
        </w:tc>
        <w:tc>
          <w:tcPr>
            <w:tcW w:w="2654"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 xml:space="preserve">Please Enter </w:t>
            </w:r>
            <w:r w:rsidR="005D3908" w:rsidRPr="009D55ED">
              <w:rPr>
                <w:rFonts w:ascii="Times New Roman" w:hAnsi="Times New Roman"/>
              </w:rPr>
              <w:t>User</w:t>
            </w:r>
            <w:r w:rsidRPr="009D55ED">
              <w:rPr>
                <w:rFonts w:ascii="Times New Roman" w:hAnsi="Times New Roman"/>
              </w:rPr>
              <w:t xml:space="preserve"> Name and password.</w:t>
            </w:r>
          </w:p>
        </w:tc>
        <w:tc>
          <w:tcPr>
            <w:tcW w:w="1074"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Fail</w:t>
            </w:r>
          </w:p>
          <w:p w:rsidR="000E50EA" w:rsidRPr="009D55ED" w:rsidRDefault="000E50EA" w:rsidP="00BE1B57">
            <w:pPr>
              <w:tabs>
                <w:tab w:val="left" w:pos="8910"/>
              </w:tabs>
              <w:spacing w:line="360" w:lineRule="auto"/>
              <w:ind w:right="-63"/>
              <w:jc w:val="both"/>
              <w:rPr>
                <w:rFonts w:ascii="Times New Roman" w:hAnsi="Times New Roman"/>
              </w:rPr>
            </w:pPr>
          </w:p>
        </w:tc>
      </w:tr>
      <w:tr w:rsidR="000E50EA" w:rsidRPr="009D55ED" w:rsidTr="00BE1B57">
        <w:tc>
          <w:tcPr>
            <w:tcW w:w="918" w:type="dxa"/>
          </w:tcPr>
          <w:p w:rsidR="000E50EA" w:rsidRPr="009D55ED" w:rsidRDefault="000E50EA" w:rsidP="00BE1B57">
            <w:pPr>
              <w:tabs>
                <w:tab w:val="left" w:pos="8910"/>
              </w:tabs>
              <w:spacing w:line="360" w:lineRule="auto"/>
              <w:ind w:right="-63"/>
              <w:jc w:val="both"/>
              <w:rPr>
                <w:rFonts w:ascii="Times New Roman" w:hAnsi="Times New Roman"/>
                <w:b/>
                <w:bCs/>
              </w:rPr>
            </w:pPr>
            <w:r w:rsidRPr="009D55ED">
              <w:rPr>
                <w:rFonts w:ascii="Times New Roman" w:hAnsi="Times New Roman"/>
                <w:bCs/>
              </w:rPr>
              <w:t>TC02</w:t>
            </w:r>
          </w:p>
        </w:tc>
        <w:tc>
          <w:tcPr>
            <w:tcW w:w="171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Username Blank</w:t>
            </w:r>
          </w:p>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Password filled</w:t>
            </w:r>
          </w:p>
        </w:tc>
        <w:tc>
          <w:tcPr>
            <w:tcW w:w="216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A bl</w:t>
            </w:r>
            <w:r w:rsidR="005D3908">
              <w:rPr>
                <w:rFonts w:ascii="Times New Roman" w:hAnsi="Times New Roman"/>
              </w:rPr>
              <w:t>ank</w:t>
            </w:r>
            <w:r>
              <w:rPr>
                <w:rFonts w:ascii="Times New Roman" w:hAnsi="Times New Roman"/>
              </w:rPr>
              <w:t xml:space="preserve"> Username given by the Reviewer</w:t>
            </w:r>
          </w:p>
          <w:p w:rsidR="000E50EA" w:rsidRPr="009D55ED" w:rsidRDefault="000E50EA" w:rsidP="00BE1B57">
            <w:pPr>
              <w:tabs>
                <w:tab w:val="left" w:pos="8910"/>
              </w:tabs>
              <w:spacing w:line="360" w:lineRule="auto"/>
              <w:ind w:right="-63"/>
              <w:jc w:val="both"/>
              <w:rPr>
                <w:rFonts w:ascii="Times New Roman" w:hAnsi="Times New Roman"/>
              </w:rPr>
            </w:pPr>
          </w:p>
        </w:tc>
        <w:tc>
          <w:tcPr>
            <w:tcW w:w="2654" w:type="dxa"/>
          </w:tcPr>
          <w:p w:rsidR="000E50EA" w:rsidRPr="009D55ED" w:rsidRDefault="000E50EA" w:rsidP="00BE1B57">
            <w:pPr>
              <w:tabs>
                <w:tab w:val="left" w:pos="8910"/>
              </w:tabs>
              <w:spacing w:line="360" w:lineRule="auto"/>
              <w:ind w:right="-63"/>
              <w:jc w:val="both"/>
              <w:rPr>
                <w:rFonts w:ascii="Times New Roman" w:hAnsi="Times New Roman"/>
              </w:rPr>
            </w:pPr>
            <w:r>
              <w:rPr>
                <w:rFonts w:ascii="Times New Roman" w:hAnsi="Times New Roman"/>
              </w:rPr>
              <w:t>Usern</w:t>
            </w:r>
            <w:r w:rsidRPr="009D55ED">
              <w:rPr>
                <w:rFonts w:ascii="Times New Roman" w:hAnsi="Times New Roman"/>
              </w:rPr>
              <w:t>ame or Password is incorrect.</w:t>
            </w:r>
          </w:p>
        </w:tc>
        <w:tc>
          <w:tcPr>
            <w:tcW w:w="1074"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Fail</w:t>
            </w:r>
          </w:p>
          <w:p w:rsidR="000E50EA" w:rsidRPr="009D55ED" w:rsidRDefault="000E50EA" w:rsidP="00BE1B57">
            <w:pPr>
              <w:tabs>
                <w:tab w:val="left" w:pos="8910"/>
              </w:tabs>
              <w:spacing w:line="360" w:lineRule="auto"/>
              <w:ind w:right="-63"/>
              <w:jc w:val="both"/>
              <w:rPr>
                <w:rFonts w:ascii="Times New Roman" w:hAnsi="Times New Roman"/>
              </w:rPr>
            </w:pPr>
          </w:p>
        </w:tc>
      </w:tr>
      <w:tr w:rsidR="000E50EA" w:rsidRPr="009D55ED" w:rsidTr="00BE1B57">
        <w:tc>
          <w:tcPr>
            <w:tcW w:w="918" w:type="dxa"/>
          </w:tcPr>
          <w:p w:rsidR="000E50EA" w:rsidRPr="009D55ED" w:rsidRDefault="000E50EA" w:rsidP="00BE1B57">
            <w:pPr>
              <w:tabs>
                <w:tab w:val="left" w:pos="8910"/>
              </w:tabs>
              <w:spacing w:line="360" w:lineRule="auto"/>
              <w:ind w:right="-63"/>
              <w:jc w:val="both"/>
              <w:rPr>
                <w:rFonts w:ascii="Times New Roman" w:hAnsi="Times New Roman"/>
                <w:b/>
                <w:bCs/>
              </w:rPr>
            </w:pPr>
            <w:r w:rsidRPr="009D55ED">
              <w:rPr>
                <w:rFonts w:ascii="Times New Roman" w:hAnsi="Times New Roman"/>
                <w:bCs/>
              </w:rPr>
              <w:lastRenderedPageBreak/>
              <w:t>TC03</w:t>
            </w:r>
          </w:p>
        </w:tc>
        <w:tc>
          <w:tcPr>
            <w:tcW w:w="1710"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Username filled</w:t>
            </w:r>
          </w:p>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Password Blank</w:t>
            </w:r>
          </w:p>
          <w:p w:rsidR="000E50EA" w:rsidRPr="009D55ED" w:rsidRDefault="000E50EA" w:rsidP="00BE1B57">
            <w:pPr>
              <w:tabs>
                <w:tab w:val="left" w:pos="8910"/>
              </w:tabs>
              <w:spacing w:line="360" w:lineRule="auto"/>
              <w:ind w:right="-63"/>
              <w:jc w:val="both"/>
              <w:rPr>
                <w:rFonts w:ascii="Times New Roman" w:hAnsi="Times New Roman"/>
              </w:rPr>
            </w:pPr>
          </w:p>
        </w:tc>
        <w:tc>
          <w:tcPr>
            <w:tcW w:w="216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A blank Password</w:t>
            </w:r>
          </w:p>
          <w:p w:rsidR="000E50EA" w:rsidRPr="009D55ED" w:rsidRDefault="000E50EA" w:rsidP="00BE1B57">
            <w:pPr>
              <w:tabs>
                <w:tab w:val="left" w:pos="8910"/>
              </w:tabs>
              <w:spacing w:line="360" w:lineRule="auto"/>
              <w:ind w:right="-63"/>
              <w:jc w:val="both"/>
              <w:rPr>
                <w:rFonts w:ascii="Times New Roman" w:hAnsi="Times New Roman"/>
              </w:rPr>
            </w:pPr>
            <w:r>
              <w:rPr>
                <w:rFonts w:ascii="Times New Roman" w:hAnsi="Times New Roman"/>
              </w:rPr>
              <w:t>given by the Reviewer</w:t>
            </w:r>
          </w:p>
          <w:p w:rsidR="000E50EA" w:rsidRPr="009D55ED" w:rsidRDefault="000E50EA" w:rsidP="00BE1B57">
            <w:pPr>
              <w:tabs>
                <w:tab w:val="left" w:pos="8910"/>
              </w:tabs>
              <w:spacing w:line="360" w:lineRule="auto"/>
              <w:ind w:right="-63"/>
              <w:jc w:val="both"/>
              <w:rPr>
                <w:rFonts w:ascii="Times New Roman" w:hAnsi="Times New Roman"/>
              </w:rPr>
            </w:pPr>
          </w:p>
        </w:tc>
        <w:tc>
          <w:tcPr>
            <w:tcW w:w="2654"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Enter Correct Password</w:t>
            </w:r>
          </w:p>
          <w:p w:rsidR="000E50EA" w:rsidRPr="009D55ED" w:rsidRDefault="000E50EA" w:rsidP="00BE1B57">
            <w:pPr>
              <w:tabs>
                <w:tab w:val="left" w:pos="8910"/>
              </w:tabs>
              <w:spacing w:line="360" w:lineRule="auto"/>
              <w:ind w:right="-63"/>
              <w:jc w:val="both"/>
              <w:rPr>
                <w:rFonts w:ascii="Times New Roman" w:hAnsi="Times New Roman"/>
              </w:rPr>
            </w:pPr>
          </w:p>
        </w:tc>
        <w:tc>
          <w:tcPr>
            <w:tcW w:w="1074"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Fail</w:t>
            </w:r>
          </w:p>
          <w:p w:rsidR="000E50EA" w:rsidRPr="009D55ED" w:rsidRDefault="000E50EA" w:rsidP="00BE1B57">
            <w:pPr>
              <w:tabs>
                <w:tab w:val="left" w:pos="8910"/>
              </w:tabs>
              <w:spacing w:line="360" w:lineRule="auto"/>
              <w:ind w:right="-63"/>
              <w:jc w:val="both"/>
              <w:rPr>
                <w:rFonts w:ascii="Times New Roman" w:hAnsi="Times New Roman"/>
              </w:rPr>
            </w:pPr>
          </w:p>
        </w:tc>
      </w:tr>
      <w:tr w:rsidR="000E50EA" w:rsidRPr="009D55ED" w:rsidTr="00BE1B57">
        <w:tc>
          <w:tcPr>
            <w:tcW w:w="918" w:type="dxa"/>
          </w:tcPr>
          <w:p w:rsidR="000E50EA" w:rsidRPr="009D55ED" w:rsidRDefault="000E50EA" w:rsidP="00BE1B57">
            <w:pPr>
              <w:tabs>
                <w:tab w:val="left" w:pos="8910"/>
              </w:tabs>
              <w:spacing w:line="360" w:lineRule="auto"/>
              <w:ind w:right="-63"/>
              <w:jc w:val="both"/>
              <w:rPr>
                <w:rFonts w:ascii="Times New Roman" w:hAnsi="Times New Roman"/>
                <w:b/>
                <w:bCs/>
              </w:rPr>
            </w:pPr>
            <w:r w:rsidRPr="009D55ED">
              <w:rPr>
                <w:rFonts w:ascii="Times New Roman" w:hAnsi="Times New Roman"/>
                <w:bCs/>
              </w:rPr>
              <w:t>TC04</w:t>
            </w:r>
          </w:p>
        </w:tc>
        <w:tc>
          <w:tcPr>
            <w:tcW w:w="1710"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 xml:space="preserve">Username filled </w:t>
            </w:r>
          </w:p>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Password filled</w:t>
            </w:r>
          </w:p>
        </w:tc>
        <w:tc>
          <w:tcPr>
            <w:tcW w:w="216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 xml:space="preserve">Username and password filled by the </w:t>
            </w:r>
            <w:r>
              <w:rPr>
                <w:rFonts w:ascii="Times New Roman" w:hAnsi="Times New Roman"/>
              </w:rPr>
              <w:t>Reviewer</w:t>
            </w:r>
          </w:p>
        </w:tc>
        <w:tc>
          <w:tcPr>
            <w:tcW w:w="2654" w:type="dxa"/>
          </w:tcPr>
          <w:p w:rsidR="000E50EA" w:rsidRPr="009D55ED" w:rsidRDefault="000E50EA" w:rsidP="00BE1B57">
            <w:pPr>
              <w:spacing w:line="360" w:lineRule="auto"/>
              <w:ind w:right="-63"/>
              <w:jc w:val="both"/>
              <w:rPr>
                <w:rFonts w:ascii="Times New Roman" w:hAnsi="Times New Roman"/>
              </w:rPr>
            </w:pPr>
            <w:r>
              <w:rPr>
                <w:rFonts w:ascii="Times New Roman" w:hAnsi="Times New Roman"/>
              </w:rPr>
              <w:t>Contact with cloud services</w:t>
            </w:r>
          </w:p>
          <w:p w:rsidR="000E50EA" w:rsidRPr="009D55ED" w:rsidRDefault="000E50EA" w:rsidP="00BE1B57">
            <w:pPr>
              <w:tabs>
                <w:tab w:val="left" w:pos="8910"/>
              </w:tabs>
              <w:spacing w:line="360" w:lineRule="auto"/>
              <w:ind w:right="-63"/>
              <w:jc w:val="both"/>
              <w:rPr>
                <w:rFonts w:ascii="Times New Roman" w:hAnsi="Times New Roman"/>
              </w:rPr>
            </w:pPr>
          </w:p>
        </w:tc>
        <w:tc>
          <w:tcPr>
            <w:tcW w:w="1074"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Pass</w:t>
            </w:r>
          </w:p>
        </w:tc>
      </w:tr>
      <w:tr w:rsidR="000E50EA" w:rsidRPr="009D55ED" w:rsidTr="00BE1B57">
        <w:tc>
          <w:tcPr>
            <w:tcW w:w="918" w:type="dxa"/>
          </w:tcPr>
          <w:p w:rsidR="000E50EA" w:rsidRPr="009D55ED" w:rsidRDefault="000E50EA" w:rsidP="00BE1B57">
            <w:pPr>
              <w:tabs>
                <w:tab w:val="left" w:pos="8910"/>
              </w:tabs>
              <w:spacing w:line="360" w:lineRule="auto"/>
              <w:ind w:right="-63"/>
              <w:jc w:val="both"/>
              <w:rPr>
                <w:rFonts w:ascii="Times New Roman" w:hAnsi="Times New Roman"/>
                <w:b/>
                <w:bCs/>
              </w:rPr>
            </w:pPr>
            <w:r w:rsidRPr="009D55ED">
              <w:rPr>
                <w:rFonts w:ascii="Times New Roman" w:hAnsi="Times New Roman"/>
                <w:bCs/>
              </w:rPr>
              <w:t>TC05</w:t>
            </w:r>
          </w:p>
        </w:tc>
        <w:tc>
          <w:tcPr>
            <w:tcW w:w="171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Username filled Password filled</w:t>
            </w:r>
          </w:p>
        </w:tc>
        <w:tc>
          <w:tcPr>
            <w:tcW w:w="2160" w:type="dxa"/>
          </w:tcPr>
          <w:p w:rsidR="000E50EA" w:rsidRPr="009D55ED" w:rsidRDefault="000E50EA" w:rsidP="00BE1B57">
            <w:pPr>
              <w:tabs>
                <w:tab w:val="left" w:pos="8910"/>
              </w:tabs>
              <w:spacing w:line="360" w:lineRule="auto"/>
              <w:ind w:right="-63"/>
              <w:jc w:val="both"/>
              <w:rPr>
                <w:rFonts w:ascii="Times New Roman" w:hAnsi="Times New Roman"/>
              </w:rPr>
            </w:pPr>
            <w:r w:rsidRPr="009D55ED">
              <w:rPr>
                <w:rFonts w:ascii="Times New Roman" w:hAnsi="Times New Roman"/>
              </w:rPr>
              <w:t xml:space="preserve">password filled by the </w:t>
            </w:r>
            <w:r>
              <w:rPr>
                <w:rFonts w:ascii="Times New Roman" w:hAnsi="Times New Roman"/>
              </w:rPr>
              <w:t>Reviewer</w:t>
            </w:r>
          </w:p>
        </w:tc>
        <w:tc>
          <w:tcPr>
            <w:tcW w:w="2654"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 xml:space="preserve">Goes to home page of the </w:t>
            </w:r>
            <w:r>
              <w:rPr>
                <w:rFonts w:ascii="Times New Roman" w:hAnsi="Times New Roman"/>
              </w:rPr>
              <w:t>Reviewer</w:t>
            </w:r>
          </w:p>
          <w:p w:rsidR="000E50EA" w:rsidRPr="009D55ED" w:rsidRDefault="000E50EA" w:rsidP="00BE1B57">
            <w:pPr>
              <w:tabs>
                <w:tab w:val="left" w:pos="8910"/>
              </w:tabs>
              <w:spacing w:line="360" w:lineRule="auto"/>
              <w:ind w:right="-63"/>
              <w:jc w:val="both"/>
              <w:rPr>
                <w:rFonts w:ascii="Times New Roman" w:hAnsi="Times New Roman"/>
              </w:rPr>
            </w:pPr>
          </w:p>
        </w:tc>
        <w:tc>
          <w:tcPr>
            <w:tcW w:w="1074" w:type="dxa"/>
          </w:tcPr>
          <w:p w:rsidR="000E50EA" w:rsidRPr="009D55ED" w:rsidRDefault="000E50EA" w:rsidP="00BE1B57">
            <w:pPr>
              <w:spacing w:line="360" w:lineRule="auto"/>
              <w:ind w:right="-63"/>
              <w:jc w:val="both"/>
              <w:rPr>
                <w:rFonts w:ascii="Times New Roman" w:hAnsi="Times New Roman"/>
              </w:rPr>
            </w:pPr>
            <w:r w:rsidRPr="009D55ED">
              <w:rPr>
                <w:rFonts w:ascii="Times New Roman" w:hAnsi="Times New Roman"/>
              </w:rPr>
              <w:t>Pass</w:t>
            </w:r>
          </w:p>
        </w:tc>
      </w:tr>
    </w:tbl>
    <w:p w:rsidR="000E50EA" w:rsidRDefault="005D3908" w:rsidP="000E50EA">
      <w:pPr>
        <w:tabs>
          <w:tab w:val="left" w:pos="8910"/>
        </w:tabs>
        <w:spacing w:line="360" w:lineRule="auto"/>
        <w:ind w:right="-63"/>
        <w:jc w:val="center"/>
        <w:rPr>
          <w:rFonts w:ascii="Times New Roman" w:hAnsi="Times New Roman"/>
          <w:b/>
          <w:i/>
        </w:rPr>
      </w:pPr>
      <w:r>
        <w:rPr>
          <w:rFonts w:ascii="Times New Roman" w:hAnsi="Times New Roman"/>
          <w:b/>
          <w:bCs/>
          <w:i/>
        </w:rPr>
        <w:t xml:space="preserve">Table6.1 </w:t>
      </w:r>
      <w:r w:rsidR="000E50EA">
        <w:rPr>
          <w:rFonts w:ascii="Times New Roman" w:hAnsi="Times New Roman"/>
        </w:rPr>
        <w:t>Reviewer login</w:t>
      </w:r>
    </w:p>
    <w:p w:rsidR="000E50EA" w:rsidRPr="008677E5" w:rsidRDefault="000E50EA" w:rsidP="000E50EA">
      <w:pPr>
        <w:spacing w:line="360" w:lineRule="auto"/>
        <w:jc w:val="both"/>
        <w:rPr>
          <w:rFonts w:ascii="Times New Roman" w:hAnsi="Times New Roman"/>
          <w:b/>
          <w:i/>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6A0" w:firstRow="1" w:lastRow="0" w:firstColumn="1" w:lastColumn="0" w:noHBand="1" w:noVBand="1"/>
      </w:tblPr>
      <w:tblGrid>
        <w:gridCol w:w="942"/>
        <w:gridCol w:w="1830"/>
        <w:gridCol w:w="2638"/>
        <w:gridCol w:w="1706"/>
        <w:gridCol w:w="1174"/>
      </w:tblGrid>
      <w:tr w:rsidR="000E50EA" w:rsidRPr="009D55ED" w:rsidTr="00BE1B57">
        <w:tc>
          <w:tcPr>
            <w:tcW w:w="959" w:type="dxa"/>
            <w:tcBorders>
              <w:top w:val="single" w:sz="4" w:space="0" w:color="5B9BD5"/>
              <w:left w:val="single" w:sz="4" w:space="0" w:color="5B9BD5"/>
              <w:bottom w:val="single" w:sz="4" w:space="0" w:color="5B9BD5"/>
              <w:right w:val="nil"/>
            </w:tcBorders>
            <w:shd w:val="clear" w:color="auto" w:fill="5B9BD5"/>
          </w:tcPr>
          <w:p w:rsidR="000E50EA" w:rsidRPr="009D55ED" w:rsidRDefault="000E50EA" w:rsidP="00BE1B57">
            <w:pPr>
              <w:spacing w:line="360" w:lineRule="auto"/>
              <w:jc w:val="both"/>
              <w:rPr>
                <w:rFonts w:ascii="Times New Roman" w:hAnsi="Times New Roman"/>
                <w:b/>
                <w:bCs/>
                <w:color w:val="FFFFFF"/>
              </w:rPr>
            </w:pPr>
            <w:r w:rsidRPr="009D55ED">
              <w:rPr>
                <w:rFonts w:ascii="Times New Roman" w:hAnsi="Times New Roman"/>
                <w:b/>
                <w:bCs/>
                <w:color w:val="FFFFFF"/>
              </w:rPr>
              <w:t>TC ID</w:t>
            </w:r>
          </w:p>
        </w:tc>
        <w:tc>
          <w:tcPr>
            <w:tcW w:w="1883" w:type="dxa"/>
            <w:tcBorders>
              <w:top w:val="single" w:sz="4" w:space="0" w:color="5B9BD5"/>
              <w:left w:val="nil"/>
              <w:bottom w:val="single" w:sz="4" w:space="0" w:color="5B9BD5"/>
              <w:right w:val="nil"/>
            </w:tcBorders>
            <w:shd w:val="clear" w:color="auto" w:fill="5B9BD5"/>
          </w:tcPr>
          <w:p w:rsidR="000E50EA" w:rsidRPr="009D55ED" w:rsidRDefault="000E50EA" w:rsidP="00BE1B57">
            <w:pPr>
              <w:spacing w:line="360" w:lineRule="auto"/>
              <w:jc w:val="both"/>
              <w:rPr>
                <w:rFonts w:ascii="Times New Roman" w:hAnsi="Times New Roman"/>
                <w:b/>
                <w:bCs/>
                <w:color w:val="FFFFFF"/>
              </w:rPr>
            </w:pPr>
            <w:r w:rsidRPr="009D55ED">
              <w:rPr>
                <w:rFonts w:ascii="Times New Roman" w:hAnsi="Times New Roman"/>
                <w:b/>
                <w:bCs/>
                <w:color w:val="FFFFFF"/>
              </w:rPr>
              <w:t>Input</w:t>
            </w:r>
          </w:p>
        </w:tc>
        <w:tc>
          <w:tcPr>
            <w:tcW w:w="2756" w:type="dxa"/>
            <w:tcBorders>
              <w:top w:val="single" w:sz="4" w:space="0" w:color="5B9BD5"/>
              <w:left w:val="nil"/>
              <w:bottom w:val="single" w:sz="4" w:space="0" w:color="5B9BD5"/>
              <w:right w:val="nil"/>
            </w:tcBorders>
            <w:shd w:val="clear" w:color="auto" w:fill="5B9BD5"/>
          </w:tcPr>
          <w:p w:rsidR="000E50EA" w:rsidRPr="009D55ED" w:rsidRDefault="000E50EA" w:rsidP="00BE1B57">
            <w:pPr>
              <w:spacing w:line="360" w:lineRule="auto"/>
              <w:jc w:val="both"/>
              <w:rPr>
                <w:rFonts w:ascii="Times New Roman" w:hAnsi="Times New Roman"/>
                <w:b/>
                <w:bCs/>
                <w:color w:val="FFFFFF"/>
              </w:rPr>
            </w:pPr>
            <w:r w:rsidRPr="009D55ED">
              <w:rPr>
                <w:rFonts w:ascii="Times New Roman" w:hAnsi="Times New Roman"/>
                <w:b/>
                <w:bCs/>
                <w:color w:val="FFFFFF"/>
              </w:rPr>
              <w:t>Description</w:t>
            </w:r>
          </w:p>
        </w:tc>
        <w:tc>
          <w:tcPr>
            <w:tcW w:w="1740" w:type="dxa"/>
            <w:tcBorders>
              <w:top w:val="single" w:sz="4" w:space="0" w:color="5B9BD5"/>
              <w:left w:val="nil"/>
              <w:bottom w:val="single" w:sz="4" w:space="0" w:color="5B9BD5"/>
              <w:right w:val="nil"/>
            </w:tcBorders>
            <w:shd w:val="clear" w:color="auto" w:fill="5B9BD5"/>
          </w:tcPr>
          <w:p w:rsidR="000E50EA" w:rsidRPr="009D55ED" w:rsidRDefault="000E50EA" w:rsidP="00BE1B57">
            <w:pPr>
              <w:spacing w:line="360" w:lineRule="auto"/>
              <w:jc w:val="both"/>
              <w:rPr>
                <w:rFonts w:ascii="Times New Roman" w:hAnsi="Times New Roman"/>
                <w:b/>
                <w:bCs/>
                <w:color w:val="FFFFFF"/>
              </w:rPr>
            </w:pPr>
            <w:r w:rsidRPr="009D55ED">
              <w:rPr>
                <w:rFonts w:ascii="Times New Roman" w:hAnsi="Times New Roman"/>
                <w:b/>
                <w:bCs/>
                <w:color w:val="FFFFFF"/>
              </w:rPr>
              <w:t>Expected Results</w:t>
            </w:r>
          </w:p>
        </w:tc>
        <w:tc>
          <w:tcPr>
            <w:tcW w:w="1178" w:type="dxa"/>
            <w:tcBorders>
              <w:top w:val="single" w:sz="4" w:space="0" w:color="5B9BD5"/>
              <w:left w:val="nil"/>
              <w:bottom w:val="single" w:sz="4" w:space="0" w:color="5B9BD5"/>
              <w:right w:val="single" w:sz="4" w:space="0" w:color="5B9BD5"/>
            </w:tcBorders>
            <w:shd w:val="clear" w:color="auto" w:fill="5B9BD5"/>
          </w:tcPr>
          <w:p w:rsidR="000E50EA" w:rsidRPr="009D55ED" w:rsidRDefault="000E50EA" w:rsidP="00BE1B57">
            <w:pPr>
              <w:spacing w:line="360" w:lineRule="auto"/>
              <w:jc w:val="both"/>
              <w:rPr>
                <w:rFonts w:ascii="Times New Roman" w:hAnsi="Times New Roman"/>
                <w:b/>
                <w:bCs/>
                <w:color w:val="FFFFFF"/>
              </w:rPr>
            </w:pPr>
            <w:r w:rsidRPr="009D55ED">
              <w:rPr>
                <w:rFonts w:ascii="Times New Roman" w:hAnsi="Times New Roman"/>
                <w:b/>
                <w:bCs/>
                <w:color w:val="FFFFFF"/>
              </w:rPr>
              <w:t>Pass/Fail</w:t>
            </w:r>
          </w:p>
        </w:tc>
      </w:tr>
      <w:tr w:rsidR="000E50EA" w:rsidRPr="009D55ED" w:rsidTr="00BE1B57">
        <w:tc>
          <w:tcPr>
            <w:tcW w:w="959" w:type="dxa"/>
          </w:tcPr>
          <w:p w:rsidR="000E50EA" w:rsidRPr="009D55ED" w:rsidRDefault="000E50EA" w:rsidP="00BE1B57">
            <w:pPr>
              <w:spacing w:line="360" w:lineRule="auto"/>
              <w:jc w:val="both"/>
              <w:rPr>
                <w:rFonts w:ascii="Times New Roman" w:hAnsi="Times New Roman"/>
                <w:b/>
                <w:bCs/>
              </w:rPr>
            </w:pPr>
            <w:r w:rsidRPr="009D55ED">
              <w:rPr>
                <w:rFonts w:ascii="Times New Roman" w:hAnsi="Times New Roman"/>
                <w:bCs/>
              </w:rPr>
              <w:t>TC01</w:t>
            </w:r>
          </w:p>
        </w:tc>
        <w:tc>
          <w:tcPr>
            <w:tcW w:w="1883" w:type="dxa"/>
          </w:tcPr>
          <w:p w:rsidR="000E50EA" w:rsidRDefault="000E50EA" w:rsidP="00BE1B57">
            <w:pPr>
              <w:spacing w:line="360" w:lineRule="auto"/>
              <w:jc w:val="both"/>
              <w:rPr>
                <w:rFonts w:ascii="Times New Roman" w:hAnsi="Times New Roman"/>
              </w:rPr>
            </w:pPr>
            <w:r>
              <w:rPr>
                <w:rFonts w:ascii="Times New Roman" w:hAnsi="Times New Roman"/>
              </w:rPr>
              <w:t xml:space="preserve">Sign-in </w:t>
            </w:r>
          </w:p>
          <w:p w:rsidR="000E50EA" w:rsidRPr="009D55ED" w:rsidRDefault="000E50EA" w:rsidP="00BE1B57">
            <w:pPr>
              <w:spacing w:line="360" w:lineRule="auto"/>
              <w:jc w:val="both"/>
              <w:rPr>
                <w:rFonts w:ascii="Times New Roman" w:hAnsi="Times New Roman"/>
              </w:rPr>
            </w:pPr>
            <w:r>
              <w:rPr>
                <w:rFonts w:ascii="Times New Roman" w:hAnsi="Times New Roman"/>
              </w:rPr>
              <w:t>No connection</w:t>
            </w:r>
          </w:p>
        </w:tc>
        <w:tc>
          <w:tcPr>
            <w:tcW w:w="2756" w:type="dxa"/>
          </w:tcPr>
          <w:p w:rsidR="000E50EA" w:rsidRPr="009D55ED" w:rsidRDefault="000E50EA" w:rsidP="00BE1B57">
            <w:pPr>
              <w:spacing w:line="360" w:lineRule="auto"/>
              <w:jc w:val="both"/>
              <w:rPr>
                <w:rFonts w:ascii="Times New Roman" w:hAnsi="Times New Roman"/>
              </w:rPr>
            </w:pPr>
            <w:r>
              <w:rPr>
                <w:rFonts w:ascii="Times New Roman" w:hAnsi="Times New Roman"/>
              </w:rPr>
              <w:t>When user did not connect with the bot</w:t>
            </w:r>
          </w:p>
        </w:tc>
        <w:tc>
          <w:tcPr>
            <w:tcW w:w="1740" w:type="dxa"/>
          </w:tcPr>
          <w:p w:rsidR="000E50EA" w:rsidRPr="009D55ED" w:rsidRDefault="000E50EA" w:rsidP="00BE1B57">
            <w:pPr>
              <w:spacing w:line="360" w:lineRule="auto"/>
              <w:jc w:val="both"/>
              <w:rPr>
                <w:rFonts w:ascii="Times New Roman" w:hAnsi="Times New Roman"/>
              </w:rPr>
            </w:pPr>
            <w:r>
              <w:rPr>
                <w:rFonts w:ascii="Times New Roman" w:hAnsi="Times New Roman"/>
              </w:rPr>
              <w:t>Ask the related queries</w:t>
            </w:r>
          </w:p>
        </w:tc>
        <w:tc>
          <w:tcPr>
            <w:tcW w:w="1178" w:type="dxa"/>
          </w:tcPr>
          <w:p w:rsidR="000E50EA" w:rsidRPr="009D55ED" w:rsidRDefault="000E50EA" w:rsidP="00BE1B57">
            <w:pPr>
              <w:spacing w:line="360" w:lineRule="auto"/>
              <w:jc w:val="both"/>
              <w:rPr>
                <w:rFonts w:ascii="Times New Roman" w:hAnsi="Times New Roman"/>
              </w:rPr>
            </w:pPr>
            <w:r w:rsidRPr="009D55ED">
              <w:rPr>
                <w:rFonts w:ascii="Times New Roman" w:hAnsi="Times New Roman"/>
              </w:rPr>
              <w:t>Fail</w:t>
            </w:r>
          </w:p>
        </w:tc>
      </w:tr>
      <w:tr w:rsidR="000E50EA" w:rsidRPr="009D55ED" w:rsidTr="00BE1B57">
        <w:tc>
          <w:tcPr>
            <w:tcW w:w="959" w:type="dxa"/>
          </w:tcPr>
          <w:p w:rsidR="000E50EA" w:rsidRPr="009D55ED" w:rsidRDefault="000E50EA" w:rsidP="00BE1B57">
            <w:pPr>
              <w:spacing w:line="360" w:lineRule="auto"/>
              <w:jc w:val="both"/>
              <w:rPr>
                <w:rFonts w:ascii="Times New Roman" w:hAnsi="Times New Roman"/>
                <w:b/>
                <w:bCs/>
              </w:rPr>
            </w:pPr>
            <w:r w:rsidRPr="009D55ED">
              <w:rPr>
                <w:rFonts w:ascii="Times New Roman" w:hAnsi="Times New Roman"/>
                <w:bCs/>
              </w:rPr>
              <w:t>TC02</w:t>
            </w:r>
          </w:p>
        </w:tc>
        <w:tc>
          <w:tcPr>
            <w:tcW w:w="1883" w:type="dxa"/>
          </w:tcPr>
          <w:p w:rsidR="000E50EA" w:rsidRDefault="000E50EA" w:rsidP="00BE1B57">
            <w:pPr>
              <w:spacing w:line="360" w:lineRule="auto"/>
              <w:jc w:val="both"/>
              <w:rPr>
                <w:rFonts w:ascii="Times New Roman" w:hAnsi="Times New Roman"/>
              </w:rPr>
            </w:pPr>
            <w:r>
              <w:rPr>
                <w:rFonts w:ascii="Times New Roman" w:hAnsi="Times New Roman"/>
              </w:rPr>
              <w:t>Sign-in</w:t>
            </w:r>
          </w:p>
          <w:p w:rsidR="000E50EA" w:rsidRPr="009D55ED" w:rsidRDefault="000E50EA" w:rsidP="00BE1B57">
            <w:pPr>
              <w:spacing w:line="360" w:lineRule="auto"/>
              <w:jc w:val="both"/>
              <w:rPr>
                <w:rFonts w:ascii="Times New Roman" w:hAnsi="Times New Roman"/>
              </w:rPr>
            </w:pPr>
            <w:r>
              <w:rPr>
                <w:rFonts w:ascii="Times New Roman" w:hAnsi="Times New Roman"/>
              </w:rPr>
              <w:t>Not integrated messenger</w:t>
            </w:r>
          </w:p>
        </w:tc>
        <w:tc>
          <w:tcPr>
            <w:tcW w:w="2756" w:type="dxa"/>
          </w:tcPr>
          <w:p w:rsidR="000E50EA" w:rsidRPr="009D55ED" w:rsidRDefault="000E50EA" w:rsidP="00BE1B57">
            <w:pPr>
              <w:spacing w:line="360" w:lineRule="auto"/>
              <w:jc w:val="both"/>
              <w:rPr>
                <w:rFonts w:ascii="Times New Roman" w:hAnsi="Times New Roman"/>
              </w:rPr>
            </w:pPr>
            <w:r>
              <w:rPr>
                <w:rFonts w:ascii="Times New Roman" w:hAnsi="Times New Roman"/>
              </w:rPr>
              <w:t>When user sign-in the messenger, but it was not integrated.</w:t>
            </w:r>
          </w:p>
        </w:tc>
        <w:tc>
          <w:tcPr>
            <w:tcW w:w="1740" w:type="dxa"/>
          </w:tcPr>
          <w:p w:rsidR="000E50EA" w:rsidRPr="009D55ED" w:rsidRDefault="000E50EA" w:rsidP="00BE1B57">
            <w:pPr>
              <w:spacing w:line="360" w:lineRule="auto"/>
              <w:jc w:val="both"/>
              <w:rPr>
                <w:rFonts w:ascii="Times New Roman" w:hAnsi="Times New Roman"/>
              </w:rPr>
            </w:pPr>
            <w:r>
              <w:rPr>
                <w:rFonts w:ascii="Times New Roman" w:hAnsi="Times New Roman"/>
              </w:rPr>
              <w:t>Please check your bot</w:t>
            </w:r>
          </w:p>
        </w:tc>
        <w:tc>
          <w:tcPr>
            <w:tcW w:w="1178" w:type="dxa"/>
          </w:tcPr>
          <w:p w:rsidR="000E50EA" w:rsidRPr="009D55ED" w:rsidRDefault="000E50EA" w:rsidP="00BE1B57">
            <w:pPr>
              <w:spacing w:line="360" w:lineRule="auto"/>
              <w:jc w:val="both"/>
              <w:rPr>
                <w:rFonts w:ascii="Times New Roman" w:hAnsi="Times New Roman"/>
              </w:rPr>
            </w:pPr>
            <w:r w:rsidRPr="009D55ED">
              <w:rPr>
                <w:rFonts w:ascii="Times New Roman" w:hAnsi="Times New Roman"/>
              </w:rPr>
              <w:t>Fail</w:t>
            </w:r>
          </w:p>
        </w:tc>
      </w:tr>
      <w:tr w:rsidR="000E50EA" w:rsidRPr="009D55ED" w:rsidTr="00BE1B57">
        <w:tc>
          <w:tcPr>
            <w:tcW w:w="959" w:type="dxa"/>
          </w:tcPr>
          <w:p w:rsidR="000E50EA" w:rsidRPr="009D55ED" w:rsidRDefault="000E50EA" w:rsidP="00BE1B57">
            <w:pPr>
              <w:spacing w:line="360" w:lineRule="auto"/>
              <w:jc w:val="both"/>
              <w:rPr>
                <w:rFonts w:ascii="Times New Roman" w:hAnsi="Times New Roman"/>
                <w:b/>
                <w:bCs/>
              </w:rPr>
            </w:pPr>
            <w:r w:rsidRPr="009D55ED">
              <w:rPr>
                <w:rFonts w:ascii="Times New Roman" w:hAnsi="Times New Roman"/>
                <w:bCs/>
              </w:rPr>
              <w:t>TC03</w:t>
            </w:r>
          </w:p>
        </w:tc>
        <w:tc>
          <w:tcPr>
            <w:tcW w:w="1883" w:type="dxa"/>
          </w:tcPr>
          <w:p w:rsidR="000E50EA" w:rsidRDefault="000E50EA" w:rsidP="00BE1B57">
            <w:pPr>
              <w:spacing w:line="360" w:lineRule="auto"/>
              <w:jc w:val="both"/>
              <w:rPr>
                <w:rFonts w:ascii="Times New Roman" w:hAnsi="Times New Roman"/>
              </w:rPr>
            </w:pPr>
            <w:r>
              <w:rPr>
                <w:rFonts w:ascii="Times New Roman" w:hAnsi="Times New Roman"/>
              </w:rPr>
              <w:t>Sign-in</w:t>
            </w:r>
          </w:p>
          <w:p w:rsidR="000E50EA" w:rsidRDefault="000E50EA" w:rsidP="00BE1B57">
            <w:pPr>
              <w:spacing w:line="360" w:lineRule="auto"/>
              <w:jc w:val="both"/>
              <w:rPr>
                <w:rFonts w:ascii="Times New Roman" w:hAnsi="Times New Roman"/>
              </w:rPr>
            </w:pPr>
            <w:r>
              <w:rPr>
                <w:rFonts w:ascii="Times New Roman" w:hAnsi="Times New Roman"/>
              </w:rPr>
              <w:t>Integrated messenger</w:t>
            </w:r>
          </w:p>
          <w:p w:rsidR="000E50EA" w:rsidRPr="009D55ED" w:rsidRDefault="000E50EA" w:rsidP="00BE1B57">
            <w:pPr>
              <w:spacing w:line="360" w:lineRule="auto"/>
              <w:jc w:val="both"/>
              <w:rPr>
                <w:rFonts w:ascii="Times New Roman" w:hAnsi="Times New Roman"/>
              </w:rPr>
            </w:pPr>
            <w:r>
              <w:rPr>
                <w:rFonts w:ascii="Times New Roman" w:hAnsi="Times New Roman"/>
              </w:rPr>
              <w:t>Unrelated query</w:t>
            </w:r>
          </w:p>
        </w:tc>
        <w:tc>
          <w:tcPr>
            <w:tcW w:w="2756" w:type="dxa"/>
          </w:tcPr>
          <w:p w:rsidR="000E50EA" w:rsidRPr="009D55ED" w:rsidRDefault="000E50EA" w:rsidP="00BE1B57">
            <w:pPr>
              <w:spacing w:line="360" w:lineRule="auto"/>
              <w:jc w:val="both"/>
              <w:rPr>
                <w:rFonts w:ascii="Times New Roman" w:hAnsi="Times New Roman"/>
              </w:rPr>
            </w:pPr>
            <w:r>
              <w:rPr>
                <w:rFonts w:ascii="Times New Roman" w:hAnsi="Times New Roman"/>
              </w:rPr>
              <w:t>User sign-in in the integrated messenger but the query is unrelated</w:t>
            </w:r>
          </w:p>
        </w:tc>
        <w:tc>
          <w:tcPr>
            <w:tcW w:w="1740" w:type="dxa"/>
          </w:tcPr>
          <w:p w:rsidR="000E50EA" w:rsidRPr="009D55ED" w:rsidRDefault="000E50EA" w:rsidP="00BE1B57">
            <w:pPr>
              <w:spacing w:line="360" w:lineRule="auto"/>
              <w:jc w:val="both"/>
              <w:rPr>
                <w:rFonts w:ascii="Times New Roman" w:hAnsi="Times New Roman"/>
              </w:rPr>
            </w:pPr>
            <w:r>
              <w:rPr>
                <w:rFonts w:ascii="Times New Roman" w:hAnsi="Times New Roman"/>
              </w:rPr>
              <w:t>Please ask the related information</w:t>
            </w:r>
          </w:p>
        </w:tc>
        <w:tc>
          <w:tcPr>
            <w:tcW w:w="1178" w:type="dxa"/>
          </w:tcPr>
          <w:p w:rsidR="000E50EA" w:rsidRPr="009D55ED" w:rsidRDefault="000E50EA" w:rsidP="00BE1B57">
            <w:pPr>
              <w:spacing w:line="360" w:lineRule="auto"/>
              <w:jc w:val="both"/>
              <w:rPr>
                <w:rFonts w:ascii="Times New Roman" w:hAnsi="Times New Roman"/>
              </w:rPr>
            </w:pPr>
            <w:r w:rsidRPr="009D55ED">
              <w:rPr>
                <w:rFonts w:ascii="Times New Roman" w:hAnsi="Times New Roman"/>
              </w:rPr>
              <w:t>Fail</w:t>
            </w:r>
          </w:p>
        </w:tc>
      </w:tr>
      <w:tr w:rsidR="000E50EA" w:rsidRPr="009D55ED" w:rsidTr="00BE1B57">
        <w:trPr>
          <w:trHeight w:val="367"/>
        </w:trPr>
        <w:tc>
          <w:tcPr>
            <w:tcW w:w="959" w:type="dxa"/>
          </w:tcPr>
          <w:p w:rsidR="000E50EA" w:rsidRPr="009D55ED" w:rsidRDefault="000E50EA" w:rsidP="00BE1B57">
            <w:pPr>
              <w:spacing w:line="360" w:lineRule="auto"/>
              <w:jc w:val="both"/>
              <w:rPr>
                <w:rFonts w:ascii="Times New Roman" w:hAnsi="Times New Roman"/>
                <w:b/>
                <w:bCs/>
              </w:rPr>
            </w:pPr>
            <w:r w:rsidRPr="009D55ED">
              <w:rPr>
                <w:rFonts w:ascii="Times New Roman" w:hAnsi="Times New Roman"/>
                <w:bCs/>
              </w:rPr>
              <w:t>TC04</w:t>
            </w:r>
          </w:p>
        </w:tc>
        <w:tc>
          <w:tcPr>
            <w:tcW w:w="1883" w:type="dxa"/>
          </w:tcPr>
          <w:p w:rsidR="000E50EA" w:rsidRDefault="000E50EA" w:rsidP="00BE1B57">
            <w:pPr>
              <w:spacing w:line="360" w:lineRule="auto"/>
              <w:jc w:val="both"/>
              <w:rPr>
                <w:rFonts w:ascii="Times New Roman" w:hAnsi="Times New Roman"/>
              </w:rPr>
            </w:pPr>
            <w:r>
              <w:rPr>
                <w:rFonts w:ascii="Times New Roman" w:hAnsi="Times New Roman"/>
              </w:rPr>
              <w:t>Sign-in</w:t>
            </w:r>
          </w:p>
          <w:p w:rsidR="000E50EA" w:rsidRDefault="000E50EA" w:rsidP="00BE1B57">
            <w:pPr>
              <w:spacing w:line="360" w:lineRule="auto"/>
              <w:jc w:val="both"/>
              <w:rPr>
                <w:rFonts w:ascii="Times New Roman" w:hAnsi="Times New Roman"/>
              </w:rPr>
            </w:pPr>
            <w:r>
              <w:rPr>
                <w:rFonts w:ascii="Times New Roman" w:hAnsi="Times New Roman"/>
              </w:rPr>
              <w:t>Integrated messenger</w:t>
            </w:r>
          </w:p>
          <w:p w:rsidR="000E50EA" w:rsidRPr="009D55ED" w:rsidRDefault="000E50EA" w:rsidP="00BE1B57">
            <w:pPr>
              <w:spacing w:line="360" w:lineRule="auto"/>
              <w:jc w:val="both"/>
              <w:rPr>
                <w:rFonts w:ascii="Times New Roman" w:hAnsi="Times New Roman"/>
              </w:rPr>
            </w:pPr>
            <w:r>
              <w:rPr>
                <w:rFonts w:ascii="Times New Roman" w:hAnsi="Times New Roman"/>
              </w:rPr>
              <w:t>Related query</w:t>
            </w:r>
          </w:p>
        </w:tc>
        <w:tc>
          <w:tcPr>
            <w:tcW w:w="2756" w:type="dxa"/>
          </w:tcPr>
          <w:p w:rsidR="000E50EA" w:rsidRPr="009D55ED" w:rsidRDefault="000E50EA" w:rsidP="00BE1B57">
            <w:pPr>
              <w:spacing w:line="360" w:lineRule="auto"/>
              <w:jc w:val="both"/>
              <w:rPr>
                <w:rFonts w:ascii="Times New Roman" w:hAnsi="Times New Roman"/>
              </w:rPr>
            </w:pPr>
            <w:r>
              <w:rPr>
                <w:rFonts w:ascii="Times New Roman" w:hAnsi="Times New Roman"/>
              </w:rPr>
              <w:t>Valid query</w:t>
            </w:r>
          </w:p>
        </w:tc>
        <w:tc>
          <w:tcPr>
            <w:tcW w:w="1740" w:type="dxa"/>
          </w:tcPr>
          <w:p w:rsidR="000E50EA" w:rsidRPr="009D55ED" w:rsidRDefault="000E50EA" w:rsidP="00BE1B57">
            <w:pPr>
              <w:spacing w:line="360" w:lineRule="auto"/>
              <w:jc w:val="both"/>
              <w:rPr>
                <w:rFonts w:ascii="Times New Roman" w:hAnsi="Times New Roman"/>
              </w:rPr>
            </w:pPr>
            <w:r>
              <w:rPr>
                <w:rFonts w:ascii="Times New Roman" w:hAnsi="Times New Roman"/>
              </w:rPr>
              <w:t>Respond for the query</w:t>
            </w:r>
          </w:p>
        </w:tc>
        <w:tc>
          <w:tcPr>
            <w:tcW w:w="1178" w:type="dxa"/>
          </w:tcPr>
          <w:p w:rsidR="000E50EA" w:rsidRPr="009D55ED" w:rsidRDefault="000E50EA" w:rsidP="00BE1B57">
            <w:pPr>
              <w:spacing w:line="360" w:lineRule="auto"/>
              <w:jc w:val="both"/>
              <w:rPr>
                <w:rFonts w:ascii="Times New Roman" w:hAnsi="Times New Roman"/>
              </w:rPr>
            </w:pPr>
            <w:r>
              <w:rPr>
                <w:rFonts w:ascii="Times New Roman" w:hAnsi="Times New Roman"/>
              </w:rPr>
              <w:t>Pass</w:t>
            </w:r>
          </w:p>
        </w:tc>
      </w:tr>
    </w:tbl>
    <w:p w:rsidR="000E50EA" w:rsidRDefault="000E50EA" w:rsidP="000E50EA">
      <w:pPr>
        <w:spacing w:line="360" w:lineRule="auto"/>
        <w:jc w:val="center"/>
        <w:rPr>
          <w:rFonts w:ascii="Times New Roman" w:hAnsi="Times New Roman"/>
          <w:b/>
          <w:bCs/>
          <w:i/>
        </w:rPr>
      </w:pPr>
    </w:p>
    <w:p w:rsidR="000E50EA" w:rsidRPr="008677E5" w:rsidRDefault="000E50EA" w:rsidP="000E50EA">
      <w:pPr>
        <w:spacing w:line="360" w:lineRule="auto"/>
        <w:jc w:val="center"/>
        <w:rPr>
          <w:rFonts w:ascii="Times New Roman" w:hAnsi="Times New Roman"/>
          <w:b/>
          <w:i/>
        </w:rPr>
      </w:pPr>
      <w:r>
        <w:rPr>
          <w:rFonts w:ascii="Times New Roman" w:hAnsi="Times New Roman"/>
          <w:b/>
          <w:bCs/>
          <w:i/>
        </w:rPr>
        <w:t xml:space="preserve">Table6.2 </w:t>
      </w:r>
      <w:r>
        <w:rPr>
          <w:rFonts w:ascii="Times New Roman" w:hAnsi="Times New Roman"/>
        </w:rPr>
        <w:t>Users Bot</w:t>
      </w:r>
    </w:p>
    <w:p w:rsidR="000E50EA" w:rsidRDefault="000E50EA" w:rsidP="000E50EA">
      <w:pPr>
        <w:spacing w:after="240"/>
        <w:rPr>
          <w:rFonts w:ascii="Times New Roman" w:hAnsi="Times New Roman"/>
          <w:b/>
          <w:bCs/>
        </w:rPr>
      </w:pPr>
    </w:p>
    <w:p w:rsidR="000E50EA" w:rsidRDefault="000E50EA" w:rsidP="000E50EA">
      <w:pPr>
        <w:spacing w:after="240"/>
        <w:rPr>
          <w:rFonts w:ascii="Times New Roman" w:hAnsi="Times New Roman"/>
          <w:b/>
          <w:bCs/>
          <w:sz w:val="36"/>
          <w:szCs w:val="36"/>
        </w:rPr>
      </w:pPr>
    </w:p>
    <w:p w:rsidR="000E50EA" w:rsidRDefault="000E50EA" w:rsidP="000E50EA">
      <w:pPr>
        <w:rPr>
          <w:rFonts w:ascii="Times New Roman" w:hAnsi="Times New Roman"/>
          <w:b/>
          <w:bCs/>
          <w:sz w:val="36"/>
          <w:szCs w:val="36"/>
        </w:rPr>
      </w:pPr>
    </w:p>
    <w:p w:rsidR="000E50EA" w:rsidRDefault="000E50EA" w:rsidP="000E50EA">
      <w:pPr>
        <w:rPr>
          <w:rFonts w:ascii="Times New Roman" w:hAnsi="Times New Roman"/>
          <w:b/>
          <w:bCs/>
          <w:sz w:val="36"/>
          <w:szCs w:val="36"/>
        </w:rPr>
      </w:pPr>
    </w:p>
    <w:p w:rsidR="000E50EA" w:rsidRDefault="000E50EA" w:rsidP="000E50EA">
      <w:pPr>
        <w:rPr>
          <w:rFonts w:ascii="Times New Roman" w:hAnsi="Times New Roman"/>
          <w:b/>
          <w:bCs/>
          <w:sz w:val="36"/>
          <w:szCs w:val="36"/>
        </w:rPr>
      </w:pPr>
    </w:p>
    <w:p w:rsidR="000E50EA" w:rsidRDefault="000E50EA" w:rsidP="000E50EA">
      <w:pPr>
        <w:rPr>
          <w:rFonts w:ascii="Times New Roman" w:hAnsi="Times New Roman"/>
          <w:b/>
          <w:bCs/>
          <w:sz w:val="36"/>
          <w:szCs w:val="36"/>
        </w:rPr>
      </w:pPr>
    </w:p>
    <w:p w:rsidR="000E50EA" w:rsidRDefault="000E50EA" w:rsidP="000E50EA">
      <w:pPr>
        <w:rPr>
          <w:rFonts w:ascii="Times New Roman" w:hAnsi="Times New Roman"/>
          <w:b/>
          <w:bCs/>
          <w:sz w:val="36"/>
          <w:szCs w:val="36"/>
        </w:rPr>
      </w:pPr>
    </w:p>
    <w:p w:rsidR="000E50EA" w:rsidRDefault="000E50EA" w:rsidP="000E50EA">
      <w:pPr>
        <w:rPr>
          <w:rFonts w:ascii="Times New Roman" w:hAnsi="Times New Roman"/>
          <w:b/>
          <w:bCs/>
          <w:sz w:val="36"/>
          <w:szCs w:val="36"/>
        </w:rPr>
      </w:pPr>
    </w:p>
    <w:p w:rsidR="000E50EA" w:rsidRDefault="000E50EA" w:rsidP="000E50EA">
      <w:pPr>
        <w:rPr>
          <w:rFonts w:ascii="Times New Roman" w:hAnsi="Times New Roman"/>
          <w:b/>
          <w:bCs/>
          <w:sz w:val="36"/>
          <w:szCs w:val="36"/>
        </w:rPr>
      </w:pPr>
    </w:p>
    <w:p w:rsidR="007C079C" w:rsidRDefault="000E50EA" w:rsidP="000E50EA">
      <w:pPr>
        <w:spacing w:after="240"/>
        <w:jc w:val="center"/>
        <w:rPr>
          <w:rFonts w:ascii="Helvetica" w:hAnsi="Helvetica" w:cs="Helvetica"/>
          <w:b/>
          <w:bCs/>
          <w:sz w:val="60"/>
          <w:szCs w:val="60"/>
        </w:rPr>
      </w:pPr>
      <w:r>
        <w:rPr>
          <w:rFonts w:ascii="Times New Roman" w:hAnsi="Times New Roman"/>
          <w:b/>
          <w:bCs/>
          <w:sz w:val="36"/>
          <w:szCs w:val="36"/>
        </w:rPr>
        <w:t>7. SCREENSHOTS</w:t>
      </w:r>
      <w:r>
        <w:rPr>
          <w:rFonts w:ascii="Helvetica" w:hAnsi="Helvetica" w:cs="Helvetica"/>
          <w:b/>
          <w:bCs/>
          <w:sz w:val="60"/>
          <w:szCs w:val="60"/>
        </w:rPr>
        <w:t xml:space="preserve">  </w:t>
      </w:r>
    </w:p>
    <w:p w:rsidR="000E50EA" w:rsidRPr="009055E3" w:rsidRDefault="000E50EA" w:rsidP="000E50EA">
      <w:pPr>
        <w:spacing w:after="240"/>
        <w:jc w:val="center"/>
        <w:rPr>
          <w:rFonts w:ascii="Times New Roman" w:hAnsi="Times New Roman"/>
          <w:b/>
          <w:bCs/>
          <w:sz w:val="36"/>
          <w:szCs w:val="36"/>
        </w:rPr>
      </w:pPr>
      <w:r>
        <w:rPr>
          <w:rFonts w:ascii="Helvetica" w:hAnsi="Helvetica" w:cs="Helvetica"/>
          <w:b/>
          <w:bCs/>
          <w:sz w:val="60"/>
          <w:szCs w:val="60"/>
        </w:rPr>
        <w:t xml:space="preserve">  </w:t>
      </w:r>
      <w:r>
        <w:rPr>
          <w:rFonts w:ascii="Helvetica" w:hAnsi="Helvetica" w:cs="Helvetica"/>
          <w:b/>
          <w:bCs/>
          <w:sz w:val="60"/>
          <w:szCs w:val="60"/>
        </w:rPr>
        <w:tab/>
      </w:r>
      <w:r>
        <w:rPr>
          <w:rFonts w:ascii="Helvetica" w:hAnsi="Helvetica" w:cs="Helvetica"/>
          <w:b/>
          <w:bCs/>
          <w:noProof/>
          <w:sz w:val="60"/>
          <w:szCs w:val="60"/>
        </w:rPr>
        <w:drawing>
          <wp:inline distT="0" distB="0" distL="0" distR="0">
            <wp:extent cx="4621530" cy="2076239"/>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extLst>
                        <a:ext uri="{28A0092B-C50C-407E-A947-70E740481C1C}">
                          <a14:useLocalDpi xmlns:a14="http://schemas.microsoft.com/office/drawing/2010/main" val="0"/>
                        </a:ext>
                      </a:extLst>
                    </a:blip>
                    <a:stretch>
                      <a:fillRect/>
                    </a:stretch>
                  </pic:blipFill>
                  <pic:spPr bwMode="auto">
                    <a:xfrm>
                      <a:off x="0" y="0"/>
                      <a:ext cx="4628610" cy="2079420"/>
                    </a:xfrm>
                    <a:prstGeom prst="rect">
                      <a:avLst/>
                    </a:prstGeom>
                    <a:noFill/>
                    <a:ln>
                      <a:noFill/>
                    </a:ln>
                  </pic:spPr>
                </pic:pic>
              </a:graphicData>
            </a:graphic>
          </wp:inline>
        </w:drawing>
      </w:r>
    </w:p>
    <w:p w:rsidR="000E50EA" w:rsidRDefault="000E50EA" w:rsidP="000E50EA">
      <w:pPr>
        <w:tabs>
          <w:tab w:val="left" w:pos="8910"/>
        </w:tabs>
        <w:spacing w:before="30" w:line="360" w:lineRule="auto"/>
        <w:ind w:right="-63"/>
        <w:jc w:val="center"/>
        <w:rPr>
          <w:rFonts w:ascii="Times New Roman" w:hAnsi="Times New Roman"/>
        </w:rPr>
      </w:pPr>
      <w:r w:rsidRPr="00333E09">
        <w:rPr>
          <w:rFonts w:ascii="Times New Roman" w:hAnsi="Times New Roman"/>
          <w:b/>
        </w:rPr>
        <w:t>Screen7.1</w:t>
      </w:r>
      <w:r w:rsidRPr="00D54077">
        <w:rPr>
          <w:rFonts w:ascii="Times New Roman" w:hAnsi="Times New Roman"/>
          <w:i/>
        </w:rPr>
        <w:t xml:space="preserve"> </w:t>
      </w:r>
      <w:r w:rsidR="007C079C">
        <w:rPr>
          <w:rFonts w:ascii="Times New Roman" w:hAnsi="Times New Roman"/>
        </w:rPr>
        <w:t xml:space="preserve">Creating Agent </w:t>
      </w:r>
    </w:p>
    <w:p w:rsidR="000E50EA" w:rsidRPr="009055E3" w:rsidRDefault="000E50EA" w:rsidP="000E50EA">
      <w:pPr>
        <w:tabs>
          <w:tab w:val="left" w:pos="8910"/>
        </w:tabs>
        <w:spacing w:before="30" w:line="360" w:lineRule="auto"/>
        <w:ind w:right="-63"/>
        <w:jc w:val="center"/>
        <w:rPr>
          <w:rFonts w:ascii="Times New Roman" w:hAnsi="Times New Roman"/>
          <w:i/>
        </w:rPr>
      </w:pPr>
    </w:p>
    <w:p w:rsidR="000E50EA" w:rsidRPr="00D54077" w:rsidRDefault="000E50EA" w:rsidP="000E50EA">
      <w:pPr>
        <w:tabs>
          <w:tab w:val="left" w:pos="8910"/>
        </w:tabs>
        <w:spacing w:before="30" w:line="360" w:lineRule="auto"/>
        <w:ind w:right="-63"/>
        <w:jc w:val="center"/>
        <w:rPr>
          <w:rFonts w:ascii="Times New Roman" w:hAnsi="Times New Roman"/>
          <w:i/>
        </w:rPr>
      </w:pPr>
      <w:r>
        <w:rPr>
          <w:rFonts w:ascii="Helvetica" w:hAnsi="Helvetica" w:cs="Helvetica"/>
          <w:noProof/>
          <w:sz w:val="60"/>
          <w:szCs w:val="60"/>
        </w:rPr>
        <w:drawing>
          <wp:inline distT="0" distB="0" distL="0" distR="0">
            <wp:extent cx="5267325" cy="247065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5267325" cy="2470654"/>
                    </a:xfrm>
                    <a:prstGeom prst="rect">
                      <a:avLst/>
                    </a:prstGeom>
                    <a:noFill/>
                    <a:ln>
                      <a:noFill/>
                    </a:ln>
                  </pic:spPr>
                </pic:pic>
              </a:graphicData>
            </a:graphic>
          </wp:inline>
        </w:drawing>
      </w:r>
    </w:p>
    <w:p w:rsidR="000E50EA" w:rsidRPr="00C2705C"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40" w:firstLine="480"/>
        <w:rPr>
          <w:rFonts w:ascii="Helvetica" w:hAnsi="Helvetica" w:cs="Helvetica"/>
          <w:bCs/>
        </w:rPr>
      </w:pPr>
      <w:r w:rsidRPr="00333E09">
        <w:rPr>
          <w:rFonts w:ascii="Times New Roman" w:hAnsi="Times New Roman"/>
          <w:b/>
        </w:rPr>
        <w:t>Screen7.</w:t>
      </w:r>
      <w:r>
        <w:rPr>
          <w:rFonts w:ascii="Times New Roman" w:hAnsi="Times New Roman"/>
          <w:b/>
        </w:rPr>
        <w:t>2</w:t>
      </w:r>
      <w:r w:rsidRPr="00D54077">
        <w:rPr>
          <w:rFonts w:ascii="Times New Roman" w:hAnsi="Times New Roman"/>
          <w:i/>
        </w:rPr>
        <w:t xml:space="preserve"> </w:t>
      </w:r>
      <w:r w:rsidR="00172C59">
        <w:rPr>
          <w:rFonts w:ascii="Helvetica" w:hAnsi="Helvetica" w:cs="Helvetica"/>
          <w:bCs/>
        </w:rPr>
        <w:t>Creating Intents</w:t>
      </w:r>
    </w:p>
    <w:p w:rsidR="000E50EA" w:rsidRPr="00D54077" w:rsidRDefault="000E50EA" w:rsidP="000E50EA">
      <w:pPr>
        <w:tabs>
          <w:tab w:val="left" w:pos="8910"/>
        </w:tabs>
        <w:spacing w:before="30" w:line="360" w:lineRule="auto"/>
        <w:ind w:right="-63"/>
        <w:jc w:val="center"/>
        <w:rPr>
          <w:rFonts w:ascii="Times New Roman" w:hAnsi="Times New Roman"/>
          <w:i/>
        </w:rPr>
      </w:pPr>
    </w:p>
    <w:p w:rsidR="000E50EA" w:rsidRPr="00F17438" w:rsidRDefault="000E50EA" w:rsidP="000E50EA">
      <w:pPr>
        <w:tabs>
          <w:tab w:val="left" w:pos="1680"/>
        </w:tabs>
        <w:rPr>
          <w:rFonts w:ascii="Helvetica" w:hAnsi="Helvetica" w:cs="Helvetica"/>
          <w:sz w:val="60"/>
          <w:szCs w:val="60"/>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40" w:firstLine="480"/>
        <w:rPr>
          <w:rFonts w:ascii="Helvetica" w:hAnsi="Helvetica" w:cs="Helvetica"/>
          <w:b/>
          <w:bCs/>
          <w:sz w:val="60"/>
          <w:szCs w:val="60"/>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40" w:firstLine="480"/>
        <w:rPr>
          <w:rFonts w:ascii="Helvetica" w:hAnsi="Helvetica" w:cs="Helvetica"/>
          <w:b/>
          <w:bCs/>
          <w:sz w:val="60"/>
          <w:szCs w:val="60"/>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40" w:firstLine="480"/>
        <w:rPr>
          <w:rFonts w:ascii="Helvetica" w:hAnsi="Helvetica" w:cs="Helvetica"/>
          <w:b/>
          <w:bCs/>
          <w:sz w:val="60"/>
          <w:szCs w:val="60"/>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b/>
          <w:bCs/>
          <w:sz w:val="60"/>
          <w:szCs w:val="60"/>
        </w:rPr>
      </w:pPr>
      <w:r>
        <w:rPr>
          <w:rFonts w:ascii="Helvetica" w:hAnsi="Helvetica" w:cs="Helvetica"/>
          <w:b/>
          <w:bCs/>
          <w:noProof/>
          <w:sz w:val="60"/>
          <w:szCs w:val="60"/>
        </w:rPr>
        <w:drawing>
          <wp:inline distT="0" distB="0" distL="0" distR="0">
            <wp:extent cx="5267325" cy="2596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5267325" cy="2596067"/>
                    </a:xfrm>
                    <a:prstGeom prst="rect">
                      <a:avLst/>
                    </a:prstGeom>
                    <a:noFill/>
                    <a:ln>
                      <a:noFill/>
                    </a:ln>
                  </pic:spPr>
                </pic:pic>
              </a:graphicData>
            </a:graphic>
          </wp:inline>
        </w:drawing>
      </w:r>
    </w:p>
    <w:p w:rsidR="000E50EA" w:rsidRPr="009055E3"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40" w:firstLine="480"/>
        <w:rPr>
          <w:rFonts w:ascii="Helvetica" w:hAnsi="Helvetica" w:cs="Helvetica"/>
          <w:bCs/>
        </w:rPr>
      </w:pPr>
      <w:r w:rsidRPr="00333E09">
        <w:rPr>
          <w:rFonts w:ascii="Times New Roman" w:hAnsi="Times New Roman"/>
          <w:b/>
        </w:rPr>
        <w:t>Screen7.</w:t>
      </w:r>
      <w:r>
        <w:rPr>
          <w:rFonts w:ascii="Times New Roman" w:hAnsi="Times New Roman"/>
          <w:b/>
        </w:rPr>
        <w:t>3</w:t>
      </w:r>
      <w:r w:rsidRPr="00D54077">
        <w:rPr>
          <w:rFonts w:ascii="Times New Roman" w:hAnsi="Times New Roman"/>
          <w:i/>
        </w:rPr>
        <w:t xml:space="preserve"> </w:t>
      </w:r>
      <w:r w:rsidR="009C626B">
        <w:rPr>
          <w:rFonts w:ascii="Helvetica" w:hAnsi="Helvetica" w:cs="Helvetica"/>
          <w:bCs/>
        </w:rPr>
        <w:t>Training Bot</w:t>
      </w:r>
    </w:p>
    <w:p w:rsidR="00727DD8"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b/>
        </w:rPr>
      </w:pPr>
      <w:r>
        <w:rPr>
          <w:rFonts w:ascii="Times New Roman" w:hAnsi="Times New Roman"/>
          <w:b/>
          <w:noProof/>
        </w:rPr>
        <w:drawing>
          <wp:inline distT="0" distB="0" distL="0" distR="0">
            <wp:extent cx="5229225" cy="20954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5257994" cy="2106936"/>
                    </a:xfrm>
                    <a:prstGeom prst="rect">
                      <a:avLst/>
                    </a:prstGeom>
                    <a:noFill/>
                    <a:ln>
                      <a:noFill/>
                    </a:ln>
                  </pic:spPr>
                </pic:pic>
              </a:graphicData>
            </a:graphic>
          </wp:inline>
        </w:drawing>
      </w:r>
      <w:r>
        <w:rPr>
          <w:rFonts w:ascii="Times New Roman" w:hAnsi="Times New Roman"/>
          <w:b/>
        </w:rPr>
        <w:t xml:space="preserve">  </w:t>
      </w:r>
    </w:p>
    <w:p w:rsidR="000E50EA" w:rsidRPr="009055E3"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i/>
        </w:rPr>
      </w:pPr>
      <w:r>
        <w:rPr>
          <w:rFonts w:ascii="Times New Roman" w:hAnsi="Times New Roman"/>
          <w:b/>
        </w:rPr>
        <w:t xml:space="preserve">                            </w:t>
      </w:r>
      <w:r w:rsidR="00727DD8">
        <w:rPr>
          <w:rFonts w:ascii="Times New Roman" w:hAnsi="Times New Roman"/>
          <w:b/>
        </w:rPr>
        <w:t xml:space="preserve">                      </w:t>
      </w:r>
      <w:r w:rsidRPr="001D43DC">
        <w:rPr>
          <w:rFonts w:ascii="Times New Roman" w:hAnsi="Times New Roman"/>
          <w:b/>
        </w:rPr>
        <w:t>Screen7.</w:t>
      </w:r>
      <w:r w:rsidR="00727DD8">
        <w:rPr>
          <w:rFonts w:ascii="Times New Roman" w:hAnsi="Times New Roman"/>
          <w:b/>
        </w:rPr>
        <w:t>4:</w:t>
      </w:r>
      <w:r w:rsidR="00727DD8">
        <w:rPr>
          <w:rFonts w:ascii="Times New Roman" w:hAnsi="Times New Roman"/>
        </w:rPr>
        <w:t xml:space="preserve"> Integration</w:t>
      </w:r>
    </w:p>
    <w:p w:rsidR="000E50EA" w:rsidRDefault="00727DD8"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b/>
          <w:bCs/>
          <w:sz w:val="60"/>
          <w:szCs w:val="60"/>
        </w:rPr>
      </w:pPr>
      <w:r>
        <w:rPr>
          <w:rFonts w:ascii="Helvetica" w:hAnsi="Helvetica" w:cs="Helvetica"/>
          <w:b/>
          <w:bCs/>
          <w:noProof/>
          <w:sz w:val="60"/>
          <w:szCs w:val="60"/>
        </w:rPr>
        <w:lastRenderedPageBreak/>
        <w:drawing>
          <wp:inline distT="0" distB="0" distL="0" distR="0">
            <wp:extent cx="5270500" cy="2094230"/>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ock.png"/>
                    <pic:cNvPicPr/>
                  </pic:nvPicPr>
                  <pic:blipFill>
                    <a:blip r:embed="rId43">
                      <a:extLst>
                        <a:ext uri="{28A0092B-C50C-407E-A947-70E740481C1C}">
                          <a14:useLocalDpi xmlns:a14="http://schemas.microsoft.com/office/drawing/2010/main" val="0"/>
                        </a:ext>
                      </a:extLst>
                    </a:blip>
                    <a:stretch>
                      <a:fillRect/>
                    </a:stretch>
                  </pic:blipFill>
                  <pic:spPr>
                    <a:xfrm>
                      <a:off x="0" y="0"/>
                      <a:ext cx="5270500" cy="2094230"/>
                    </a:xfrm>
                    <a:prstGeom prst="rect">
                      <a:avLst/>
                    </a:prstGeom>
                  </pic:spPr>
                </pic:pic>
              </a:graphicData>
            </a:graphic>
          </wp:inline>
        </w:drawing>
      </w:r>
    </w:p>
    <w:p w:rsidR="000E50EA" w:rsidRPr="00727DD8" w:rsidRDefault="00727DD8" w:rsidP="000E50EA">
      <w:pPr>
        <w:jc w:val="center"/>
        <w:rPr>
          <w:rFonts w:ascii="Helvetica" w:hAnsi="Helvetica" w:cs="Helvetica"/>
          <w:b/>
          <w:bCs/>
          <w:szCs w:val="32"/>
        </w:rPr>
      </w:pPr>
      <w:r w:rsidRPr="00727DD8">
        <w:rPr>
          <w:rFonts w:ascii="Helvetica" w:hAnsi="Helvetica" w:cs="Helvetica"/>
          <w:b/>
          <w:bCs/>
          <w:szCs w:val="32"/>
        </w:rPr>
        <w:t>Screen 7.5</w:t>
      </w:r>
      <w:r>
        <w:rPr>
          <w:rFonts w:ascii="Helvetica" w:hAnsi="Helvetica" w:cs="Helvetica"/>
          <w:b/>
          <w:bCs/>
          <w:szCs w:val="32"/>
        </w:rPr>
        <w:t xml:space="preserve"> Block Diagram</w:t>
      </w:r>
    </w:p>
    <w:p w:rsidR="000E50EA" w:rsidRDefault="000E50EA" w:rsidP="000E50EA">
      <w:pPr>
        <w:jc w:val="center"/>
        <w:rPr>
          <w:rFonts w:ascii="Helvetica" w:hAnsi="Helvetica" w:cs="Helvetica"/>
          <w:b/>
          <w:bCs/>
          <w:sz w:val="32"/>
          <w:szCs w:val="32"/>
        </w:rPr>
      </w:pPr>
    </w:p>
    <w:p w:rsidR="000E50EA" w:rsidRDefault="000E50EA" w:rsidP="000E50EA">
      <w:pPr>
        <w:jc w:val="center"/>
        <w:rPr>
          <w:rFonts w:ascii="Helvetica" w:hAnsi="Helvetica" w:cs="Helvetica"/>
          <w:b/>
          <w:bCs/>
          <w:sz w:val="32"/>
          <w:szCs w:val="32"/>
        </w:rPr>
      </w:pPr>
    </w:p>
    <w:p w:rsidR="000E50EA" w:rsidRDefault="000E50EA" w:rsidP="000E50EA">
      <w:pPr>
        <w:jc w:val="center"/>
        <w:rPr>
          <w:rFonts w:ascii="Helvetica" w:hAnsi="Helvetica" w:cs="Helvetica"/>
          <w:b/>
          <w:bCs/>
          <w:sz w:val="32"/>
          <w:szCs w:val="32"/>
        </w:rPr>
      </w:pPr>
    </w:p>
    <w:p w:rsidR="000E50EA" w:rsidRDefault="000E50EA" w:rsidP="000E50EA">
      <w:pPr>
        <w:jc w:val="center"/>
        <w:rPr>
          <w:rFonts w:ascii="Helvetica" w:hAnsi="Helvetica" w:cs="Helvetica"/>
          <w:b/>
          <w:bCs/>
          <w:sz w:val="32"/>
          <w:szCs w:val="32"/>
        </w:rPr>
      </w:pPr>
    </w:p>
    <w:p w:rsidR="000E50EA" w:rsidRDefault="000E50EA" w:rsidP="000E50EA">
      <w:pPr>
        <w:jc w:val="center"/>
        <w:rPr>
          <w:rFonts w:ascii="Helvetica" w:hAnsi="Helvetica" w:cs="Helvetica"/>
          <w:b/>
          <w:bCs/>
          <w:sz w:val="32"/>
          <w:szCs w:val="32"/>
        </w:rPr>
      </w:pPr>
    </w:p>
    <w:p w:rsidR="000E50EA" w:rsidRPr="00B7002B" w:rsidRDefault="000E50EA" w:rsidP="000E50EA">
      <w:pPr>
        <w:jc w:val="center"/>
        <w:rPr>
          <w:rFonts w:ascii="Helvetica" w:hAnsi="Helvetica" w:cs="Helvetica"/>
          <w:b/>
          <w:bCs/>
          <w:sz w:val="32"/>
          <w:szCs w:val="32"/>
        </w:rPr>
      </w:pPr>
    </w:p>
    <w:p w:rsidR="000E50EA" w:rsidRPr="00B7002B" w:rsidRDefault="000E50EA" w:rsidP="000E50EA">
      <w:pPr>
        <w:jc w:val="center"/>
        <w:rPr>
          <w:rFonts w:ascii="Times New Roman" w:hAnsi="Times New Roman"/>
          <w:b/>
          <w:sz w:val="32"/>
          <w:szCs w:val="32"/>
        </w:rPr>
      </w:pPr>
      <w:r w:rsidRPr="00B7002B">
        <w:rPr>
          <w:rFonts w:ascii="Times New Roman" w:hAnsi="Times New Roman"/>
          <w:b/>
          <w:bCs/>
          <w:sz w:val="32"/>
          <w:szCs w:val="32"/>
        </w:rPr>
        <w:t>8. CONCLUSION &amp; FUTURE SCOPE</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
    <w:p w:rsidR="000E50EA" w:rsidRPr="00921E4F"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sz w:val="28"/>
          <w:szCs w:val="28"/>
        </w:rPr>
      </w:pPr>
      <w:r>
        <w:rPr>
          <w:rFonts w:ascii="Times New Roman" w:hAnsi="Times New Roman"/>
          <w:b/>
          <w:bCs/>
          <w:sz w:val="28"/>
          <w:szCs w:val="28"/>
        </w:rPr>
        <w:t>8.1 CONCLUSION</w:t>
      </w:r>
    </w:p>
    <w:p w:rsidR="000E50EA" w:rsidRPr="00142E5F" w:rsidRDefault="000E50EA" w:rsidP="000E50EA">
      <w:pPr>
        <w:spacing w:line="360" w:lineRule="auto"/>
        <w:jc w:val="both"/>
        <w:rPr>
          <w:rFonts w:ascii="Times New Roman" w:hAnsi="Times New Roman"/>
          <w:lang w:val="en-IN"/>
        </w:rPr>
      </w:pPr>
      <w:r w:rsidRPr="00142E5F">
        <w:rPr>
          <w:rFonts w:ascii="Times New Roman" w:hAnsi="Times New Roman"/>
          <w:lang w:val="en-IN"/>
        </w:rPr>
        <w:t>The main objective of this bot is to provide services to the users by giving the related information of our college in stipulated time.</w:t>
      </w:r>
    </w:p>
    <w:p w:rsidR="000E50EA" w:rsidRDefault="000E50EA" w:rsidP="000E50EA">
      <w:pPr>
        <w:spacing w:line="360" w:lineRule="auto"/>
        <w:jc w:val="both"/>
        <w:rPr>
          <w:rFonts w:ascii="Times New Roman" w:hAnsi="Times New Roman"/>
        </w:rPr>
      </w:pP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bCs/>
          <w:sz w:val="28"/>
          <w:szCs w:val="28"/>
        </w:rPr>
      </w:pPr>
      <w:r>
        <w:rPr>
          <w:rFonts w:ascii="Times New Roman" w:hAnsi="Times New Roman"/>
          <w:b/>
          <w:bCs/>
          <w:sz w:val="28"/>
          <w:szCs w:val="28"/>
        </w:rPr>
        <w:t>8.2 FUTURE SCOPE</w:t>
      </w:r>
    </w:p>
    <w:p w:rsidR="000E50EA" w:rsidRPr="0097590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both"/>
        <w:rPr>
          <w:rFonts w:ascii="Times New Roman" w:hAnsi="Times New Roman"/>
        </w:rPr>
      </w:pPr>
      <w:r w:rsidRPr="0097590A">
        <w:rPr>
          <w:rFonts w:ascii="Times New Roman" w:hAnsi="Times New Roman"/>
        </w:rPr>
        <w:t xml:space="preserve">The </w:t>
      </w:r>
      <w:r w:rsidR="005D3908">
        <w:rPr>
          <w:rFonts w:ascii="Times New Roman" w:hAnsi="Times New Roman"/>
        </w:rPr>
        <w:t>Chatbot</w:t>
      </w:r>
      <w:r>
        <w:rPr>
          <w:rFonts w:ascii="Times New Roman" w:hAnsi="Times New Roman"/>
        </w:rPr>
        <w:t xml:space="preserve"> is to decrease the </w:t>
      </w:r>
      <w:r w:rsidRPr="0097590A">
        <w:rPr>
          <w:rFonts w:ascii="Times New Roman" w:hAnsi="Times New Roman"/>
        </w:rPr>
        <w:t xml:space="preserve">work </w:t>
      </w:r>
      <w:r>
        <w:rPr>
          <w:rFonts w:ascii="Times New Roman" w:hAnsi="Times New Roman"/>
        </w:rPr>
        <w:t xml:space="preserve">burden </w:t>
      </w:r>
      <w:r w:rsidRPr="0097590A">
        <w:rPr>
          <w:rFonts w:ascii="Times New Roman" w:hAnsi="Times New Roman"/>
        </w:rPr>
        <w:t xml:space="preserve">and easier </w:t>
      </w:r>
      <w:r>
        <w:rPr>
          <w:rFonts w:ascii="Times New Roman" w:hAnsi="Times New Roman"/>
        </w:rPr>
        <w:t>to</w:t>
      </w:r>
      <w:r w:rsidRPr="0097590A">
        <w:rPr>
          <w:rFonts w:ascii="Times New Roman" w:hAnsi="Times New Roman"/>
        </w:rPr>
        <w:t xml:space="preserve"> </w:t>
      </w:r>
      <w:r>
        <w:rPr>
          <w:rFonts w:ascii="Times New Roman" w:hAnsi="Times New Roman"/>
        </w:rPr>
        <w:t>publish our college strength and make it strong in technical way</w:t>
      </w:r>
      <w:r w:rsidRPr="0097590A">
        <w:rPr>
          <w:rFonts w:ascii="Times New Roman" w:hAnsi="Times New Roman"/>
        </w:rPr>
        <w:t xml:space="preserve">. </w:t>
      </w:r>
    </w:p>
    <w:p w:rsidR="000E50EA" w:rsidRPr="008E7224" w:rsidRDefault="000E50EA" w:rsidP="000E50EA">
      <w:pPr>
        <w:spacing w:line="360" w:lineRule="auto"/>
      </w:pPr>
      <w:r>
        <w:rPr>
          <w:rFonts w:ascii="Times New Roman" w:hAnsi="Times New Roman"/>
        </w:rPr>
        <w:t xml:space="preserve">This service was </w:t>
      </w:r>
      <w:r w:rsidR="005D3908">
        <w:rPr>
          <w:rFonts w:ascii="Times New Roman" w:hAnsi="Times New Roman"/>
        </w:rPr>
        <w:t>introducing</w:t>
      </w:r>
      <w:r>
        <w:rPr>
          <w:rFonts w:ascii="Times New Roman" w:hAnsi="Times New Roman"/>
        </w:rPr>
        <w:t xml:space="preserve"> to save the time and reduce the process of enquiring about our college. The user (faculty/employee/student/others) can easily access this bot by connecting with the messenger and ask any related information about this college and can get quick response from the bot. While replaying the bot, the developer not need to be in online because it will give the response automatically based on </w:t>
      </w:r>
      <w:proofErr w:type="gramStart"/>
      <w:r>
        <w:rPr>
          <w:rFonts w:ascii="Times New Roman" w:hAnsi="Times New Roman"/>
        </w:rPr>
        <w:t>users</w:t>
      </w:r>
      <w:proofErr w:type="gramEnd"/>
      <w:r>
        <w:rPr>
          <w:rFonts w:ascii="Times New Roman" w:hAnsi="Times New Roman"/>
        </w:rPr>
        <w:t xml:space="preserve"> expressions which already trained by the developer.</w:t>
      </w:r>
    </w:p>
    <w:p w:rsidR="000E50EA"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jc w:val="both"/>
        <w:rPr>
          <w:rFonts w:ascii="Times New Roman" w:hAnsi="Times New Roman"/>
        </w:rPr>
      </w:pPr>
    </w:p>
    <w:p w:rsidR="000E50EA" w:rsidRPr="00404199"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bCs/>
          <w:sz w:val="36"/>
          <w:szCs w:val="36"/>
        </w:rPr>
      </w:pPr>
      <w:r>
        <w:rPr>
          <w:rFonts w:ascii="Times New Roman" w:hAnsi="Times New Roman"/>
        </w:rPr>
        <w:br w:type="page"/>
      </w:r>
      <w:r>
        <w:rPr>
          <w:rFonts w:ascii="Times New Roman" w:hAnsi="Times New Roman"/>
          <w:b/>
          <w:bCs/>
          <w:sz w:val="36"/>
          <w:szCs w:val="36"/>
        </w:rPr>
        <w:lastRenderedPageBreak/>
        <w:t>9. BIBLI</w:t>
      </w:r>
      <w:r w:rsidRPr="00404199">
        <w:rPr>
          <w:rFonts w:ascii="Times New Roman" w:hAnsi="Times New Roman"/>
          <w:b/>
          <w:bCs/>
          <w:sz w:val="36"/>
          <w:szCs w:val="36"/>
        </w:rPr>
        <w:t>OGRAPHY</w:t>
      </w:r>
    </w:p>
    <w:p w:rsidR="000E50EA" w:rsidRPr="00296DD6" w:rsidRDefault="000E50EA" w:rsidP="000E5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p>
    <w:p w:rsidR="000E50EA" w:rsidRPr="00296DD6" w:rsidRDefault="000E50EA" w:rsidP="000E50EA">
      <w:pPr>
        <w:spacing w:line="360" w:lineRule="auto"/>
        <w:ind w:right="-180"/>
        <w:rPr>
          <w:rFonts w:ascii="Times New Roman" w:eastAsia="Batang" w:hAnsi="Times New Roman"/>
          <w:b/>
          <w:bCs/>
          <w:sz w:val="28"/>
          <w:szCs w:val="28"/>
        </w:rPr>
      </w:pPr>
      <w:r w:rsidRPr="00296DD6">
        <w:rPr>
          <w:rFonts w:ascii="Times New Roman" w:eastAsia="Batang" w:hAnsi="Times New Roman"/>
          <w:b/>
          <w:bCs/>
          <w:sz w:val="28"/>
          <w:szCs w:val="28"/>
        </w:rPr>
        <w:t>References Made From:</w:t>
      </w:r>
    </w:p>
    <w:p w:rsidR="000E50EA" w:rsidRPr="00A32F7F" w:rsidRDefault="000E50EA" w:rsidP="000E50EA">
      <w:pPr>
        <w:spacing w:before="100" w:beforeAutospacing="1" w:after="100" w:afterAutospacing="1" w:line="360" w:lineRule="auto"/>
        <w:jc w:val="both"/>
        <w:outlineLvl w:val="0"/>
        <w:rPr>
          <w:rFonts w:ascii="Times New Roman" w:eastAsia="Times New Roman" w:hAnsi="Times New Roman"/>
          <w:bCs/>
          <w:kern w:val="36"/>
        </w:rPr>
      </w:pPr>
      <w:r>
        <w:rPr>
          <w:rFonts w:ascii="Times New Roman" w:eastAsia="Times New Roman" w:hAnsi="Times New Roman"/>
          <w:bCs/>
          <w:kern w:val="36"/>
        </w:rPr>
        <w:t xml:space="preserve">CLOUD </w:t>
      </w:r>
      <w:r w:rsidR="005B1CE3">
        <w:rPr>
          <w:rFonts w:ascii="Times New Roman" w:eastAsia="Times New Roman" w:hAnsi="Times New Roman"/>
          <w:bCs/>
          <w:kern w:val="36"/>
        </w:rPr>
        <w:t>SERVICES: -</w:t>
      </w:r>
      <w:r>
        <w:rPr>
          <w:rFonts w:ascii="Times New Roman" w:eastAsia="Times New Roman" w:hAnsi="Times New Roman"/>
          <w:bCs/>
          <w:kern w:val="36"/>
        </w:rPr>
        <w:t xml:space="preserve"> API</w:t>
      </w:r>
    </w:p>
    <w:p w:rsidR="000E50EA" w:rsidRDefault="00DF17C2" w:rsidP="00DF17C2">
      <w:pPr>
        <w:spacing w:line="360" w:lineRule="auto"/>
        <w:ind w:right="-180"/>
        <w:rPr>
          <w:rFonts w:ascii="Palatino Linotype" w:eastAsia="Batang" w:hAnsi="Palatino Linotype"/>
          <w:b/>
          <w:bCs/>
          <w:sz w:val="28"/>
          <w:szCs w:val="28"/>
        </w:rPr>
      </w:pPr>
      <w:r>
        <w:rPr>
          <w:rFonts w:ascii="Palatino Linotype" w:eastAsia="Batang" w:hAnsi="Palatino Linotype"/>
          <w:b/>
          <w:bCs/>
          <w:sz w:val="28"/>
          <w:szCs w:val="28"/>
        </w:rPr>
        <w:t>Sites Referred:</w:t>
      </w:r>
    </w:p>
    <w:p w:rsidR="00DF17C2" w:rsidRPr="00DF17C2" w:rsidRDefault="00BE1B57" w:rsidP="00DF17C2">
      <w:pPr>
        <w:pStyle w:val="ListParagraph"/>
        <w:numPr>
          <w:ilvl w:val="0"/>
          <w:numId w:val="49"/>
        </w:numPr>
        <w:spacing w:line="360" w:lineRule="auto"/>
        <w:ind w:right="-180"/>
        <w:rPr>
          <w:rFonts w:ascii="Palatino Linotype" w:eastAsia="Batang" w:hAnsi="Palatino Linotype"/>
          <w:b/>
          <w:bCs/>
          <w:sz w:val="28"/>
          <w:szCs w:val="28"/>
        </w:rPr>
      </w:pPr>
      <w:hyperlink r:id="rId44" w:history="1">
        <w:r w:rsidR="00DF17C2" w:rsidRPr="00DF17C2">
          <w:rPr>
            <w:rStyle w:val="Hyperlink"/>
            <w:rFonts w:ascii="Palatino Linotype" w:eastAsia="Batang" w:hAnsi="Palatino Linotype"/>
            <w:sz w:val="28"/>
            <w:szCs w:val="28"/>
          </w:rPr>
          <w:t>https://api.ai/</w:t>
        </w:r>
      </w:hyperlink>
    </w:p>
    <w:p w:rsidR="00DF17C2" w:rsidRDefault="00BE1B57" w:rsidP="00DF17C2">
      <w:pPr>
        <w:pStyle w:val="ListParagraph"/>
        <w:numPr>
          <w:ilvl w:val="0"/>
          <w:numId w:val="49"/>
        </w:numPr>
        <w:spacing w:line="360" w:lineRule="auto"/>
        <w:ind w:right="-180"/>
        <w:rPr>
          <w:rFonts w:ascii="Palatino Linotype" w:eastAsia="Batang" w:hAnsi="Palatino Linotype"/>
          <w:b/>
          <w:bCs/>
          <w:sz w:val="28"/>
          <w:szCs w:val="28"/>
        </w:rPr>
      </w:pPr>
      <w:hyperlink r:id="rId45" w:history="1">
        <w:r w:rsidR="00DF17C2" w:rsidRPr="008020BE">
          <w:rPr>
            <w:rStyle w:val="Hyperlink"/>
            <w:rFonts w:ascii="Palatino Linotype" w:eastAsia="Batang" w:hAnsi="Palatino Linotype"/>
            <w:sz w:val="28"/>
            <w:szCs w:val="28"/>
          </w:rPr>
          <w:t>https://api.ai/docs/getting-started/basics</w:t>
        </w:r>
      </w:hyperlink>
    </w:p>
    <w:p w:rsidR="00DF17C2" w:rsidRDefault="00BE1B57" w:rsidP="00DF17C2">
      <w:pPr>
        <w:pStyle w:val="ListParagraph"/>
        <w:numPr>
          <w:ilvl w:val="0"/>
          <w:numId w:val="49"/>
        </w:numPr>
        <w:spacing w:line="360" w:lineRule="auto"/>
        <w:ind w:right="-180"/>
        <w:rPr>
          <w:rFonts w:ascii="Palatino Linotype" w:eastAsia="Batang" w:hAnsi="Palatino Linotype"/>
          <w:b/>
          <w:bCs/>
          <w:sz w:val="28"/>
          <w:szCs w:val="28"/>
        </w:rPr>
      </w:pPr>
      <w:hyperlink r:id="rId46" w:history="1">
        <w:r w:rsidR="00DF17C2" w:rsidRPr="008020BE">
          <w:rPr>
            <w:rStyle w:val="Hyperlink"/>
            <w:rFonts w:ascii="Palatino Linotype" w:eastAsia="Batang" w:hAnsi="Palatino Linotype"/>
            <w:sz w:val="28"/>
            <w:szCs w:val="28"/>
          </w:rPr>
          <w:t>https://api.ai/docs/integrations/</w:t>
        </w:r>
      </w:hyperlink>
    </w:p>
    <w:p w:rsidR="00DF17C2" w:rsidRDefault="00BE1B57" w:rsidP="00DF17C2">
      <w:pPr>
        <w:pStyle w:val="ListParagraph"/>
        <w:numPr>
          <w:ilvl w:val="0"/>
          <w:numId w:val="49"/>
        </w:numPr>
        <w:spacing w:line="360" w:lineRule="auto"/>
        <w:ind w:right="-180"/>
        <w:rPr>
          <w:rFonts w:ascii="Palatino Linotype" w:eastAsia="Batang" w:hAnsi="Palatino Linotype"/>
          <w:b/>
          <w:bCs/>
          <w:sz w:val="28"/>
          <w:szCs w:val="28"/>
        </w:rPr>
      </w:pPr>
      <w:hyperlink r:id="rId47" w:history="1">
        <w:r w:rsidR="00BA4E4B" w:rsidRPr="008020BE">
          <w:rPr>
            <w:rStyle w:val="Hyperlink"/>
            <w:rFonts w:ascii="Palatino Linotype" w:eastAsia="Batang" w:hAnsi="Palatino Linotype"/>
            <w:sz w:val="28"/>
            <w:szCs w:val="28"/>
          </w:rPr>
          <w:t>https://en.wikipedia.org/wiki/API.AI</w:t>
        </w:r>
      </w:hyperlink>
    </w:p>
    <w:p w:rsidR="00BA4E4B" w:rsidRPr="00F7153D" w:rsidRDefault="00BA4E4B" w:rsidP="00F7153D">
      <w:pPr>
        <w:spacing w:line="360" w:lineRule="auto"/>
        <w:ind w:left="360" w:right="-180"/>
        <w:rPr>
          <w:rFonts w:ascii="Palatino Linotype" w:eastAsia="Batang" w:hAnsi="Palatino Linotype"/>
          <w:b/>
          <w:bCs/>
          <w:sz w:val="28"/>
          <w:szCs w:val="28"/>
        </w:rPr>
      </w:pPr>
    </w:p>
    <w:p w:rsidR="000E50EA" w:rsidRPr="00930BD4" w:rsidRDefault="000E50EA" w:rsidP="000E50EA">
      <w:pPr>
        <w:spacing w:line="360" w:lineRule="auto"/>
        <w:jc w:val="both"/>
        <w:rPr>
          <w:rFonts w:ascii="Palatino Linotype" w:hAnsi="Palatino Linotype"/>
          <w:b/>
          <w:sz w:val="28"/>
          <w:szCs w:val="28"/>
        </w:rPr>
      </w:pPr>
    </w:p>
    <w:p w:rsidR="000E50EA" w:rsidRPr="00787885" w:rsidRDefault="000E50EA" w:rsidP="000E50EA"/>
    <w:p w:rsidR="000E50EA" w:rsidRPr="00E9273C" w:rsidRDefault="000E50EA" w:rsidP="000E50EA">
      <w:pPr>
        <w:rPr>
          <w:u w:val="single"/>
        </w:rPr>
      </w:pPr>
    </w:p>
    <w:p w:rsidR="00044959" w:rsidRDefault="00044959">
      <w:bookmarkStart w:id="0" w:name="_GoBack"/>
      <w:bookmarkEnd w:id="0"/>
    </w:p>
    <w:sectPr w:rsidR="00044959" w:rsidSect="00BE1B57">
      <w:headerReference w:type="default" r:id="rId48"/>
      <w:footerReference w:type="default" r:id="rId49"/>
      <w:pgSz w:w="11900" w:h="16840" w:code="9"/>
      <w:pgMar w:top="1440" w:right="1440" w:bottom="1440" w:left="2160" w:header="720" w:footer="720"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867" w:rsidRDefault="00772867">
      <w:r>
        <w:separator/>
      </w:r>
    </w:p>
  </w:endnote>
  <w:endnote w:type="continuationSeparator" w:id="0">
    <w:p w:rsidR="00772867" w:rsidRDefault="00772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eveloper">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57" w:rsidRPr="00C63F0E" w:rsidRDefault="00BE1B57">
    <w:pPr>
      <w:pStyle w:val="Footer"/>
      <w:jc w:val="center"/>
      <w:rPr>
        <w:caps/>
        <w:noProof/>
        <w:color w:val="000000"/>
      </w:rPr>
    </w:pPr>
    <w:r w:rsidRPr="00C63F0E">
      <w:rPr>
        <w:caps/>
        <w:color w:val="000000"/>
      </w:rPr>
      <w:fldChar w:fldCharType="begin"/>
    </w:r>
    <w:r w:rsidRPr="00C63F0E">
      <w:rPr>
        <w:caps/>
        <w:color w:val="000000"/>
      </w:rPr>
      <w:instrText xml:space="preserve"> PAGE   \* MERGEFORMAT </w:instrText>
    </w:r>
    <w:r w:rsidRPr="00C63F0E">
      <w:rPr>
        <w:caps/>
        <w:color w:val="000000"/>
      </w:rPr>
      <w:fldChar w:fldCharType="separate"/>
    </w:r>
    <w:r w:rsidR="00380F6D">
      <w:rPr>
        <w:caps/>
        <w:noProof/>
        <w:color w:val="000000"/>
      </w:rPr>
      <w:t>44</w:t>
    </w:r>
    <w:r w:rsidRPr="00C63F0E">
      <w:rPr>
        <w:caps/>
        <w:noProof/>
        <w:color w:val="000000"/>
      </w:rPr>
      <w:fldChar w:fldCharType="end"/>
    </w:r>
  </w:p>
  <w:p w:rsidR="00BE1B57" w:rsidRDefault="00BE1B57" w:rsidP="00BE1B5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867" w:rsidRDefault="00772867">
      <w:r>
        <w:separator/>
      </w:r>
    </w:p>
  </w:footnote>
  <w:footnote w:type="continuationSeparator" w:id="0">
    <w:p w:rsidR="00772867" w:rsidRDefault="00772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57" w:rsidRDefault="00BE1B57" w:rsidP="00BE1B57">
    <w:pPr>
      <w:pStyle w:val="Header"/>
      <w:ind w:left="4320"/>
      <w:rPr>
        <w:rFonts w:ascii="Times New Roman" w:hAnsi="Times New Roman"/>
      </w:rPr>
    </w:pPr>
    <w:r>
      <w:rPr>
        <w:rFonts w:ascii="Times New Roman" w:hAnsi="Times New Roman"/>
      </w:rPr>
      <w:tab/>
    </w:r>
    <w:r>
      <w:rPr>
        <w:rFonts w:ascii="Times New Roman" w:hAnsi="Times New Roman"/>
      </w:rPr>
      <w:tab/>
      <w:t>Chatbot</w:t>
    </w:r>
  </w:p>
  <w:p w:rsidR="00BE1B57" w:rsidRPr="00B75B73" w:rsidRDefault="00BE1B57" w:rsidP="00BE1B57">
    <w:pPr>
      <w:pStyle w:val="Header"/>
      <w:ind w:left="4320"/>
      <w:rPr>
        <w:rFonts w:ascii="Times New Roman" w:hAnsi="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6A746B0E"/>
    <w:lvl w:ilvl="0" w:tplc="6CB24F90">
      <w:start w:val="1"/>
      <w:numFmt w:val="decimal"/>
      <w:lvlText w:val="%1."/>
      <w:lvlJc w:val="left"/>
      <w:pPr>
        <w:ind w:left="720" w:hanging="360"/>
      </w:pPr>
      <w:rPr>
        <w:b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11"/>
    <w:multiLevelType w:val="hybridMultilevel"/>
    <w:tmpl w:val="00000011"/>
    <w:lvl w:ilvl="0" w:tplc="00000641">
      <w:start w:val="1"/>
      <w:numFmt w:val="lowerRoman"/>
      <w:lvlText w:val="%1."/>
      <w:lvlJc w:val="left"/>
      <w:pPr>
        <w:ind w:left="72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1E"/>
    <w:multiLevelType w:val="hybridMultilevel"/>
    <w:tmpl w:val="0000001E"/>
    <w:lvl w:ilvl="0" w:tplc="00000B5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1F"/>
    <w:multiLevelType w:val="hybridMultilevel"/>
    <w:tmpl w:val="0000001F"/>
    <w:lvl w:ilvl="0" w:tplc="00000BB9">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20"/>
    <w:multiLevelType w:val="hybridMultilevel"/>
    <w:tmpl w:val="00000020"/>
    <w:lvl w:ilvl="0" w:tplc="00000C1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52015A"/>
    <w:multiLevelType w:val="hybridMultilevel"/>
    <w:tmpl w:val="2B026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15D7666"/>
    <w:multiLevelType w:val="hybridMultilevel"/>
    <w:tmpl w:val="C63E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5453FE"/>
    <w:multiLevelType w:val="hybridMultilevel"/>
    <w:tmpl w:val="01ACA510"/>
    <w:lvl w:ilvl="0" w:tplc="E93E77B8">
      <w:start w:val="1"/>
      <w:numFmt w:val="bullet"/>
      <w:lvlText w:val="•"/>
      <w:lvlJc w:val="left"/>
      <w:pPr>
        <w:tabs>
          <w:tab w:val="num" w:pos="720"/>
        </w:tabs>
        <w:ind w:left="720" w:hanging="360"/>
      </w:pPr>
      <w:rPr>
        <w:rFonts w:ascii="Arial" w:hAnsi="Arial" w:hint="default"/>
      </w:rPr>
    </w:lvl>
    <w:lvl w:ilvl="1" w:tplc="2A2A0FA8" w:tentative="1">
      <w:start w:val="1"/>
      <w:numFmt w:val="bullet"/>
      <w:lvlText w:val="•"/>
      <w:lvlJc w:val="left"/>
      <w:pPr>
        <w:tabs>
          <w:tab w:val="num" w:pos="1440"/>
        </w:tabs>
        <w:ind w:left="1440" w:hanging="360"/>
      </w:pPr>
      <w:rPr>
        <w:rFonts w:ascii="Arial" w:hAnsi="Arial" w:hint="default"/>
      </w:rPr>
    </w:lvl>
    <w:lvl w:ilvl="2" w:tplc="159C4A28" w:tentative="1">
      <w:start w:val="1"/>
      <w:numFmt w:val="bullet"/>
      <w:lvlText w:val="•"/>
      <w:lvlJc w:val="left"/>
      <w:pPr>
        <w:tabs>
          <w:tab w:val="num" w:pos="2160"/>
        </w:tabs>
        <w:ind w:left="2160" w:hanging="360"/>
      </w:pPr>
      <w:rPr>
        <w:rFonts w:ascii="Arial" w:hAnsi="Arial" w:hint="default"/>
      </w:rPr>
    </w:lvl>
    <w:lvl w:ilvl="3" w:tplc="4F32B006" w:tentative="1">
      <w:start w:val="1"/>
      <w:numFmt w:val="bullet"/>
      <w:lvlText w:val="•"/>
      <w:lvlJc w:val="left"/>
      <w:pPr>
        <w:tabs>
          <w:tab w:val="num" w:pos="2880"/>
        </w:tabs>
        <w:ind w:left="2880" w:hanging="360"/>
      </w:pPr>
      <w:rPr>
        <w:rFonts w:ascii="Arial" w:hAnsi="Arial" w:hint="default"/>
      </w:rPr>
    </w:lvl>
    <w:lvl w:ilvl="4" w:tplc="475AB49E" w:tentative="1">
      <w:start w:val="1"/>
      <w:numFmt w:val="bullet"/>
      <w:lvlText w:val="•"/>
      <w:lvlJc w:val="left"/>
      <w:pPr>
        <w:tabs>
          <w:tab w:val="num" w:pos="3600"/>
        </w:tabs>
        <w:ind w:left="3600" w:hanging="360"/>
      </w:pPr>
      <w:rPr>
        <w:rFonts w:ascii="Arial" w:hAnsi="Arial" w:hint="default"/>
      </w:rPr>
    </w:lvl>
    <w:lvl w:ilvl="5" w:tplc="8AEE5BB0" w:tentative="1">
      <w:start w:val="1"/>
      <w:numFmt w:val="bullet"/>
      <w:lvlText w:val="•"/>
      <w:lvlJc w:val="left"/>
      <w:pPr>
        <w:tabs>
          <w:tab w:val="num" w:pos="4320"/>
        </w:tabs>
        <w:ind w:left="4320" w:hanging="360"/>
      </w:pPr>
      <w:rPr>
        <w:rFonts w:ascii="Arial" w:hAnsi="Arial" w:hint="default"/>
      </w:rPr>
    </w:lvl>
    <w:lvl w:ilvl="6" w:tplc="F4FE7348" w:tentative="1">
      <w:start w:val="1"/>
      <w:numFmt w:val="bullet"/>
      <w:lvlText w:val="•"/>
      <w:lvlJc w:val="left"/>
      <w:pPr>
        <w:tabs>
          <w:tab w:val="num" w:pos="5040"/>
        </w:tabs>
        <w:ind w:left="5040" w:hanging="360"/>
      </w:pPr>
      <w:rPr>
        <w:rFonts w:ascii="Arial" w:hAnsi="Arial" w:hint="default"/>
      </w:rPr>
    </w:lvl>
    <w:lvl w:ilvl="7" w:tplc="0FE894A2" w:tentative="1">
      <w:start w:val="1"/>
      <w:numFmt w:val="bullet"/>
      <w:lvlText w:val="•"/>
      <w:lvlJc w:val="left"/>
      <w:pPr>
        <w:tabs>
          <w:tab w:val="num" w:pos="5760"/>
        </w:tabs>
        <w:ind w:left="5760" w:hanging="360"/>
      </w:pPr>
      <w:rPr>
        <w:rFonts w:ascii="Arial" w:hAnsi="Arial" w:hint="default"/>
      </w:rPr>
    </w:lvl>
    <w:lvl w:ilvl="8" w:tplc="769CA5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39520C8"/>
    <w:multiLevelType w:val="hybridMultilevel"/>
    <w:tmpl w:val="91A26DD8"/>
    <w:lvl w:ilvl="0" w:tplc="0409001B">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4526C0D"/>
    <w:multiLevelType w:val="multilevel"/>
    <w:tmpl w:val="76D8B8C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0A034CA8"/>
    <w:multiLevelType w:val="hybridMultilevel"/>
    <w:tmpl w:val="FA7CF0C4"/>
    <w:lvl w:ilvl="0" w:tplc="19622288">
      <w:start w:val="1"/>
      <w:numFmt w:val="bullet"/>
      <w:lvlText w:val="•"/>
      <w:lvlJc w:val="left"/>
      <w:pPr>
        <w:tabs>
          <w:tab w:val="num" w:pos="720"/>
        </w:tabs>
        <w:ind w:left="720" w:hanging="360"/>
      </w:pPr>
      <w:rPr>
        <w:rFonts w:ascii="Arial" w:hAnsi="Arial" w:hint="default"/>
      </w:rPr>
    </w:lvl>
    <w:lvl w:ilvl="1" w:tplc="1C207CBE" w:tentative="1">
      <w:start w:val="1"/>
      <w:numFmt w:val="bullet"/>
      <w:lvlText w:val="•"/>
      <w:lvlJc w:val="left"/>
      <w:pPr>
        <w:tabs>
          <w:tab w:val="num" w:pos="1440"/>
        </w:tabs>
        <w:ind w:left="1440" w:hanging="360"/>
      </w:pPr>
      <w:rPr>
        <w:rFonts w:ascii="Arial" w:hAnsi="Arial" w:hint="default"/>
      </w:rPr>
    </w:lvl>
    <w:lvl w:ilvl="2" w:tplc="ED70659A" w:tentative="1">
      <w:start w:val="1"/>
      <w:numFmt w:val="bullet"/>
      <w:lvlText w:val="•"/>
      <w:lvlJc w:val="left"/>
      <w:pPr>
        <w:tabs>
          <w:tab w:val="num" w:pos="2160"/>
        </w:tabs>
        <w:ind w:left="2160" w:hanging="360"/>
      </w:pPr>
      <w:rPr>
        <w:rFonts w:ascii="Arial" w:hAnsi="Arial" w:hint="default"/>
      </w:rPr>
    </w:lvl>
    <w:lvl w:ilvl="3" w:tplc="60E46048" w:tentative="1">
      <w:start w:val="1"/>
      <w:numFmt w:val="bullet"/>
      <w:lvlText w:val="•"/>
      <w:lvlJc w:val="left"/>
      <w:pPr>
        <w:tabs>
          <w:tab w:val="num" w:pos="2880"/>
        </w:tabs>
        <w:ind w:left="2880" w:hanging="360"/>
      </w:pPr>
      <w:rPr>
        <w:rFonts w:ascii="Arial" w:hAnsi="Arial" w:hint="default"/>
      </w:rPr>
    </w:lvl>
    <w:lvl w:ilvl="4" w:tplc="467C8750" w:tentative="1">
      <w:start w:val="1"/>
      <w:numFmt w:val="bullet"/>
      <w:lvlText w:val="•"/>
      <w:lvlJc w:val="left"/>
      <w:pPr>
        <w:tabs>
          <w:tab w:val="num" w:pos="3600"/>
        </w:tabs>
        <w:ind w:left="3600" w:hanging="360"/>
      </w:pPr>
      <w:rPr>
        <w:rFonts w:ascii="Arial" w:hAnsi="Arial" w:hint="default"/>
      </w:rPr>
    </w:lvl>
    <w:lvl w:ilvl="5" w:tplc="ADD68BAC" w:tentative="1">
      <w:start w:val="1"/>
      <w:numFmt w:val="bullet"/>
      <w:lvlText w:val="•"/>
      <w:lvlJc w:val="left"/>
      <w:pPr>
        <w:tabs>
          <w:tab w:val="num" w:pos="4320"/>
        </w:tabs>
        <w:ind w:left="4320" w:hanging="360"/>
      </w:pPr>
      <w:rPr>
        <w:rFonts w:ascii="Arial" w:hAnsi="Arial" w:hint="default"/>
      </w:rPr>
    </w:lvl>
    <w:lvl w:ilvl="6" w:tplc="BB74FD76" w:tentative="1">
      <w:start w:val="1"/>
      <w:numFmt w:val="bullet"/>
      <w:lvlText w:val="•"/>
      <w:lvlJc w:val="left"/>
      <w:pPr>
        <w:tabs>
          <w:tab w:val="num" w:pos="5040"/>
        </w:tabs>
        <w:ind w:left="5040" w:hanging="360"/>
      </w:pPr>
      <w:rPr>
        <w:rFonts w:ascii="Arial" w:hAnsi="Arial" w:hint="default"/>
      </w:rPr>
    </w:lvl>
    <w:lvl w:ilvl="7" w:tplc="4FBEC66A" w:tentative="1">
      <w:start w:val="1"/>
      <w:numFmt w:val="bullet"/>
      <w:lvlText w:val="•"/>
      <w:lvlJc w:val="left"/>
      <w:pPr>
        <w:tabs>
          <w:tab w:val="num" w:pos="5760"/>
        </w:tabs>
        <w:ind w:left="5760" w:hanging="360"/>
      </w:pPr>
      <w:rPr>
        <w:rFonts w:ascii="Arial" w:hAnsi="Arial" w:hint="default"/>
      </w:rPr>
    </w:lvl>
    <w:lvl w:ilvl="8" w:tplc="6E16AC8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0A713089"/>
    <w:multiLevelType w:val="hybridMultilevel"/>
    <w:tmpl w:val="5C98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93304C"/>
    <w:multiLevelType w:val="hybridMultilevel"/>
    <w:tmpl w:val="AC9A3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B37D29"/>
    <w:multiLevelType w:val="hybridMultilevel"/>
    <w:tmpl w:val="AF1C4716"/>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1" w15:restartNumberingAfterBreak="0">
    <w:nsid w:val="1E2E6EE7"/>
    <w:multiLevelType w:val="hybridMultilevel"/>
    <w:tmpl w:val="F5344F40"/>
    <w:lvl w:ilvl="0" w:tplc="EDA44B0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4664D4"/>
    <w:multiLevelType w:val="multilevel"/>
    <w:tmpl w:val="A666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A457BA"/>
    <w:multiLevelType w:val="hybridMultilevel"/>
    <w:tmpl w:val="765059EA"/>
    <w:lvl w:ilvl="0" w:tplc="F35A4AE0">
      <w:start w:val="1"/>
      <w:numFmt w:val="bullet"/>
      <w:lvlText w:val=""/>
      <w:lvlJc w:val="left"/>
      <w:pPr>
        <w:tabs>
          <w:tab w:val="num" w:pos="720"/>
        </w:tabs>
        <w:ind w:left="720" w:hanging="360"/>
      </w:pPr>
      <w:rPr>
        <w:rFonts w:ascii="Wingdings" w:hAnsi="Wingdings" w:hint="default"/>
      </w:rPr>
    </w:lvl>
    <w:lvl w:ilvl="1" w:tplc="D770A5CC">
      <w:start w:val="973"/>
      <w:numFmt w:val="bullet"/>
      <w:lvlText w:val=""/>
      <w:lvlJc w:val="left"/>
      <w:pPr>
        <w:tabs>
          <w:tab w:val="num" w:pos="1440"/>
        </w:tabs>
        <w:ind w:left="1440" w:hanging="360"/>
      </w:pPr>
      <w:rPr>
        <w:rFonts w:ascii="Symbol" w:hAnsi="Symbol" w:hint="default"/>
      </w:rPr>
    </w:lvl>
    <w:lvl w:ilvl="2" w:tplc="00C60D7E" w:tentative="1">
      <w:start w:val="1"/>
      <w:numFmt w:val="bullet"/>
      <w:lvlText w:val=""/>
      <w:lvlJc w:val="left"/>
      <w:pPr>
        <w:tabs>
          <w:tab w:val="num" w:pos="2160"/>
        </w:tabs>
        <w:ind w:left="2160" w:hanging="360"/>
      </w:pPr>
      <w:rPr>
        <w:rFonts w:ascii="Wingdings" w:hAnsi="Wingdings" w:hint="default"/>
      </w:rPr>
    </w:lvl>
    <w:lvl w:ilvl="3" w:tplc="F89C2BFA" w:tentative="1">
      <w:start w:val="1"/>
      <w:numFmt w:val="bullet"/>
      <w:lvlText w:val=""/>
      <w:lvlJc w:val="left"/>
      <w:pPr>
        <w:tabs>
          <w:tab w:val="num" w:pos="2880"/>
        </w:tabs>
        <w:ind w:left="2880" w:hanging="360"/>
      </w:pPr>
      <w:rPr>
        <w:rFonts w:ascii="Wingdings" w:hAnsi="Wingdings" w:hint="default"/>
      </w:rPr>
    </w:lvl>
    <w:lvl w:ilvl="4" w:tplc="5A86231A" w:tentative="1">
      <w:start w:val="1"/>
      <w:numFmt w:val="bullet"/>
      <w:lvlText w:val=""/>
      <w:lvlJc w:val="left"/>
      <w:pPr>
        <w:tabs>
          <w:tab w:val="num" w:pos="3600"/>
        </w:tabs>
        <w:ind w:left="3600" w:hanging="360"/>
      </w:pPr>
      <w:rPr>
        <w:rFonts w:ascii="Wingdings" w:hAnsi="Wingdings" w:hint="default"/>
      </w:rPr>
    </w:lvl>
    <w:lvl w:ilvl="5" w:tplc="01C438C6" w:tentative="1">
      <w:start w:val="1"/>
      <w:numFmt w:val="bullet"/>
      <w:lvlText w:val=""/>
      <w:lvlJc w:val="left"/>
      <w:pPr>
        <w:tabs>
          <w:tab w:val="num" w:pos="4320"/>
        </w:tabs>
        <w:ind w:left="4320" w:hanging="360"/>
      </w:pPr>
      <w:rPr>
        <w:rFonts w:ascii="Wingdings" w:hAnsi="Wingdings" w:hint="default"/>
      </w:rPr>
    </w:lvl>
    <w:lvl w:ilvl="6" w:tplc="68F88492" w:tentative="1">
      <w:start w:val="1"/>
      <w:numFmt w:val="bullet"/>
      <w:lvlText w:val=""/>
      <w:lvlJc w:val="left"/>
      <w:pPr>
        <w:tabs>
          <w:tab w:val="num" w:pos="5040"/>
        </w:tabs>
        <w:ind w:left="5040" w:hanging="360"/>
      </w:pPr>
      <w:rPr>
        <w:rFonts w:ascii="Wingdings" w:hAnsi="Wingdings" w:hint="default"/>
      </w:rPr>
    </w:lvl>
    <w:lvl w:ilvl="7" w:tplc="5BAE9736" w:tentative="1">
      <w:start w:val="1"/>
      <w:numFmt w:val="bullet"/>
      <w:lvlText w:val=""/>
      <w:lvlJc w:val="left"/>
      <w:pPr>
        <w:tabs>
          <w:tab w:val="num" w:pos="5760"/>
        </w:tabs>
        <w:ind w:left="5760" w:hanging="360"/>
      </w:pPr>
      <w:rPr>
        <w:rFonts w:ascii="Wingdings" w:hAnsi="Wingdings" w:hint="default"/>
      </w:rPr>
    </w:lvl>
    <w:lvl w:ilvl="8" w:tplc="73806A4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4B6170E"/>
    <w:multiLevelType w:val="multilevel"/>
    <w:tmpl w:val="6DB65D7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50D2A5E"/>
    <w:multiLevelType w:val="hybridMultilevel"/>
    <w:tmpl w:val="385690F0"/>
    <w:lvl w:ilvl="0" w:tplc="CCEE67AC">
      <w:start w:val="1"/>
      <w:numFmt w:val="bullet"/>
      <w:lvlText w:val="•"/>
      <w:lvlJc w:val="left"/>
      <w:pPr>
        <w:tabs>
          <w:tab w:val="num" w:pos="720"/>
        </w:tabs>
        <w:ind w:left="720" w:hanging="360"/>
      </w:pPr>
      <w:rPr>
        <w:rFonts w:ascii="Arial" w:hAnsi="Arial" w:hint="default"/>
      </w:rPr>
    </w:lvl>
    <w:lvl w:ilvl="1" w:tplc="906645FA" w:tentative="1">
      <w:start w:val="1"/>
      <w:numFmt w:val="bullet"/>
      <w:lvlText w:val="•"/>
      <w:lvlJc w:val="left"/>
      <w:pPr>
        <w:tabs>
          <w:tab w:val="num" w:pos="1440"/>
        </w:tabs>
        <w:ind w:left="1440" w:hanging="360"/>
      </w:pPr>
      <w:rPr>
        <w:rFonts w:ascii="Arial" w:hAnsi="Arial" w:hint="default"/>
      </w:rPr>
    </w:lvl>
    <w:lvl w:ilvl="2" w:tplc="1B28450C" w:tentative="1">
      <w:start w:val="1"/>
      <w:numFmt w:val="bullet"/>
      <w:lvlText w:val="•"/>
      <w:lvlJc w:val="left"/>
      <w:pPr>
        <w:tabs>
          <w:tab w:val="num" w:pos="2160"/>
        </w:tabs>
        <w:ind w:left="2160" w:hanging="360"/>
      </w:pPr>
      <w:rPr>
        <w:rFonts w:ascii="Arial" w:hAnsi="Arial" w:hint="default"/>
      </w:rPr>
    </w:lvl>
    <w:lvl w:ilvl="3" w:tplc="4C188424" w:tentative="1">
      <w:start w:val="1"/>
      <w:numFmt w:val="bullet"/>
      <w:lvlText w:val="•"/>
      <w:lvlJc w:val="left"/>
      <w:pPr>
        <w:tabs>
          <w:tab w:val="num" w:pos="2880"/>
        </w:tabs>
        <w:ind w:left="2880" w:hanging="360"/>
      </w:pPr>
      <w:rPr>
        <w:rFonts w:ascii="Arial" w:hAnsi="Arial" w:hint="default"/>
      </w:rPr>
    </w:lvl>
    <w:lvl w:ilvl="4" w:tplc="C3342412" w:tentative="1">
      <w:start w:val="1"/>
      <w:numFmt w:val="bullet"/>
      <w:lvlText w:val="•"/>
      <w:lvlJc w:val="left"/>
      <w:pPr>
        <w:tabs>
          <w:tab w:val="num" w:pos="3600"/>
        </w:tabs>
        <w:ind w:left="3600" w:hanging="360"/>
      </w:pPr>
      <w:rPr>
        <w:rFonts w:ascii="Arial" w:hAnsi="Arial" w:hint="default"/>
      </w:rPr>
    </w:lvl>
    <w:lvl w:ilvl="5" w:tplc="2C7ACA88" w:tentative="1">
      <w:start w:val="1"/>
      <w:numFmt w:val="bullet"/>
      <w:lvlText w:val="•"/>
      <w:lvlJc w:val="left"/>
      <w:pPr>
        <w:tabs>
          <w:tab w:val="num" w:pos="4320"/>
        </w:tabs>
        <w:ind w:left="4320" w:hanging="360"/>
      </w:pPr>
      <w:rPr>
        <w:rFonts w:ascii="Arial" w:hAnsi="Arial" w:hint="default"/>
      </w:rPr>
    </w:lvl>
    <w:lvl w:ilvl="6" w:tplc="662ACDB0" w:tentative="1">
      <w:start w:val="1"/>
      <w:numFmt w:val="bullet"/>
      <w:lvlText w:val="•"/>
      <w:lvlJc w:val="left"/>
      <w:pPr>
        <w:tabs>
          <w:tab w:val="num" w:pos="5040"/>
        </w:tabs>
        <w:ind w:left="5040" w:hanging="360"/>
      </w:pPr>
      <w:rPr>
        <w:rFonts w:ascii="Arial" w:hAnsi="Arial" w:hint="default"/>
      </w:rPr>
    </w:lvl>
    <w:lvl w:ilvl="7" w:tplc="90E66CF6" w:tentative="1">
      <w:start w:val="1"/>
      <w:numFmt w:val="bullet"/>
      <w:lvlText w:val="•"/>
      <w:lvlJc w:val="left"/>
      <w:pPr>
        <w:tabs>
          <w:tab w:val="num" w:pos="5760"/>
        </w:tabs>
        <w:ind w:left="5760" w:hanging="360"/>
      </w:pPr>
      <w:rPr>
        <w:rFonts w:ascii="Arial" w:hAnsi="Arial" w:hint="default"/>
      </w:rPr>
    </w:lvl>
    <w:lvl w:ilvl="8" w:tplc="9B66265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67C0FF3"/>
    <w:multiLevelType w:val="hybridMultilevel"/>
    <w:tmpl w:val="8A625ECC"/>
    <w:lvl w:ilvl="0" w:tplc="0409000F">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B865E1F"/>
    <w:multiLevelType w:val="hybridMultilevel"/>
    <w:tmpl w:val="3C3C1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BD95664"/>
    <w:multiLevelType w:val="hybridMultilevel"/>
    <w:tmpl w:val="3C760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5F1AFC"/>
    <w:multiLevelType w:val="hybridMultilevel"/>
    <w:tmpl w:val="417A6FEA"/>
    <w:lvl w:ilvl="0" w:tplc="4E4AC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7BA2C21"/>
    <w:multiLevelType w:val="hybridMultilevel"/>
    <w:tmpl w:val="34B0B712"/>
    <w:lvl w:ilvl="0" w:tplc="C02025FC">
      <w:start w:val="1"/>
      <w:numFmt w:val="bullet"/>
      <w:lvlText w:val="•"/>
      <w:lvlJc w:val="left"/>
      <w:pPr>
        <w:tabs>
          <w:tab w:val="num" w:pos="720"/>
        </w:tabs>
        <w:ind w:left="720" w:hanging="360"/>
      </w:pPr>
      <w:rPr>
        <w:rFonts w:ascii="Arial" w:hAnsi="Arial" w:hint="default"/>
      </w:rPr>
    </w:lvl>
    <w:lvl w:ilvl="1" w:tplc="AFAE44CC" w:tentative="1">
      <w:start w:val="1"/>
      <w:numFmt w:val="bullet"/>
      <w:lvlText w:val="•"/>
      <w:lvlJc w:val="left"/>
      <w:pPr>
        <w:tabs>
          <w:tab w:val="num" w:pos="1440"/>
        </w:tabs>
        <w:ind w:left="1440" w:hanging="360"/>
      </w:pPr>
      <w:rPr>
        <w:rFonts w:ascii="Arial" w:hAnsi="Arial" w:hint="default"/>
      </w:rPr>
    </w:lvl>
    <w:lvl w:ilvl="2" w:tplc="C85E4F68" w:tentative="1">
      <w:start w:val="1"/>
      <w:numFmt w:val="bullet"/>
      <w:lvlText w:val="•"/>
      <w:lvlJc w:val="left"/>
      <w:pPr>
        <w:tabs>
          <w:tab w:val="num" w:pos="2160"/>
        </w:tabs>
        <w:ind w:left="2160" w:hanging="360"/>
      </w:pPr>
      <w:rPr>
        <w:rFonts w:ascii="Arial" w:hAnsi="Arial" w:hint="default"/>
      </w:rPr>
    </w:lvl>
    <w:lvl w:ilvl="3" w:tplc="C6986502" w:tentative="1">
      <w:start w:val="1"/>
      <w:numFmt w:val="bullet"/>
      <w:lvlText w:val="•"/>
      <w:lvlJc w:val="left"/>
      <w:pPr>
        <w:tabs>
          <w:tab w:val="num" w:pos="2880"/>
        </w:tabs>
        <w:ind w:left="2880" w:hanging="360"/>
      </w:pPr>
      <w:rPr>
        <w:rFonts w:ascii="Arial" w:hAnsi="Arial" w:hint="default"/>
      </w:rPr>
    </w:lvl>
    <w:lvl w:ilvl="4" w:tplc="8766CDA6" w:tentative="1">
      <w:start w:val="1"/>
      <w:numFmt w:val="bullet"/>
      <w:lvlText w:val="•"/>
      <w:lvlJc w:val="left"/>
      <w:pPr>
        <w:tabs>
          <w:tab w:val="num" w:pos="3600"/>
        </w:tabs>
        <w:ind w:left="3600" w:hanging="360"/>
      </w:pPr>
      <w:rPr>
        <w:rFonts w:ascii="Arial" w:hAnsi="Arial" w:hint="default"/>
      </w:rPr>
    </w:lvl>
    <w:lvl w:ilvl="5" w:tplc="DBF00A5C" w:tentative="1">
      <w:start w:val="1"/>
      <w:numFmt w:val="bullet"/>
      <w:lvlText w:val="•"/>
      <w:lvlJc w:val="left"/>
      <w:pPr>
        <w:tabs>
          <w:tab w:val="num" w:pos="4320"/>
        </w:tabs>
        <w:ind w:left="4320" w:hanging="360"/>
      </w:pPr>
      <w:rPr>
        <w:rFonts w:ascii="Arial" w:hAnsi="Arial" w:hint="default"/>
      </w:rPr>
    </w:lvl>
    <w:lvl w:ilvl="6" w:tplc="D1F66C0A" w:tentative="1">
      <w:start w:val="1"/>
      <w:numFmt w:val="bullet"/>
      <w:lvlText w:val="•"/>
      <w:lvlJc w:val="left"/>
      <w:pPr>
        <w:tabs>
          <w:tab w:val="num" w:pos="5040"/>
        </w:tabs>
        <w:ind w:left="5040" w:hanging="360"/>
      </w:pPr>
      <w:rPr>
        <w:rFonts w:ascii="Arial" w:hAnsi="Arial" w:hint="default"/>
      </w:rPr>
    </w:lvl>
    <w:lvl w:ilvl="7" w:tplc="5350ABBA" w:tentative="1">
      <w:start w:val="1"/>
      <w:numFmt w:val="bullet"/>
      <w:lvlText w:val="•"/>
      <w:lvlJc w:val="left"/>
      <w:pPr>
        <w:tabs>
          <w:tab w:val="num" w:pos="5760"/>
        </w:tabs>
        <w:ind w:left="5760" w:hanging="360"/>
      </w:pPr>
      <w:rPr>
        <w:rFonts w:ascii="Arial" w:hAnsi="Arial" w:hint="default"/>
      </w:rPr>
    </w:lvl>
    <w:lvl w:ilvl="8" w:tplc="88CA2CB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9867F39"/>
    <w:multiLevelType w:val="hybridMultilevel"/>
    <w:tmpl w:val="A1C0C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A3F3B81"/>
    <w:multiLevelType w:val="multilevel"/>
    <w:tmpl w:val="EF32D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3642399"/>
    <w:multiLevelType w:val="hybridMultilevel"/>
    <w:tmpl w:val="BB5892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D72446A"/>
    <w:multiLevelType w:val="multilevel"/>
    <w:tmpl w:val="A20E6DDC"/>
    <w:lvl w:ilvl="0">
      <w:start w:val="1"/>
      <w:numFmt w:val="decimal"/>
      <w:lvlText w:val="%1"/>
      <w:lvlJc w:val="left"/>
      <w:pPr>
        <w:ind w:left="510" w:hanging="510"/>
      </w:pPr>
      <w:rPr>
        <w:rFonts w:eastAsia="Times New Roman" w:hint="default"/>
      </w:rPr>
    </w:lvl>
    <w:lvl w:ilvl="1">
      <w:start w:val="1"/>
      <w:numFmt w:val="decimal"/>
      <w:lvlText w:val="%1.%2"/>
      <w:lvlJc w:val="left"/>
      <w:pPr>
        <w:ind w:left="510" w:hanging="51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5" w15:restartNumberingAfterBreak="0">
    <w:nsid w:val="4F4D0D47"/>
    <w:multiLevelType w:val="hybridMultilevel"/>
    <w:tmpl w:val="0BAAFA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095381E"/>
    <w:multiLevelType w:val="hybridMultilevel"/>
    <w:tmpl w:val="2608551C"/>
    <w:lvl w:ilvl="0" w:tplc="8D30E96C">
      <w:start w:val="1"/>
      <w:numFmt w:val="bullet"/>
      <w:lvlText w:val="•"/>
      <w:lvlJc w:val="left"/>
      <w:pPr>
        <w:tabs>
          <w:tab w:val="num" w:pos="720"/>
        </w:tabs>
        <w:ind w:left="720" w:hanging="360"/>
      </w:pPr>
      <w:rPr>
        <w:rFonts w:ascii="Arial" w:hAnsi="Arial" w:hint="default"/>
      </w:rPr>
    </w:lvl>
    <w:lvl w:ilvl="1" w:tplc="62409D0A" w:tentative="1">
      <w:start w:val="1"/>
      <w:numFmt w:val="bullet"/>
      <w:lvlText w:val="•"/>
      <w:lvlJc w:val="left"/>
      <w:pPr>
        <w:tabs>
          <w:tab w:val="num" w:pos="1440"/>
        </w:tabs>
        <w:ind w:left="1440" w:hanging="360"/>
      </w:pPr>
      <w:rPr>
        <w:rFonts w:ascii="Arial" w:hAnsi="Arial" w:hint="default"/>
      </w:rPr>
    </w:lvl>
    <w:lvl w:ilvl="2" w:tplc="FA926D9E" w:tentative="1">
      <w:start w:val="1"/>
      <w:numFmt w:val="bullet"/>
      <w:lvlText w:val="•"/>
      <w:lvlJc w:val="left"/>
      <w:pPr>
        <w:tabs>
          <w:tab w:val="num" w:pos="2160"/>
        </w:tabs>
        <w:ind w:left="2160" w:hanging="360"/>
      </w:pPr>
      <w:rPr>
        <w:rFonts w:ascii="Arial" w:hAnsi="Arial" w:hint="default"/>
      </w:rPr>
    </w:lvl>
    <w:lvl w:ilvl="3" w:tplc="E4CADAAE" w:tentative="1">
      <w:start w:val="1"/>
      <w:numFmt w:val="bullet"/>
      <w:lvlText w:val="•"/>
      <w:lvlJc w:val="left"/>
      <w:pPr>
        <w:tabs>
          <w:tab w:val="num" w:pos="2880"/>
        </w:tabs>
        <w:ind w:left="2880" w:hanging="360"/>
      </w:pPr>
      <w:rPr>
        <w:rFonts w:ascii="Arial" w:hAnsi="Arial" w:hint="default"/>
      </w:rPr>
    </w:lvl>
    <w:lvl w:ilvl="4" w:tplc="C1E4E4D8" w:tentative="1">
      <w:start w:val="1"/>
      <w:numFmt w:val="bullet"/>
      <w:lvlText w:val="•"/>
      <w:lvlJc w:val="left"/>
      <w:pPr>
        <w:tabs>
          <w:tab w:val="num" w:pos="3600"/>
        </w:tabs>
        <w:ind w:left="3600" w:hanging="360"/>
      </w:pPr>
      <w:rPr>
        <w:rFonts w:ascii="Arial" w:hAnsi="Arial" w:hint="default"/>
      </w:rPr>
    </w:lvl>
    <w:lvl w:ilvl="5" w:tplc="C1462378" w:tentative="1">
      <w:start w:val="1"/>
      <w:numFmt w:val="bullet"/>
      <w:lvlText w:val="•"/>
      <w:lvlJc w:val="left"/>
      <w:pPr>
        <w:tabs>
          <w:tab w:val="num" w:pos="4320"/>
        </w:tabs>
        <w:ind w:left="4320" w:hanging="360"/>
      </w:pPr>
      <w:rPr>
        <w:rFonts w:ascii="Arial" w:hAnsi="Arial" w:hint="default"/>
      </w:rPr>
    </w:lvl>
    <w:lvl w:ilvl="6" w:tplc="0910F1AA" w:tentative="1">
      <w:start w:val="1"/>
      <w:numFmt w:val="bullet"/>
      <w:lvlText w:val="•"/>
      <w:lvlJc w:val="left"/>
      <w:pPr>
        <w:tabs>
          <w:tab w:val="num" w:pos="5040"/>
        </w:tabs>
        <w:ind w:left="5040" w:hanging="360"/>
      </w:pPr>
      <w:rPr>
        <w:rFonts w:ascii="Arial" w:hAnsi="Arial" w:hint="default"/>
      </w:rPr>
    </w:lvl>
    <w:lvl w:ilvl="7" w:tplc="B4B65D78" w:tentative="1">
      <w:start w:val="1"/>
      <w:numFmt w:val="bullet"/>
      <w:lvlText w:val="•"/>
      <w:lvlJc w:val="left"/>
      <w:pPr>
        <w:tabs>
          <w:tab w:val="num" w:pos="5760"/>
        </w:tabs>
        <w:ind w:left="5760" w:hanging="360"/>
      </w:pPr>
      <w:rPr>
        <w:rFonts w:ascii="Arial" w:hAnsi="Arial" w:hint="default"/>
      </w:rPr>
    </w:lvl>
    <w:lvl w:ilvl="8" w:tplc="54EC38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5A43CFC"/>
    <w:multiLevelType w:val="multilevel"/>
    <w:tmpl w:val="3EA6B262"/>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9B9559E"/>
    <w:multiLevelType w:val="hybridMultilevel"/>
    <w:tmpl w:val="A008E6F8"/>
    <w:lvl w:ilvl="0" w:tplc="444C7E0E">
      <w:start w:val="1"/>
      <w:numFmt w:val="bullet"/>
      <w:lvlText w:val="•"/>
      <w:lvlJc w:val="left"/>
      <w:pPr>
        <w:tabs>
          <w:tab w:val="num" w:pos="720"/>
        </w:tabs>
        <w:ind w:left="720" w:hanging="360"/>
      </w:pPr>
      <w:rPr>
        <w:rFonts w:ascii="Arial" w:hAnsi="Arial" w:hint="default"/>
      </w:rPr>
    </w:lvl>
    <w:lvl w:ilvl="1" w:tplc="84ECB8F4" w:tentative="1">
      <w:start w:val="1"/>
      <w:numFmt w:val="bullet"/>
      <w:lvlText w:val="•"/>
      <w:lvlJc w:val="left"/>
      <w:pPr>
        <w:tabs>
          <w:tab w:val="num" w:pos="1440"/>
        </w:tabs>
        <w:ind w:left="1440" w:hanging="360"/>
      </w:pPr>
      <w:rPr>
        <w:rFonts w:ascii="Arial" w:hAnsi="Arial" w:hint="default"/>
      </w:rPr>
    </w:lvl>
    <w:lvl w:ilvl="2" w:tplc="E774EE38" w:tentative="1">
      <w:start w:val="1"/>
      <w:numFmt w:val="bullet"/>
      <w:lvlText w:val="•"/>
      <w:lvlJc w:val="left"/>
      <w:pPr>
        <w:tabs>
          <w:tab w:val="num" w:pos="2160"/>
        </w:tabs>
        <w:ind w:left="2160" w:hanging="360"/>
      </w:pPr>
      <w:rPr>
        <w:rFonts w:ascii="Arial" w:hAnsi="Arial" w:hint="default"/>
      </w:rPr>
    </w:lvl>
    <w:lvl w:ilvl="3" w:tplc="9626B692" w:tentative="1">
      <w:start w:val="1"/>
      <w:numFmt w:val="bullet"/>
      <w:lvlText w:val="•"/>
      <w:lvlJc w:val="left"/>
      <w:pPr>
        <w:tabs>
          <w:tab w:val="num" w:pos="2880"/>
        </w:tabs>
        <w:ind w:left="2880" w:hanging="360"/>
      </w:pPr>
      <w:rPr>
        <w:rFonts w:ascii="Arial" w:hAnsi="Arial" w:hint="default"/>
      </w:rPr>
    </w:lvl>
    <w:lvl w:ilvl="4" w:tplc="8AA69B2E" w:tentative="1">
      <w:start w:val="1"/>
      <w:numFmt w:val="bullet"/>
      <w:lvlText w:val="•"/>
      <w:lvlJc w:val="left"/>
      <w:pPr>
        <w:tabs>
          <w:tab w:val="num" w:pos="3600"/>
        </w:tabs>
        <w:ind w:left="3600" w:hanging="360"/>
      </w:pPr>
      <w:rPr>
        <w:rFonts w:ascii="Arial" w:hAnsi="Arial" w:hint="default"/>
      </w:rPr>
    </w:lvl>
    <w:lvl w:ilvl="5" w:tplc="DCA8C3C6" w:tentative="1">
      <w:start w:val="1"/>
      <w:numFmt w:val="bullet"/>
      <w:lvlText w:val="•"/>
      <w:lvlJc w:val="left"/>
      <w:pPr>
        <w:tabs>
          <w:tab w:val="num" w:pos="4320"/>
        </w:tabs>
        <w:ind w:left="4320" w:hanging="360"/>
      </w:pPr>
      <w:rPr>
        <w:rFonts w:ascii="Arial" w:hAnsi="Arial" w:hint="default"/>
      </w:rPr>
    </w:lvl>
    <w:lvl w:ilvl="6" w:tplc="3DF663CE" w:tentative="1">
      <w:start w:val="1"/>
      <w:numFmt w:val="bullet"/>
      <w:lvlText w:val="•"/>
      <w:lvlJc w:val="left"/>
      <w:pPr>
        <w:tabs>
          <w:tab w:val="num" w:pos="5040"/>
        </w:tabs>
        <w:ind w:left="5040" w:hanging="360"/>
      </w:pPr>
      <w:rPr>
        <w:rFonts w:ascii="Arial" w:hAnsi="Arial" w:hint="default"/>
      </w:rPr>
    </w:lvl>
    <w:lvl w:ilvl="7" w:tplc="2BFA7C4C" w:tentative="1">
      <w:start w:val="1"/>
      <w:numFmt w:val="bullet"/>
      <w:lvlText w:val="•"/>
      <w:lvlJc w:val="left"/>
      <w:pPr>
        <w:tabs>
          <w:tab w:val="num" w:pos="5760"/>
        </w:tabs>
        <w:ind w:left="5760" w:hanging="360"/>
      </w:pPr>
      <w:rPr>
        <w:rFonts w:ascii="Arial" w:hAnsi="Arial" w:hint="default"/>
      </w:rPr>
    </w:lvl>
    <w:lvl w:ilvl="8" w:tplc="16505E9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14614B"/>
    <w:multiLevelType w:val="hybridMultilevel"/>
    <w:tmpl w:val="785492B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0" w15:restartNumberingAfterBreak="0">
    <w:nsid w:val="601A0AA7"/>
    <w:multiLevelType w:val="hybridMultilevel"/>
    <w:tmpl w:val="74DCBFEC"/>
    <w:lvl w:ilvl="0" w:tplc="13AE54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7D2D0A"/>
    <w:multiLevelType w:val="hybridMultilevel"/>
    <w:tmpl w:val="546C33A0"/>
    <w:lvl w:ilvl="0" w:tplc="CC8CCB0E">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FF1297"/>
    <w:multiLevelType w:val="hybridMultilevel"/>
    <w:tmpl w:val="5E58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CE5AFE"/>
    <w:multiLevelType w:val="hybridMultilevel"/>
    <w:tmpl w:val="13E6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EE58FF"/>
    <w:multiLevelType w:val="hybridMultilevel"/>
    <w:tmpl w:val="D33404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69786404"/>
    <w:multiLevelType w:val="hybridMultilevel"/>
    <w:tmpl w:val="8856E286"/>
    <w:lvl w:ilvl="0" w:tplc="0409001B">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6DCF7B8C"/>
    <w:multiLevelType w:val="multilevel"/>
    <w:tmpl w:val="EF32D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7E85AE0"/>
    <w:multiLevelType w:val="hybridMultilevel"/>
    <w:tmpl w:val="0DE686D2"/>
    <w:lvl w:ilvl="0" w:tplc="B5AC0EA6">
      <w:start w:val="1"/>
      <w:numFmt w:val="bullet"/>
      <w:lvlText w:val="•"/>
      <w:lvlJc w:val="left"/>
      <w:pPr>
        <w:tabs>
          <w:tab w:val="num" w:pos="720"/>
        </w:tabs>
        <w:ind w:left="720" w:hanging="360"/>
      </w:pPr>
      <w:rPr>
        <w:rFonts w:ascii="Arial" w:hAnsi="Arial" w:hint="default"/>
      </w:rPr>
    </w:lvl>
    <w:lvl w:ilvl="1" w:tplc="5B925FA2" w:tentative="1">
      <w:start w:val="1"/>
      <w:numFmt w:val="bullet"/>
      <w:lvlText w:val="•"/>
      <w:lvlJc w:val="left"/>
      <w:pPr>
        <w:tabs>
          <w:tab w:val="num" w:pos="1440"/>
        </w:tabs>
        <w:ind w:left="1440" w:hanging="360"/>
      </w:pPr>
      <w:rPr>
        <w:rFonts w:ascii="Arial" w:hAnsi="Arial" w:hint="default"/>
      </w:rPr>
    </w:lvl>
    <w:lvl w:ilvl="2" w:tplc="3866069C" w:tentative="1">
      <w:start w:val="1"/>
      <w:numFmt w:val="bullet"/>
      <w:lvlText w:val="•"/>
      <w:lvlJc w:val="left"/>
      <w:pPr>
        <w:tabs>
          <w:tab w:val="num" w:pos="2160"/>
        </w:tabs>
        <w:ind w:left="2160" w:hanging="360"/>
      </w:pPr>
      <w:rPr>
        <w:rFonts w:ascii="Arial" w:hAnsi="Arial" w:hint="default"/>
      </w:rPr>
    </w:lvl>
    <w:lvl w:ilvl="3" w:tplc="D65AC8C6" w:tentative="1">
      <w:start w:val="1"/>
      <w:numFmt w:val="bullet"/>
      <w:lvlText w:val="•"/>
      <w:lvlJc w:val="left"/>
      <w:pPr>
        <w:tabs>
          <w:tab w:val="num" w:pos="2880"/>
        </w:tabs>
        <w:ind w:left="2880" w:hanging="360"/>
      </w:pPr>
      <w:rPr>
        <w:rFonts w:ascii="Arial" w:hAnsi="Arial" w:hint="default"/>
      </w:rPr>
    </w:lvl>
    <w:lvl w:ilvl="4" w:tplc="CEA2A774" w:tentative="1">
      <w:start w:val="1"/>
      <w:numFmt w:val="bullet"/>
      <w:lvlText w:val="•"/>
      <w:lvlJc w:val="left"/>
      <w:pPr>
        <w:tabs>
          <w:tab w:val="num" w:pos="3600"/>
        </w:tabs>
        <w:ind w:left="3600" w:hanging="360"/>
      </w:pPr>
      <w:rPr>
        <w:rFonts w:ascii="Arial" w:hAnsi="Arial" w:hint="default"/>
      </w:rPr>
    </w:lvl>
    <w:lvl w:ilvl="5" w:tplc="7C8EB66C" w:tentative="1">
      <w:start w:val="1"/>
      <w:numFmt w:val="bullet"/>
      <w:lvlText w:val="•"/>
      <w:lvlJc w:val="left"/>
      <w:pPr>
        <w:tabs>
          <w:tab w:val="num" w:pos="4320"/>
        </w:tabs>
        <w:ind w:left="4320" w:hanging="360"/>
      </w:pPr>
      <w:rPr>
        <w:rFonts w:ascii="Arial" w:hAnsi="Arial" w:hint="default"/>
      </w:rPr>
    </w:lvl>
    <w:lvl w:ilvl="6" w:tplc="F2F084D8" w:tentative="1">
      <w:start w:val="1"/>
      <w:numFmt w:val="bullet"/>
      <w:lvlText w:val="•"/>
      <w:lvlJc w:val="left"/>
      <w:pPr>
        <w:tabs>
          <w:tab w:val="num" w:pos="5040"/>
        </w:tabs>
        <w:ind w:left="5040" w:hanging="360"/>
      </w:pPr>
      <w:rPr>
        <w:rFonts w:ascii="Arial" w:hAnsi="Arial" w:hint="default"/>
      </w:rPr>
    </w:lvl>
    <w:lvl w:ilvl="7" w:tplc="C6568B08" w:tentative="1">
      <w:start w:val="1"/>
      <w:numFmt w:val="bullet"/>
      <w:lvlText w:val="•"/>
      <w:lvlJc w:val="left"/>
      <w:pPr>
        <w:tabs>
          <w:tab w:val="num" w:pos="5760"/>
        </w:tabs>
        <w:ind w:left="5760" w:hanging="360"/>
      </w:pPr>
      <w:rPr>
        <w:rFonts w:ascii="Arial" w:hAnsi="Arial" w:hint="default"/>
      </w:rPr>
    </w:lvl>
    <w:lvl w:ilvl="8" w:tplc="2F78581E"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8AB0445"/>
    <w:multiLevelType w:val="multilevel"/>
    <w:tmpl w:val="0D8E6560"/>
    <w:lvl w:ilvl="0">
      <w:start w:val="6"/>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6"/>
  </w:num>
  <w:num w:numId="14">
    <w:abstractNumId w:val="43"/>
  </w:num>
  <w:num w:numId="15">
    <w:abstractNumId w:val="45"/>
  </w:num>
  <w:num w:numId="16">
    <w:abstractNumId w:val="15"/>
  </w:num>
  <w:num w:numId="17">
    <w:abstractNumId w:val="20"/>
  </w:num>
  <w:num w:numId="18">
    <w:abstractNumId w:val="18"/>
  </w:num>
  <w:num w:numId="19">
    <w:abstractNumId w:val="22"/>
  </w:num>
  <w:num w:numId="20">
    <w:abstractNumId w:val="44"/>
  </w:num>
  <w:num w:numId="21">
    <w:abstractNumId w:val="48"/>
  </w:num>
  <w:num w:numId="22">
    <w:abstractNumId w:val="23"/>
  </w:num>
  <w:num w:numId="23">
    <w:abstractNumId w:val="37"/>
  </w:num>
  <w:num w:numId="24">
    <w:abstractNumId w:val="21"/>
  </w:num>
  <w:num w:numId="25">
    <w:abstractNumId w:val="41"/>
  </w:num>
  <w:num w:numId="26">
    <w:abstractNumId w:val="13"/>
  </w:num>
  <w:num w:numId="27">
    <w:abstractNumId w:val="24"/>
  </w:num>
  <w:num w:numId="28">
    <w:abstractNumId w:val="28"/>
  </w:num>
  <w:num w:numId="29">
    <w:abstractNumId w:val="42"/>
  </w:num>
  <w:num w:numId="30">
    <w:abstractNumId w:val="29"/>
  </w:num>
  <w:num w:numId="31">
    <w:abstractNumId w:val="40"/>
  </w:num>
  <w:num w:numId="32">
    <w:abstractNumId w:val="33"/>
  </w:num>
  <w:num w:numId="33">
    <w:abstractNumId w:val="35"/>
  </w:num>
  <w:num w:numId="34">
    <w:abstractNumId w:val="39"/>
  </w:num>
  <w:num w:numId="35">
    <w:abstractNumId w:val="12"/>
  </w:num>
  <w:num w:numId="36">
    <w:abstractNumId w:val="34"/>
  </w:num>
  <w:num w:numId="37">
    <w:abstractNumId w:val="16"/>
  </w:num>
  <w:num w:numId="38">
    <w:abstractNumId w:val="14"/>
  </w:num>
  <w:num w:numId="39">
    <w:abstractNumId w:val="19"/>
  </w:num>
  <w:num w:numId="40">
    <w:abstractNumId w:val="47"/>
  </w:num>
  <w:num w:numId="41">
    <w:abstractNumId w:val="36"/>
  </w:num>
  <w:num w:numId="42">
    <w:abstractNumId w:val="32"/>
  </w:num>
  <w:num w:numId="43">
    <w:abstractNumId w:val="38"/>
  </w:num>
  <w:num w:numId="44">
    <w:abstractNumId w:val="25"/>
  </w:num>
  <w:num w:numId="45">
    <w:abstractNumId w:val="17"/>
  </w:num>
  <w:num w:numId="46">
    <w:abstractNumId w:val="46"/>
  </w:num>
  <w:num w:numId="47">
    <w:abstractNumId w:val="30"/>
  </w:num>
  <w:num w:numId="48">
    <w:abstractNumId w:val="31"/>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EA"/>
    <w:rsid w:val="00012C84"/>
    <w:rsid w:val="00044959"/>
    <w:rsid w:val="00051BB5"/>
    <w:rsid w:val="00077466"/>
    <w:rsid w:val="00077E9E"/>
    <w:rsid w:val="0009399A"/>
    <w:rsid w:val="000E50EA"/>
    <w:rsid w:val="00172C59"/>
    <w:rsid w:val="001778DC"/>
    <w:rsid w:val="001F38C6"/>
    <w:rsid w:val="00235DC1"/>
    <w:rsid w:val="002744BD"/>
    <w:rsid w:val="002F039D"/>
    <w:rsid w:val="00380F6D"/>
    <w:rsid w:val="00435CDF"/>
    <w:rsid w:val="005201B1"/>
    <w:rsid w:val="005661FA"/>
    <w:rsid w:val="005B1CE3"/>
    <w:rsid w:val="005D3908"/>
    <w:rsid w:val="00601DF3"/>
    <w:rsid w:val="00727DD8"/>
    <w:rsid w:val="00772867"/>
    <w:rsid w:val="007C079C"/>
    <w:rsid w:val="007C4673"/>
    <w:rsid w:val="00800BBC"/>
    <w:rsid w:val="00833E86"/>
    <w:rsid w:val="008B192A"/>
    <w:rsid w:val="009C626B"/>
    <w:rsid w:val="00A2553B"/>
    <w:rsid w:val="00AA42CB"/>
    <w:rsid w:val="00AC4E8C"/>
    <w:rsid w:val="00AF1BD0"/>
    <w:rsid w:val="00B032B6"/>
    <w:rsid w:val="00B34AA7"/>
    <w:rsid w:val="00B57D5A"/>
    <w:rsid w:val="00BA4E4B"/>
    <w:rsid w:val="00BB52BE"/>
    <w:rsid w:val="00BC614E"/>
    <w:rsid w:val="00BE1B57"/>
    <w:rsid w:val="00CF08EE"/>
    <w:rsid w:val="00CF281F"/>
    <w:rsid w:val="00D000D5"/>
    <w:rsid w:val="00D02A99"/>
    <w:rsid w:val="00DF17C2"/>
    <w:rsid w:val="00EE64DD"/>
    <w:rsid w:val="00EF1679"/>
    <w:rsid w:val="00F35187"/>
    <w:rsid w:val="00F52CB4"/>
    <w:rsid w:val="00F7153D"/>
    <w:rsid w:val="00F925CC"/>
    <w:rsid w:val="00FD1295"/>
    <w:rsid w:val="00FD6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61D8"/>
  <w15:chartTrackingRefBased/>
  <w15:docId w15:val="{CC67899B-D627-449D-B3DC-E546A970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50EA"/>
    <w:pPr>
      <w:spacing w:after="0" w:line="240" w:lineRule="auto"/>
    </w:pPr>
    <w:rPr>
      <w:rFonts w:ascii="Calibri" w:eastAsia="Calibri" w:hAnsi="Calibri" w:cs="Times New Roman"/>
      <w:sz w:val="24"/>
      <w:szCs w:val="24"/>
      <w:lang w:val="en-US"/>
    </w:rPr>
  </w:style>
  <w:style w:type="paragraph" w:styleId="Heading1">
    <w:name w:val="heading 1"/>
    <w:basedOn w:val="Normal"/>
    <w:link w:val="Heading1Char"/>
    <w:uiPriority w:val="9"/>
    <w:qFormat/>
    <w:rsid w:val="000E50EA"/>
    <w:pPr>
      <w:spacing w:before="100" w:beforeAutospacing="1" w:after="100" w:afterAutospacing="1"/>
      <w:outlineLvl w:val="0"/>
    </w:pPr>
    <w:rPr>
      <w:rFonts w:ascii="Times New Roman" w:eastAsia="Times New Roman" w:hAnsi="Times New Roman"/>
      <w:b/>
      <w:bCs/>
      <w:kern w:val="36"/>
      <w:sz w:val="48"/>
      <w:szCs w:val="48"/>
      <w:lang w:val="x-none" w:eastAsia="x-none"/>
    </w:rPr>
  </w:style>
  <w:style w:type="paragraph" w:styleId="Heading3">
    <w:name w:val="heading 3"/>
    <w:basedOn w:val="Normal"/>
    <w:next w:val="Normal"/>
    <w:link w:val="Heading3Char"/>
    <w:uiPriority w:val="9"/>
    <w:semiHidden/>
    <w:unhideWhenUsed/>
    <w:qFormat/>
    <w:rsid w:val="000E50EA"/>
    <w:pPr>
      <w:keepNext/>
      <w:spacing w:before="240" w:after="60"/>
      <w:outlineLvl w:val="2"/>
    </w:pPr>
    <w:rPr>
      <w:rFonts w:ascii="Cambria" w:eastAsia="Times New Roman"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EA"/>
    <w:rPr>
      <w:rFonts w:ascii="Times New Roman" w:eastAsia="Times New Roman" w:hAnsi="Times New Roman" w:cs="Times New Roman"/>
      <w:b/>
      <w:bCs/>
      <w:kern w:val="36"/>
      <w:sz w:val="48"/>
      <w:szCs w:val="48"/>
      <w:lang w:val="x-none" w:eastAsia="x-none"/>
    </w:rPr>
  </w:style>
  <w:style w:type="character" w:customStyle="1" w:styleId="Heading3Char">
    <w:name w:val="Heading 3 Char"/>
    <w:basedOn w:val="DefaultParagraphFont"/>
    <w:link w:val="Heading3"/>
    <w:uiPriority w:val="9"/>
    <w:semiHidden/>
    <w:rsid w:val="000E50EA"/>
    <w:rPr>
      <w:rFonts w:ascii="Cambria" w:eastAsia="Times New Roman" w:hAnsi="Cambria" w:cs="Times New Roman"/>
      <w:b/>
      <w:bCs/>
      <w:sz w:val="26"/>
      <w:szCs w:val="26"/>
      <w:lang w:val="x-none" w:eastAsia="x-none"/>
    </w:rPr>
  </w:style>
  <w:style w:type="table" w:styleId="TableGrid">
    <w:name w:val="Table Grid"/>
    <w:basedOn w:val="TableNormal"/>
    <w:uiPriority w:val="59"/>
    <w:rsid w:val="000E50EA"/>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E50EA"/>
    <w:pPr>
      <w:spacing w:after="0" w:line="240" w:lineRule="auto"/>
    </w:pPr>
    <w:rPr>
      <w:rFonts w:ascii="Calibri" w:eastAsia="Calibri" w:hAnsi="Calibri" w:cs="Times New Roman"/>
      <w:sz w:val="20"/>
      <w:szCs w:val="20"/>
      <w:lang w:eastAsia="en-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0E50EA"/>
    <w:pPr>
      <w:ind w:left="720"/>
      <w:contextualSpacing/>
    </w:pPr>
  </w:style>
  <w:style w:type="paragraph" w:styleId="NormalWeb">
    <w:name w:val="Normal (Web)"/>
    <w:basedOn w:val="Normal"/>
    <w:uiPriority w:val="99"/>
    <w:unhideWhenUsed/>
    <w:rsid w:val="000E50EA"/>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0E50EA"/>
  </w:style>
  <w:style w:type="paragraph" w:styleId="Header">
    <w:name w:val="header"/>
    <w:basedOn w:val="Normal"/>
    <w:link w:val="HeaderChar"/>
    <w:uiPriority w:val="99"/>
    <w:unhideWhenUsed/>
    <w:rsid w:val="000E50EA"/>
    <w:pPr>
      <w:tabs>
        <w:tab w:val="center" w:pos="4513"/>
        <w:tab w:val="right" w:pos="9026"/>
      </w:tabs>
    </w:pPr>
  </w:style>
  <w:style w:type="character" w:customStyle="1" w:styleId="HeaderChar">
    <w:name w:val="Header Char"/>
    <w:basedOn w:val="DefaultParagraphFont"/>
    <w:link w:val="Header"/>
    <w:uiPriority w:val="99"/>
    <w:rsid w:val="000E50EA"/>
    <w:rPr>
      <w:rFonts w:ascii="Calibri" w:eastAsia="Calibri" w:hAnsi="Calibri" w:cs="Times New Roman"/>
      <w:sz w:val="24"/>
      <w:szCs w:val="24"/>
      <w:lang w:val="en-US"/>
    </w:rPr>
  </w:style>
  <w:style w:type="paragraph" w:styleId="Footer">
    <w:name w:val="footer"/>
    <w:basedOn w:val="Normal"/>
    <w:link w:val="FooterChar"/>
    <w:uiPriority w:val="99"/>
    <w:unhideWhenUsed/>
    <w:rsid w:val="000E50EA"/>
    <w:pPr>
      <w:tabs>
        <w:tab w:val="center" w:pos="4513"/>
        <w:tab w:val="right" w:pos="9026"/>
      </w:tabs>
    </w:pPr>
  </w:style>
  <w:style w:type="character" w:customStyle="1" w:styleId="FooterChar">
    <w:name w:val="Footer Char"/>
    <w:basedOn w:val="DefaultParagraphFont"/>
    <w:link w:val="Footer"/>
    <w:uiPriority w:val="99"/>
    <w:rsid w:val="000E50EA"/>
    <w:rPr>
      <w:rFonts w:ascii="Calibri" w:eastAsia="Calibri" w:hAnsi="Calibri" w:cs="Times New Roman"/>
      <w:sz w:val="24"/>
      <w:szCs w:val="24"/>
      <w:lang w:val="en-US"/>
    </w:rPr>
  </w:style>
  <w:style w:type="paragraph" w:styleId="BalloonText">
    <w:name w:val="Balloon Text"/>
    <w:basedOn w:val="Normal"/>
    <w:link w:val="BalloonTextChar"/>
    <w:uiPriority w:val="99"/>
    <w:semiHidden/>
    <w:unhideWhenUsed/>
    <w:rsid w:val="000E50EA"/>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0E50EA"/>
    <w:rPr>
      <w:rFonts w:ascii="Tahoma" w:eastAsia="Calibri" w:hAnsi="Tahoma" w:cs="Times New Roman"/>
      <w:sz w:val="16"/>
      <w:szCs w:val="16"/>
      <w:lang w:val="x-none" w:eastAsia="x-none"/>
    </w:rPr>
  </w:style>
  <w:style w:type="character" w:styleId="Hyperlink">
    <w:name w:val="Hyperlink"/>
    <w:uiPriority w:val="99"/>
    <w:unhideWhenUsed/>
    <w:rsid w:val="000E50EA"/>
    <w:rPr>
      <w:color w:val="0563C1"/>
      <w:u w:val="single"/>
    </w:rPr>
  </w:style>
  <w:style w:type="paragraph" w:styleId="NoSpacing">
    <w:name w:val="No Spacing"/>
    <w:uiPriority w:val="1"/>
    <w:qFormat/>
    <w:rsid w:val="000E50EA"/>
    <w:pPr>
      <w:suppressAutoHyphens/>
      <w:spacing w:after="0" w:line="240" w:lineRule="auto"/>
    </w:pPr>
    <w:rPr>
      <w:rFonts w:ascii="Calibri" w:eastAsia="Calibri" w:hAnsi="Calibri" w:cs="Calibri"/>
      <w:lang w:val="en-US" w:eastAsia="ar-SA"/>
    </w:rPr>
  </w:style>
  <w:style w:type="paragraph" w:customStyle="1" w:styleId="Default">
    <w:name w:val="Default"/>
    <w:rsid w:val="000E50EA"/>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table" w:customStyle="1" w:styleId="GridTable4-Accent12">
    <w:name w:val="Grid Table 4 - Accent 12"/>
    <w:basedOn w:val="TableNormal"/>
    <w:uiPriority w:val="49"/>
    <w:rsid w:val="000E50EA"/>
    <w:pPr>
      <w:spacing w:after="0" w:line="240" w:lineRule="auto"/>
    </w:pPr>
    <w:rPr>
      <w:rFonts w:ascii="Calibri" w:eastAsia="Calibri" w:hAnsi="Calibri" w:cs="Times New Roman"/>
      <w:sz w:val="20"/>
      <w:szCs w:val="20"/>
      <w:lang w:eastAsia="en-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BodyText">
    <w:name w:val="Body Text"/>
    <w:basedOn w:val="Normal"/>
    <w:link w:val="BodyTextChar"/>
    <w:semiHidden/>
    <w:rsid w:val="000E50EA"/>
    <w:pPr>
      <w:widowControl w:val="0"/>
      <w:suppressAutoHyphens/>
      <w:spacing w:after="120"/>
    </w:pPr>
    <w:rPr>
      <w:rFonts w:ascii="Times New Roman" w:eastAsia="Arial Unicode MS" w:hAnsi="Times New Roman"/>
      <w:kern w:val="1"/>
      <w:sz w:val="20"/>
      <w:szCs w:val="20"/>
      <w:lang w:val="en-IN" w:eastAsia="x-none"/>
    </w:rPr>
  </w:style>
  <w:style w:type="character" w:customStyle="1" w:styleId="BodyTextChar">
    <w:name w:val="Body Text Char"/>
    <w:basedOn w:val="DefaultParagraphFont"/>
    <w:link w:val="BodyText"/>
    <w:semiHidden/>
    <w:rsid w:val="000E50EA"/>
    <w:rPr>
      <w:rFonts w:ascii="Times New Roman" w:eastAsia="Arial Unicode MS" w:hAnsi="Times New Roman" w:cs="Times New Roman"/>
      <w:kern w:val="1"/>
      <w:sz w:val="20"/>
      <w:szCs w:val="20"/>
      <w:lang w:eastAsia="x-none"/>
    </w:rPr>
  </w:style>
  <w:style w:type="character" w:customStyle="1" w:styleId="addmd">
    <w:name w:val="addmd"/>
    <w:basedOn w:val="DefaultParagraphFont"/>
    <w:rsid w:val="000E50EA"/>
  </w:style>
  <w:style w:type="paragraph" w:styleId="Index1">
    <w:name w:val="index 1"/>
    <w:basedOn w:val="Normal"/>
    <w:next w:val="Normal"/>
    <w:semiHidden/>
    <w:rsid w:val="000E50EA"/>
    <w:pPr>
      <w:tabs>
        <w:tab w:val="left" w:pos="720"/>
        <w:tab w:val="left" w:pos="5760"/>
      </w:tabs>
      <w:ind w:right="720"/>
    </w:pPr>
    <w:rPr>
      <w:rFonts w:ascii="Times New Roman" w:eastAsia="Times New Roman" w:hAnsi="Times New Roman"/>
      <w:color w:val="000000"/>
      <w:szCs w:val="20"/>
    </w:rPr>
  </w:style>
  <w:style w:type="character" w:styleId="UnresolvedMention">
    <w:name w:val="Unresolved Mention"/>
    <w:basedOn w:val="DefaultParagraphFont"/>
    <w:uiPriority w:val="99"/>
    <w:semiHidden/>
    <w:unhideWhenUsed/>
    <w:rsid w:val="00DF17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Relational_database_management_system" TargetMode="External"/><Relationship Id="rId26" Type="http://schemas.openxmlformats.org/officeDocument/2006/relationships/hyperlink" Target="https://en.wikipedia.org/wiki/Web_page"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Structured_Query_Language" TargetMode="External"/><Relationship Id="rId34" Type="http://schemas.openxmlformats.org/officeDocument/2006/relationships/hyperlink" Target="https://en.wikipedia.org/wiki/Accessibility" TargetMode="External"/><Relationship Id="rId42" Type="http://schemas.openxmlformats.org/officeDocument/2006/relationships/image" Target="media/image12.png"/><Relationship Id="rId47" Type="http://schemas.openxmlformats.org/officeDocument/2006/relationships/hyperlink" Target="https://en.wikipedia.org/wiki/API.AI"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Open-source" TargetMode="External"/><Relationship Id="rId25" Type="http://schemas.openxmlformats.org/officeDocument/2006/relationships/hyperlink" Target="https://en.wikipedia.org/wiki/Markup_language" TargetMode="External"/><Relationship Id="rId33" Type="http://schemas.openxmlformats.org/officeDocument/2006/relationships/hyperlink" Target="https://en.wikipedia.org/wiki/Typeface" TargetMode="External"/><Relationship Id="rId38" Type="http://schemas.openxmlformats.org/officeDocument/2006/relationships/hyperlink" Target="https://en.wikipedia.org/wiki/HTML" TargetMode="External"/><Relationship Id="rId46" Type="http://schemas.openxmlformats.org/officeDocument/2006/relationships/hyperlink" Target="https://api.ai/docs/integrations/" TargetMode="External"/><Relationship Id="rId2" Type="http://schemas.openxmlformats.org/officeDocument/2006/relationships/styles" Target="styles.xml"/><Relationship Id="rId16" Type="http://schemas.openxmlformats.org/officeDocument/2006/relationships/package" Target="embeddings/Microsoft_Word_Document.docx"/><Relationship Id="rId20" Type="http://schemas.openxmlformats.org/officeDocument/2006/relationships/hyperlink" Target="https://en.wikipedia.org/wiki/SQL" TargetMode="External"/><Relationship Id="rId29" Type="http://schemas.openxmlformats.org/officeDocument/2006/relationships/hyperlink" Target="https://en.wikipedia.org/wiki/XML"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Presentation_semantics" TargetMode="External"/><Relationship Id="rId32" Type="http://schemas.openxmlformats.org/officeDocument/2006/relationships/hyperlink" Target="https://en.wikipedia.org/wiki/Color" TargetMode="External"/><Relationship Id="rId37" Type="http://schemas.openxmlformats.org/officeDocument/2006/relationships/hyperlink" Target="https://en.wikipedia.org/wiki/World_Wide_Web_Consortium" TargetMode="External"/><Relationship Id="rId40" Type="http://schemas.openxmlformats.org/officeDocument/2006/relationships/image" Target="media/image10.png"/><Relationship Id="rId45" Type="http://schemas.openxmlformats.org/officeDocument/2006/relationships/hyperlink" Target="https://api.ai/docs/getting-started/basics" TargetMode="Externa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hyperlink" Target="https://en.wikipedia.org/wiki/Style_sheet_language" TargetMode="External"/><Relationship Id="rId28" Type="http://schemas.openxmlformats.org/officeDocument/2006/relationships/hyperlink" Target="https://en.wikipedia.org/wiki/XHTML" TargetMode="External"/><Relationship Id="rId36" Type="http://schemas.openxmlformats.org/officeDocument/2006/relationships/hyperlink" Target="https://en.wikipedia.org/wiki/World_Wide_Web" TargetMode="External"/><Relationship Id="rId49" Type="http://schemas.openxmlformats.org/officeDocument/2006/relationships/footer" Target="footer1.xml"/><Relationship Id="rId10" Type="http://schemas.openxmlformats.org/officeDocument/2006/relationships/hyperlink" Target="http://atlas.kennesaw.edu/%257Edbraun/csis4650/A&amp;D/UML_tutorial/resources.htm" TargetMode="External"/><Relationship Id="rId19" Type="http://schemas.openxmlformats.org/officeDocument/2006/relationships/hyperlink" Target="https://en.wikipedia.org/wiki/Client%E2%80%93server_model" TargetMode="External"/><Relationship Id="rId31" Type="http://schemas.openxmlformats.org/officeDocument/2006/relationships/hyperlink" Target="https://en.wikipedia.org/wiki/Page_layout" TargetMode="External"/><Relationship Id="rId44" Type="http://schemas.openxmlformats.org/officeDocument/2006/relationships/hyperlink" Target="https://api.a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en.wikipedia.org/wiki/Free_software" TargetMode="External"/><Relationship Id="rId27" Type="http://schemas.openxmlformats.org/officeDocument/2006/relationships/hyperlink" Target="https://en.wikipedia.org/wiki/HTML" TargetMode="External"/><Relationship Id="rId30" Type="http://schemas.openxmlformats.org/officeDocument/2006/relationships/hyperlink" Target="https://en.wikipedia.org/wiki/Separation_of_presentation_and_content" TargetMode="External"/><Relationship Id="rId35" Type="http://schemas.openxmlformats.org/officeDocument/2006/relationships/hyperlink" Target="https://en.wikipedia.org/wiki/Markup_language" TargetMode="External"/><Relationship Id="rId43" Type="http://schemas.openxmlformats.org/officeDocument/2006/relationships/image" Target="media/image13.png"/><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6618</Words>
  <Characters>37726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46</cp:revision>
  <dcterms:created xsi:type="dcterms:W3CDTF">2017-07-06T15:37:00Z</dcterms:created>
  <dcterms:modified xsi:type="dcterms:W3CDTF">2017-07-07T08:17:00Z</dcterms:modified>
</cp:coreProperties>
</file>